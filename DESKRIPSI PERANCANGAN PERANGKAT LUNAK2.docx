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99" w:rsidRPr="00DF608A" w:rsidRDefault="00F62499" w:rsidP="00F62499">
      <w:pPr>
        <w:pStyle w:val="Title"/>
        <w:jc w:val="both"/>
      </w:pPr>
      <w:r>
        <w:rPr>
          <w:noProof/>
          <w:lang w:val="id-ID" w:eastAsia="id-ID"/>
        </w:rPr>
        <mc:AlternateContent>
          <mc:Choice Requires="wps">
            <w:drawing>
              <wp:anchor distT="0" distB="0" distL="114300" distR="114300" simplePos="0" relativeHeight="251659264" behindDoc="0" locked="0" layoutInCell="0" allowOverlap="1" wp14:anchorId="27CCD72D" wp14:editId="78679BF5">
                <wp:simplePos x="0" y="0"/>
                <wp:positionH relativeFrom="column">
                  <wp:posOffset>2030095</wp:posOffset>
                </wp:positionH>
                <wp:positionV relativeFrom="paragraph">
                  <wp:posOffset>251460</wp:posOffset>
                </wp:positionV>
                <wp:extent cx="1371600" cy="365760"/>
                <wp:effectExtent l="0" t="0" r="19050" b="152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4E194B" w:rsidRPr="000F0E56" w:rsidRDefault="004E194B" w:rsidP="00F62499">
                            <w:pPr>
                              <w:jc w:val="center"/>
                              <w:rPr>
                                <w:rFonts w:ascii="Arial" w:hAnsi="Arial"/>
                                <w:b/>
                                <w:sz w:val="40"/>
                                <w:lang w:val="id-ID"/>
                              </w:rPr>
                            </w:pPr>
                            <w:r>
                              <w:rPr>
                                <w:rFonts w:ascii="Arial" w:hAnsi="Arial"/>
                                <w:b/>
                                <w:sz w:val="40"/>
                                <w:lang w:val="en-US"/>
                              </w:rPr>
                              <w:t>DP</w:t>
                            </w:r>
                            <w:r>
                              <w:rPr>
                                <w:rFonts w:ascii="Arial" w:hAnsi="Arial"/>
                                <w:b/>
                                <w:sz w:val="40"/>
                                <w:lang w:val="id-ID"/>
                              </w:rPr>
                              <w:t>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59.85pt;margin-top:19.8pt;width:10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" o:allowincell="f">
                <v:textbox>
                  <w:txbxContent>
                    <w:p w:rsidR="004E194B" w:rsidRPr="000F0E56" w:rsidRDefault="004E194B" w:rsidP="00F62499">
                      <w:pPr>
                        <w:jc w:val="center"/>
                        <w:rPr>
                          <w:rFonts w:ascii="Arial" w:hAnsi="Arial"/>
                          <w:b/>
                          <w:sz w:val="40"/>
                          <w:lang w:val="id-ID"/>
                        </w:rPr>
                      </w:pPr>
                      <w:r>
                        <w:rPr>
                          <w:rFonts w:ascii="Arial" w:hAnsi="Arial"/>
                          <w:b/>
                          <w:sz w:val="40"/>
                          <w:lang w:val="en-US"/>
                        </w:rPr>
                        <w:t>DP</w:t>
                      </w:r>
                      <w:r>
                        <w:rPr>
                          <w:rFonts w:ascii="Arial" w:hAnsi="Arial"/>
                          <w:b/>
                          <w:sz w:val="40"/>
                          <w:lang w:val="id-ID"/>
                        </w:rPr>
                        <w:t>PL-01</w:t>
                      </w:r>
                    </w:p>
                  </w:txbxContent>
                </v:textbox>
              </v:shape>
            </w:pict>
          </mc:Fallback>
        </mc:AlternateContent>
      </w:r>
    </w:p>
    <w:p w:rsidR="00F62499" w:rsidRPr="00DF608A" w:rsidRDefault="00F62499" w:rsidP="00F62499">
      <w:pPr>
        <w:pStyle w:val="Title"/>
        <w:jc w:val="both"/>
      </w:pPr>
    </w:p>
    <w:p w:rsidR="00F62499" w:rsidRPr="00DF608A" w:rsidRDefault="00F62499" w:rsidP="00F62499">
      <w:pPr>
        <w:pStyle w:val="Title"/>
        <w:rPr>
          <w:lang w:val="id-ID"/>
        </w:rPr>
      </w:pPr>
      <w:r w:rsidRPr="00DF608A">
        <w:rPr>
          <w:lang w:val="sv-SE"/>
        </w:rPr>
        <w:t>DESKRIPSI PERANCANGAN PERANGKAT LUNAK</w:t>
      </w:r>
    </w:p>
    <w:p w:rsidR="00F62499" w:rsidRPr="00F62499" w:rsidRDefault="00F62499" w:rsidP="00F62499">
      <w:pPr>
        <w:pStyle w:val="Title"/>
        <w:rPr>
          <w:rFonts w:cs="Arial"/>
          <w:szCs w:val="32"/>
          <w:lang w:val="id-ID"/>
        </w:rPr>
      </w:pPr>
      <w:r>
        <w:rPr>
          <w:lang w:val="id-ID"/>
        </w:rPr>
        <w:t xml:space="preserve">SISTEM INFORMASI </w:t>
      </w:r>
      <w:r w:rsidRPr="00F62499">
        <w:rPr>
          <w:rFonts w:cs="Arial"/>
          <w:szCs w:val="32"/>
          <w:lang w:val="en-US"/>
        </w:rPr>
        <w:t xml:space="preserve">PEMESANAN TIKET </w:t>
      </w:r>
    </w:p>
    <w:p w:rsidR="00F62499" w:rsidRPr="00F62499" w:rsidRDefault="00F62499" w:rsidP="00F62499">
      <w:pPr>
        <w:pStyle w:val="Title"/>
        <w:rPr>
          <w:rFonts w:cs="Arial"/>
          <w:lang w:val="id-ID"/>
        </w:rPr>
      </w:pPr>
      <w:r w:rsidRPr="00F62499">
        <w:rPr>
          <w:rFonts w:cs="Arial"/>
          <w:szCs w:val="32"/>
          <w:lang w:val="en-US"/>
        </w:rPr>
        <w:t>KERETA API</w:t>
      </w:r>
      <w:r w:rsidRPr="00F62499">
        <w:rPr>
          <w:rFonts w:cs="Arial"/>
          <w:lang w:val="id-ID"/>
        </w:rPr>
        <w:t xml:space="preserve"> </w:t>
      </w:r>
    </w:p>
    <w:p w:rsidR="00F62499" w:rsidRPr="00DF608A" w:rsidRDefault="00F62499" w:rsidP="00F62499">
      <w:pPr>
        <w:pStyle w:val="Title"/>
        <w:jc w:val="left"/>
        <w:rPr>
          <w:lang w:val="id-ID"/>
        </w:rPr>
      </w:pPr>
    </w:p>
    <w:p w:rsidR="00F62499" w:rsidRPr="00DF608A" w:rsidRDefault="00F62499" w:rsidP="00F62499">
      <w:pPr>
        <w:pStyle w:val="SubTitle"/>
        <w:rPr>
          <w:b w:val="0"/>
          <w:sz w:val="28"/>
          <w:lang w:val="sv-SE"/>
        </w:rPr>
      </w:pPr>
      <w:r w:rsidRPr="00DF608A">
        <w:rPr>
          <w:b w:val="0"/>
          <w:sz w:val="28"/>
          <w:lang w:val="sv-SE"/>
        </w:rPr>
        <w:t>untuk:</w:t>
      </w:r>
    </w:p>
    <w:p w:rsidR="00F62499" w:rsidRPr="004E1E13" w:rsidRDefault="00F62499" w:rsidP="00F62499">
      <w:pPr>
        <w:pStyle w:val="SubTitle"/>
        <w:rPr>
          <w:b w:val="0"/>
          <w:sz w:val="28"/>
          <w:lang w:val="id-ID"/>
        </w:rPr>
      </w:pPr>
      <w:r>
        <w:rPr>
          <w:b w:val="0"/>
          <w:sz w:val="28"/>
          <w:lang w:val="id-ID"/>
        </w:rPr>
        <w:t>Konsumen</w:t>
      </w:r>
    </w:p>
    <w:p w:rsidR="00F62499" w:rsidRPr="00DF608A" w:rsidRDefault="00F62499" w:rsidP="00F62499">
      <w:pPr>
        <w:pStyle w:val="SubTitle"/>
        <w:rPr>
          <w:b w:val="0"/>
          <w:sz w:val="28"/>
          <w:lang w:val="id-ID"/>
        </w:rPr>
      </w:pPr>
    </w:p>
    <w:p w:rsidR="00F62499" w:rsidRPr="00DF608A" w:rsidRDefault="00F62499" w:rsidP="00F62499">
      <w:pPr>
        <w:pStyle w:val="SubTitle"/>
        <w:rPr>
          <w:b w:val="0"/>
          <w:sz w:val="28"/>
          <w:lang w:val="sv-SE"/>
        </w:rPr>
      </w:pPr>
      <w:r w:rsidRPr="00DF608A">
        <w:rPr>
          <w:b w:val="0"/>
          <w:sz w:val="28"/>
          <w:lang w:val="sv-SE"/>
        </w:rPr>
        <w:t>Dipersiapkan oleh:</w:t>
      </w:r>
    </w:p>
    <w:p w:rsidR="00F62499" w:rsidRPr="00DF608A" w:rsidRDefault="00F62499" w:rsidP="00F62499">
      <w:pPr>
        <w:pStyle w:val="Title"/>
        <w:rPr>
          <w:b w:val="0"/>
          <w:sz w:val="24"/>
          <w:lang w:val="id-ID"/>
        </w:rPr>
      </w:pPr>
      <w:r>
        <w:rPr>
          <w:b w:val="0"/>
          <w:sz w:val="24"/>
          <w:lang w:val="id-ID"/>
        </w:rPr>
        <w:t>1127050087</w:t>
      </w:r>
      <w:r w:rsidRPr="00DF608A">
        <w:rPr>
          <w:b w:val="0"/>
          <w:sz w:val="24"/>
          <w:lang w:val="id-ID"/>
        </w:rPr>
        <w:t xml:space="preserve"> – </w:t>
      </w:r>
      <w:r>
        <w:rPr>
          <w:b w:val="0"/>
          <w:sz w:val="24"/>
          <w:lang w:val="id-ID"/>
        </w:rPr>
        <w:t>Lina Purwasari</w:t>
      </w:r>
    </w:p>
    <w:p w:rsidR="00F62499" w:rsidRPr="004E1E13" w:rsidRDefault="00F62499" w:rsidP="00F62499">
      <w:pPr>
        <w:pStyle w:val="Title"/>
        <w:rPr>
          <w:b w:val="0"/>
          <w:sz w:val="28"/>
          <w:lang w:val="id-ID"/>
        </w:rPr>
      </w:pPr>
      <w:r>
        <w:rPr>
          <w:b w:val="0"/>
          <w:sz w:val="24"/>
          <w:lang w:val="id-ID"/>
        </w:rPr>
        <w:t>1127050088 – Linggar Dwi Pratiwi</w:t>
      </w:r>
    </w:p>
    <w:p w:rsidR="00F62499" w:rsidRPr="00DF608A" w:rsidRDefault="00F62499" w:rsidP="00F62499">
      <w:pPr>
        <w:pStyle w:val="Title"/>
        <w:rPr>
          <w:lang w:val="id-ID"/>
        </w:rPr>
      </w:pPr>
    </w:p>
    <w:p w:rsidR="00F62499" w:rsidRDefault="00F62499" w:rsidP="00F62499">
      <w:pPr>
        <w:pStyle w:val="SubTitle"/>
        <w:rPr>
          <w:b w:val="0"/>
          <w:sz w:val="28"/>
          <w:lang w:val="id-ID"/>
        </w:rPr>
      </w:pPr>
      <w:r w:rsidRPr="00DF608A">
        <w:rPr>
          <w:b w:val="0"/>
          <w:sz w:val="28"/>
          <w:lang w:val="id-ID"/>
        </w:rPr>
        <w:t>P</w:t>
      </w:r>
      <w:r>
        <w:rPr>
          <w:b w:val="0"/>
          <w:sz w:val="28"/>
          <w:lang w:val="id-ID"/>
        </w:rPr>
        <w:t>rogram Studi Teknik Informatika</w:t>
      </w:r>
    </w:p>
    <w:p w:rsidR="00F62499" w:rsidRDefault="00F62499" w:rsidP="00F62499">
      <w:pPr>
        <w:pStyle w:val="SubTitle"/>
        <w:rPr>
          <w:b w:val="0"/>
          <w:sz w:val="28"/>
          <w:lang w:val="id-ID"/>
        </w:rPr>
      </w:pPr>
      <w:r w:rsidRPr="00DF608A">
        <w:rPr>
          <w:b w:val="0"/>
          <w:sz w:val="28"/>
          <w:lang w:val="id-ID"/>
        </w:rPr>
        <w:t xml:space="preserve"> </w:t>
      </w:r>
      <w:r>
        <w:rPr>
          <w:b w:val="0"/>
          <w:sz w:val="28"/>
          <w:lang w:val="id-ID"/>
        </w:rPr>
        <w:t xml:space="preserve">UIN SUNAN GUNUNG DJATI </w:t>
      </w:r>
    </w:p>
    <w:p w:rsidR="00F62499" w:rsidRPr="00DF608A" w:rsidRDefault="00F62499" w:rsidP="00F62499">
      <w:pPr>
        <w:pStyle w:val="SubTitle"/>
        <w:rPr>
          <w:b w:val="0"/>
          <w:sz w:val="28"/>
          <w:lang w:val="id-ID"/>
        </w:rPr>
      </w:pPr>
      <w:r>
        <w:rPr>
          <w:b w:val="0"/>
          <w:sz w:val="28"/>
          <w:lang w:val="id-ID"/>
        </w:rPr>
        <w:t>BANDUNG</w:t>
      </w:r>
    </w:p>
    <w:p w:rsidR="00F62499" w:rsidRPr="00DF608A" w:rsidRDefault="00F62499" w:rsidP="00F62499">
      <w:pPr>
        <w:pStyle w:val="SubTitle"/>
        <w:rPr>
          <w:b w:val="0"/>
          <w:sz w:val="28"/>
          <w:lang w:val="sv-SE"/>
        </w:rPr>
      </w:pPr>
      <w:r w:rsidRPr="00DF608A">
        <w:rPr>
          <w:b w:val="0"/>
          <w:sz w:val="28"/>
          <w:lang w:val="sv-SE"/>
        </w:rPr>
        <w:t xml:space="preserve">Jl. </w:t>
      </w:r>
      <w:r>
        <w:rPr>
          <w:b w:val="0"/>
          <w:sz w:val="28"/>
          <w:lang w:val="id-ID"/>
        </w:rPr>
        <w:t>A.H.Nasution</w:t>
      </w:r>
      <w:r w:rsidRPr="00DF608A">
        <w:rPr>
          <w:b w:val="0"/>
          <w:sz w:val="28"/>
          <w:lang w:val="sv-SE"/>
        </w:rPr>
        <w:t>, Bandung 40132</w:t>
      </w:r>
    </w:p>
    <w:p w:rsidR="00F62499" w:rsidRPr="00DF608A" w:rsidRDefault="00F62499" w:rsidP="00F62499">
      <w:pPr>
        <w:pStyle w:val="SubTitle"/>
        <w:jc w:val="both"/>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9"/>
        <w:gridCol w:w="2775"/>
        <w:gridCol w:w="1333"/>
        <w:gridCol w:w="2108"/>
        <w:gridCol w:w="2031"/>
      </w:tblGrid>
      <w:tr w:rsidR="00F62499" w:rsidRPr="00DF608A" w:rsidTr="00AF1DB5">
        <w:trPr>
          <w:cantSplit/>
          <w:trHeight w:hRule="exact" w:val="681"/>
        </w:trPr>
        <w:tc>
          <w:tcPr>
            <w:tcW w:w="1039" w:type="dxa"/>
            <w:vMerge w:val="restart"/>
          </w:tcPr>
          <w:p w:rsidR="00F62499" w:rsidRPr="00DF608A" w:rsidRDefault="00F62499" w:rsidP="00AF1DB5">
            <w:pPr>
              <w:pStyle w:val="Title"/>
              <w:jc w:val="both"/>
            </w:pPr>
            <w:r>
              <w:rPr>
                <w:rFonts w:ascii="Times New Roman" w:hAnsi="Times New Roman"/>
                <w:b w:val="0"/>
                <w:bCs/>
                <w:noProof/>
                <w:color w:val="000000"/>
                <w:sz w:val="28"/>
                <w:szCs w:val="24"/>
                <w:shd w:val="clear" w:color="auto" w:fill="FFFFFF"/>
                <w:lang w:val="id-ID" w:eastAsia="id-ID"/>
              </w:rPr>
              <w:drawing>
                <wp:anchor distT="0" distB="0" distL="114300" distR="114300" simplePos="0" relativeHeight="251662336" behindDoc="0" locked="0" layoutInCell="1" allowOverlap="1" wp14:anchorId="17CEBD73" wp14:editId="7146A703">
                  <wp:simplePos x="0" y="0"/>
                  <wp:positionH relativeFrom="column">
                    <wp:posOffset>-40005</wp:posOffset>
                  </wp:positionH>
                  <wp:positionV relativeFrom="paragraph">
                    <wp:posOffset>187325</wp:posOffset>
                  </wp:positionV>
                  <wp:extent cx="590550" cy="752475"/>
                  <wp:effectExtent l="0" t="0" r="0" b="9525"/>
                  <wp:wrapNone/>
                  <wp:docPr id="1" name="Picture 1" descr="F:\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 ui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75" w:type="dxa"/>
            <w:vMerge w:val="restart"/>
          </w:tcPr>
          <w:p w:rsidR="00F62499" w:rsidRPr="00DF608A" w:rsidRDefault="00F62499" w:rsidP="00AF1DB5">
            <w:pPr>
              <w:jc w:val="both"/>
              <w:rPr>
                <w:rFonts w:ascii="Arial" w:hAnsi="Arial"/>
              </w:rPr>
            </w:pPr>
          </w:p>
          <w:p w:rsidR="00F62499" w:rsidRPr="00DF608A" w:rsidRDefault="00F62499" w:rsidP="00AF1DB5">
            <w:pPr>
              <w:jc w:val="both"/>
              <w:rPr>
                <w:rFonts w:ascii="Arial" w:hAnsi="Arial"/>
              </w:rPr>
            </w:pPr>
          </w:p>
          <w:p w:rsidR="00F62499" w:rsidRDefault="00F62499" w:rsidP="00AF1DB5">
            <w:pPr>
              <w:jc w:val="both"/>
              <w:rPr>
                <w:rFonts w:ascii="Arial" w:hAnsi="Arial"/>
                <w:b/>
                <w:lang w:val="id-ID"/>
              </w:rPr>
            </w:pPr>
            <w:r w:rsidRPr="00DF608A">
              <w:rPr>
                <w:rFonts w:ascii="Arial" w:hAnsi="Arial"/>
                <w:b/>
                <w:lang w:val="id-ID"/>
              </w:rPr>
              <w:t>Pro</w:t>
            </w:r>
            <w:r>
              <w:rPr>
                <w:rFonts w:ascii="Arial" w:hAnsi="Arial"/>
                <w:b/>
                <w:lang w:val="id-ID"/>
              </w:rPr>
              <w:t xml:space="preserve">gram Studi Teknik Informatika </w:t>
            </w:r>
          </w:p>
          <w:p w:rsidR="00F62499" w:rsidRPr="00DF608A" w:rsidRDefault="00F62499" w:rsidP="00AF1DB5">
            <w:pPr>
              <w:jc w:val="both"/>
              <w:rPr>
                <w:rFonts w:ascii="Arial" w:hAnsi="Arial"/>
                <w:b/>
                <w:lang w:val="id-ID"/>
              </w:rPr>
            </w:pPr>
            <w:r>
              <w:rPr>
                <w:rFonts w:ascii="Arial" w:hAnsi="Arial"/>
                <w:b/>
                <w:lang w:val="id-ID"/>
              </w:rPr>
              <w:t>UIN SGD BANDUNG</w:t>
            </w:r>
          </w:p>
          <w:p w:rsidR="00F62499" w:rsidRPr="00DF608A" w:rsidRDefault="00F62499" w:rsidP="00AF1DB5">
            <w:pPr>
              <w:jc w:val="both"/>
              <w:rPr>
                <w:rFonts w:ascii="Arial" w:hAnsi="Arial"/>
                <w:b/>
                <w:lang w:val="id-ID"/>
              </w:rPr>
            </w:pPr>
          </w:p>
        </w:tc>
        <w:tc>
          <w:tcPr>
            <w:tcW w:w="3441" w:type="dxa"/>
            <w:gridSpan w:val="2"/>
          </w:tcPr>
          <w:p w:rsidR="00F62499" w:rsidRPr="00DF608A" w:rsidRDefault="00F62499" w:rsidP="00AF1DB5">
            <w:pPr>
              <w:pStyle w:val="Title"/>
              <w:jc w:val="both"/>
              <w:rPr>
                <w:sz w:val="22"/>
              </w:rPr>
            </w:pPr>
            <w:r w:rsidRPr="00DF608A">
              <w:rPr>
                <w:sz w:val="22"/>
              </w:rPr>
              <w:t>Nomor Dokumen</w:t>
            </w:r>
          </w:p>
        </w:tc>
        <w:tc>
          <w:tcPr>
            <w:tcW w:w="2031" w:type="dxa"/>
          </w:tcPr>
          <w:p w:rsidR="00F62499" w:rsidRPr="00DF608A" w:rsidRDefault="00F62499" w:rsidP="00AF1DB5">
            <w:pPr>
              <w:pStyle w:val="Title"/>
              <w:jc w:val="both"/>
              <w:rPr>
                <w:sz w:val="22"/>
              </w:rPr>
            </w:pPr>
            <w:r w:rsidRPr="00DF608A">
              <w:rPr>
                <w:sz w:val="22"/>
              </w:rPr>
              <w:t>Halaman</w:t>
            </w:r>
          </w:p>
        </w:tc>
      </w:tr>
      <w:tr w:rsidR="00F62499" w:rsidRPr="00DF608A" w:rsidTr="00AF1DB5">
        <w:trPr>
          <w:cantSplit/>
          <w:trHeight w:hRule="exact" w:val="719"/>
        </w:trPr>
        <w:tc>
          <w:tcPr>
            <w:tcW w:w="1039" w:type="dxa"/>
            <w:vMerge/>
          </w:tcPr>
          <w:p w:rsidR="00F62499" w:rsidRPr="00DF608A" w:rsidRDefault="00F62499" w:rsidP="00AF1DB5">
            <w:pPr>
              <w:pStyle w:val="Title"/>
              <w:jc w:val="both"/>
            </w:pPr>
          </w:p>
        </w:tc>
        <w:tc>
          <w:tcPr>
            <w:tcW w:w="2775" w:type="dxa"/>
            <w:vMerge/>
          </w:tcPr>
          <w:p w:rsidR="00F62499" w:rsidRPr="00DF608A" w:rsidRDefault="00F62499" w:rsidP="00AF1DB5">
            <w:pPr>
              <w:pStyle w:val="Title"/>
              <w:jc w:val="both"/>
              <w:rPr>
                <w:sz w:val="20"/>
              </w:rPr>
            </w:pPr>
          </w:p>
        </w:tc>
        <w:tc>
          <w:tcPr>
            <w:tcW w:w="3441" w:type="dxa"/>
            <w:gridSpan w:val="2"/>
          </w:tcPr>
          <w:p w:rsidR="00F62499" w:rsidRPr="00DF608A" w:rsidRDefault="00F62499" w:rsidP="00AF1DB5">
            <w:pPr>
              <w:pStyle w:val="Title"/>
              <w:spacing w:after="120"/>
              <w:jc w:val="both"/>
              <w:rPr>
                <w:b w:val="0"/>
                <w:i/>
                <w:sz w:val="24"/>
              </w:rPr>
            </w:pPr>
            <w:r w:rsidRPr="00DF608A">
              <w:rPr>
                <w:i/>
                <w:lang w:val="en-US"/>
              </w:rPr>
              <w:t>DP</w:t>
            </w:r>
            <w:r w:rsidRPr="00DF608A">
              <w:rPr>
                <w:i/>
                <w:lang w:val="id-ID"/>
              </w:rPr>
              <w:t>PL-0</w:t>
            </w:r>
            <w:r>
              <w:rPr>
                <w:i/>
                <w:lang w:val="id-ID"/>
              </w:rPr>
              <w:t>1</w:t>
            </w:r>
          </w:p>
        </w:tc>
        <w:tc>
          <w:tcPr>
            <w:tcW w:w="2031" w:type="dxa"/>
          </w:tcPr>
          <w:p w:rsidR="00F62499" w:rsidRPr="00DF608A" w:rsidRDefault="00F62499" w:rsidP="00FB42DE">
            <w:pPr>
              <w:pStyle w:val="Title"/>
              <w:jc w:val="both"/>
              <w:rPr>
                <w:b w:val="0"/>
                <w:i/>
                <w:sz w:val="24"/>
                <w:lang w:val="id-ID"/>
              </w:rPr>
            </w:pPr>
            <w:r w:rsidRPr="00DF608A">
              <w:rPr>
                <w:b w:val="0"/>
                <w:i/>
                <w:sz w:val="24"/>
                <w:lang w:val="id-ID"/>
              </w:rPr>
              <w:t>1</w:t>
            </w:r>
            <w:r w:rsidRPr="00DF608A">
              <w:rPr>
                <w:b w:val="0"/>
                <w:i/>
                <w:sz w:val="24"/>
              </w:rPr>
              <w:t>/</w:t>
            </w:r>
            <w:r>
              <w:rPr>
                <w:b w:val="0"/>
                <w:i/>
                <w:sz w:val="24"/>
                <w:lang w:val="id-ID"/>
              </w:rPr>
              <w:t>3</w:t>
            </w:r>
            <w:r w:rsidR="00FB42DE">
              <w:rPr>
                <w:b w:val="0"/>
                <w:i/>
                <w:sz w:val="24"/>
                <w:lang w:val="id-ID"/>
              </w:rPr>
              <w:t>4</w:t>
            </w:r>
          </w:p>
        </w:tc>
      </w:tr>
      <w:tr w:rsidR="00F62499" w:rsidRPr="00DF608A" w:rsidTr="00AF1DB5">
        <w:trPr>
          <w:cantSplit/>
          <w:trHeight w:hRule="exact" w:val="490"/>
        </w:trPr>
        <w:tc>
          <w:tcPr>
            <w:tcW w:w="1039" w:type="dxa"/>
            <w:vMerge/>
          </w:tcPr>
          <w:p w:rsidR="00F62499" w:rsidRPr="00DF608A" w:rsidRDefault="00F62499" w:rsidP="00AF1DB5">
            <w:pPr>
              <w:pStyle w:val="Title"/>
              <w:jc w:val="both"/>
            </w:pPr>
          </w:p>
        </w:tc>
        <w:tc>
          <w:tcPr>
            <w:tcW w:w="2775" w:type="dxa"/>
            <w:vMerge/>
          </w:tcPr>
          <w:p w:rsidR="00F62499" w:rsidRPr="00DF608A" w:rsidRDefault="00F62499" w:rsidP="00AF1DB5">
            <w:pPr>
              <w:pStyle w:val="Title"/>
              <w:jc w:val="both"/>
              <w:rPr>
                <w:sz w:val="20"/>
              </w:rPr>
            </w:pPr>
          </w:p>
        </w:tc>
        <w:tc>
          <w:tcPr>
            <w:tcW w:w="1333" w:type="dxa"/>
          </w:tcPr>
          <w:p w:rsidR="00F62499" w:rsidRPr="00DF608A" w:rsidRDefault="00F62499" w:rsidP="00AF1DB5">
            <w:pPr>
              <w:pStyle w:val="Title"/>
              <w:spacing w:before="0" w:after="0"/>
              <w:jc w:val="both"/>
              <w:rPr>
                <w:b w:val="0"/>
                <w:i/>
                <w:sz w:val="20"/>
              </w:rPr>
            </w:pPr>
            <w:r w:rsidRPr="00DF608A">
              <w:rPr>
                <w:sz w:val="22"/>
              </w:rPr>
              <w:t>Revisi</w:t>
            </w:r>
          </w:p>
        </w:tc>
        <w:tc>
          <w:tcPr>
            <w:tcW w:w="2108" w:type="dxa"/>
          </w:tcPr>
          <w:p w:rsidR="00F62499" w:rsidRPr="00DF608A" w:rsidRDefault="00F62499" w:rsidP="00AF1DB5">
            <w:pPr>
              <w:pStyle w:val="Title"/>
              <w:spacing w:before="0" w:after="0"/>
              <w:jc w:val="both"/>
              <w:rPr>
                <w:b w:val="0"/>
                <w:i/>
                <w:sz w:val="20"/>
                <w:lang w:val="id-ID"/>
              </w:rPr>
            </w:pPr>
            <w:r w:rsidRPr="00DF608A">
              <w:rPr>
                <w:b w:val="0"/>
                <w:i/>
                <w:sz w:val="20"/>
                <w:lang w:val="id-ID"/>
              </w:rPr>
              <w:t>-</w:t>
            </w:r>
          </w:p>
        </w:tc>
        <w:tc>
          <w:tcPr>
            <w:tcW w:w="2031" w:type="dxa"/>
          </w:tcPr>
          <w:p w:rsidR="00F62499" w:rsidRPr="00DF608A" w:rsidRDefault="00F62499" w:rsidP="00FB42DE">
            <w:pPr>
              <w:pStyle w:val="Title"/>
              <w:spacing w:before="0" w:after="0"/>
              <w:jc w:val="both"/>
              <w:rPr>
                <w:b w:val="0"/>
                <w:i/>
                <w:sz w:val="20"/>
              </w:rPr>
            </w:pPr>
            <w:r w:rsidRPr="00DF608A">
              <w:rPr>
                <w:b w:val="0"/>
                <w:i/>
                <w:sz w:val="20"/>
              </w:rPr>
              <w:t xml:space="preserve">Tgl: </w:t>
            </w:r>
            <w:r w:rsidR="00FB42DE">
              <w:rPr>
                <w:b w:val="0"/>
                <w:i/>
                <w:sz w:val="20"/>
                <w:lang w:val="id-ID"/>
              </w:rPr>
              <w:t>15</w:t>
            </w:r>
            <w:r w:rsidRPr="00DF608A">
              <w:rPr>
                <w:b w:val="0"/>
                <w:i/>
                <w:sz w:val="20"/>
              </w:rPr>
              <w:t xml:space="preserve"> </w:t>
            </w:r>
            <w:r w:rsidR="00FB42DE">
              <w:rPr>
                <w:b w:val="0"/>
                <w:i/>
                <w:sz w:val="20"/>
                <w:lang w:val="id-ID"/>
              </w:rPr>
              <w:t xml:space="preserve">Des </w:t>
            </w:r>
            <w:r w:rsidR="005265E5">
              <w:rPr>
                <w:b w:val="0"/>
                <w:i/>
                <w:sz w:val="20"/>
                <w:lang w:val="id-ID"/>
              </w:rPr>
              <w:t>s</w:t>
            </w:r>
            <w:bookmarkStart w:id="0" w:name="_GoBack"/>
            <w:bookmarkEnd w:id="0"/>
            <w:r>
              <w:rPr>
                <w:b w:val="0"/>
                <w:i/>
                <w:sz w:val="20"/>
                <w:lang w:val="id-ID"/>
              </w:rPr>
              <w:t>2014</w:t>
            </w:r>
          </w:p>
        </w:tc>
      </w:tr>
    </w:tbl>
    <w:p w:rsidR="00F62499" w:rsidRPr="00DF608A" w:rsidRDefault="00F62499" w:rsidP="00F62499">
      <w:pPr>
        <w:pStyle w:val="Title"/>
        <w:jc w:val="both"/>
      </w:pPr>
    </w:p>
    <w:p w:rsidR="00F62499" w:rsidRPr="00DF608A" w:rsidRDefault="00F62499" w:rsidP="00F62499">
      <w:pPr>
        <w:pStyle w:val="Title"/>
        <w:jc w:val="both"/>
      </w:pPr>
      <w:r w:rsidRPr="00DF608A">
        <w:br w:type="page"/>
      </w:r>
      <w:r w:rsidRPr="00DF608A">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62499" w:rsidRPr="00DF608A" w:rsidTr="00AF1DB5">
        <w:tc>
          <w:tcPr>
            <w:tcW w:w="2093" w:type="dxa"/>
          </w:tcPr>
          <w:p w:rsidR="00F62499" w:rsidRPr="00DF608A" w:rsidRDefault="00F62499" w:rsidP="00AF1DB5">
            <w:pPr>
              <w:pStyle w:val="Title"/>
              <w:spacing w:before="60"/>
              <w:jc w:val="both"/>
              <w:rPr>
                <w:sz w:val="24"/>
              </w:rPr>
            </w:pPr>
            <w:r w:rsidRPr="00DF608A">
              <w:rPr>
                <w:sz w:val="24"/>
              </w:rPr>
              <w:t>Revisi</w:t>
            </w:r>
          </w:p>
        </w:tc>
        <w:tc>
          <w:tcPr>
            <w:tcW w:w="6804" w:type="dxa"/>
          </w:tcPr>
          <w:p w:rsidR="00F62499" w:rsidRPr="00DF608A" w:rsidRDefault="00F62499" w:rsidP="00AF1DB5">
            <w:pPr>
              <w:pStyle w:val="Title"/>
              <w:spacing w:before="60"/>
              <w:jc w:val="both"/>
              <w:rPr>
                <w:sz w:val="24"/>
              </w:rPr>
            </w:pPr>
            <w:r w:rsidRPr="00DF608A">
              <w:rPr>
                <w:sz w:val="24"/>
              </w:rPr>
              <w:t>Deskripsi</w:t>
            </w:r>
          </w:p>
        </w:tc>
      </w:tr>
      <w:tr w:rsidR="00F62499" w:rsidRPr="00DF608A" w:rsidTr="00AF1DB5">
        <w:tc>
          <w:tcPr>
            <w:tcW w:w="2093" w:type="dxa"/>
          </w:tcPr>
          <w:p w:rsidR="00F62499" w:rsidRPr="00DF608A" w:rsidRDefault="00F62499" w:rsidP="00AF1DB5">
            <w:pPr>
              <w:pStyle w:val="Title"/>
              <w:spacing w:before="0" w:after="0"/>
              <w:jc w:val="both"/>
            </w:pPr>
            <w:r w:rsidRPr="00DF608A">
              <w:t>A</w:t>
            </w:r>
          </w:p>
        </w:tc>
        <w:tc>
          <w:tcPr>
            <w:tcW w:w="6804" w:type="dxa"/>
          </w:tcPr>
          <w:p w:rsidR="00F62499" w:rsidRPr="00D91F0A" w:rsidRDefault="00F62499" w:rsidP="00AF1DB5">
            <w:pPr>
              <w:pStyle w:val="Title"/>
              <w:spacing w:before="0" w:after="0"/>
              <w:jc w:val="both"/>
              <w:rPr>
                <w:b w:val="0"/>
                <w:lang w:val="id-ID"/>
              </w:rPr>
            </w:pPr>
            <w:r>
              <w:rPr>
                <w:b w:val="0"/>
                <w:lang w:val="id-ID"/>
              </w:rPr>
              <w:t>Revisi skema ERD dan relasional.</w:t>
            </w:r>
          </w:p>
          <w:p w:rsidR="00F62499" w:rsidRPr="00D91F0A" w:rsidRDefault="00F62499" w:rsidP="00AF1DB5">
            <w:pPr>
              <w:pStyle w:val="Title"/>
              <w:spacing w:before="0" w:after="0"/>
              <w:jc w:val="both"/>
              <w:rPr>
                <w:lang w:val="id-ID"/>
              </w:rPr>
            </w:pPr>
          </w:p>
          <w:p w:rsidR="00F62499" w:rsidRPr="00DF608A" w:rsidRDefault="00F62499" w:rsidP="00AF1DB5">
            <w:pPr>
              <w:pStyle w:val="Title"/>
              <w:spacing w:before="0" w:after="0"/>
              <w:jc w:val="both"/>
            </w:pPr>
          </w:p>
        </w:tc>
      </w:tr>
      <w:tr w:rsidR="00F62499" w:rsidRPr="00DF608A" w:rsidTr="00AF1DB5">
        <w:tc>
          <w:tcPr>
            <w:tcW w:w="2093" w:type="dxa"/>
          </w:tcPr>
          <w:p w:rsidR="00F62499" w:rsidRPr="00DF608A" w:rsidRDefault="00F62499" w:rsidP="00AF1DB5">
            <w:pPr>
              <w:pStyle w:val="Title"/>
              <w:spacing w:before="0" w:after="0"/>
              <w:jc w:val="both"/>
            </w:pPr>
            <w:r w:rsidRPr="00DF608A">
              <w:t>B</w:t>
            </w:r>
          </w:p>
        </w:tc>
        <w:tc>
          <w:tcPr>
            <w:tcW w:w="6804" w:type="dxa"/>
          </w:tcPr>
          <w:p w:rsidR="00F62499" w:rsidRPr="009E39CF" w:rsidRDefault="00F62499" w:rsidP="00AF1DB5">
            <w:pPr>
              <w:pStyle w:val="Title"/>
              <w:spacing w:before="0" w:after="0"/>
              <w:jc w:val="both"/>
              <w:rPr>
                <w:b w:val="0"/>
                <w:lang w:val="id-ID"/>
              </w:rPr>
            </w:pPr>
            <w:r>
              <w:rPr>
                <w:b w:val="0"/>
                <w:lang w:val="id-ID"/>
              </w:rPr>
              <w:t>Penambahan penjelasan bagian yang merupakan subsistem dan sistem eksternal.</w:t>
            </w:r>
          </w:p>
          <w:p w:rsidR="00F62499" w:rsidRPr="009E39CF" w:rsidRDefault="00F62499" w:rsidP="00AF1DB5">
            <w:pPr>
              <w:pStyle w:val="Title"/>
              <w:spacing w:before="0" w:after="0"/>
              <w:jc w:val="both"/>
              <w:rPr>
                <w:lang w:val="id-ID"/>
              </w:rPr>
            </w:pPr>
          </w:p>
          <w:p w:rsidR="00F62499" w:rsidRPr="00DF608A" w:rsidRDefault="00F62499" w:rsidP="00AF1DB5">
            <w:pPr>
              <w:pStyle w:val="Title"/>
              <w:spacing w:before="0" w:after="0"/>
              <w:jc w:val="both"/>
            </w:pPr>
          </w:p>
        </w:tc>
      </w:tr>
      <w:tr w:rsidR="00F62499" w:rsidRPr="00DF608A" w:rsidTr="00AF1DB5">
        <w:tc>
          <w:tcPr>
            <w:tcW w:w="2093" w:type="dxa"/>
          </w:tcPr>
          <w:p w:rsidR="00F62499" w:rsidRPr="00DF608A" w:rsidRDefault="00F62499" w:rsidP="00AF1DB5">
            <w:pPr>
              <w:pStyle w:val="Title"/>
              <w:spacing w:before="0" w:after="0"/>
              <w:jc w:val="both"/>
            </w:pPr>
            <w:r w:rsidRPr="00DF608A">
              <w:t>C</w:t>
            </w:r>
          </w:p>
        </w:tc>
        <w:tc>
          <w:tcPr>
            <w:tcW w:w="6804" w:type="dxa"/>
          </w:tcPr>
          <w:p w:rsidR="00F62499" w:rsidRPr="009D293E" w:rsidRDefault="00F62499" w:rsidP="00AF1DB5">
            <w:pPr>
              <w:pStyle w:val="Title"/>
              <w:spacing w:before="0" w:after="0"/>
              <w:jc w:val="both"/>
              <w:rPr>
                <w:b w:val="0"/>
                <w:lang w:val="id-ID"/>
              </w:rPr>
            </w:pPr>
            <w:r>
              <w:rPr>
                <w:b w:val="0"/>
                <w:lang w:val="id-ID"/>
              </w:rPr>
              <w:t>Penambahan navigasi layar.</w:t>
            </w:r>
          </w:p>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tc>
      </w:tr>
      <w:tr w:rsidR="00F62499" w:rsidRPr="00DF608A" w:rsidTr="00AF1DB5">
        <w:tc>
          <w:tcPr>
            <w:tcW w:w="2093" w:type="dxa"/>
          </w:tcPr>
          <w:p w:rsidR="00F62499" w:rsidRPr="00DF608A" w:rsidRDefault="00F62499" w:rsidP="00AF1DB5">
            <w:pPr>
              <w:pStyle w:val="Title"/>
              <w:spacing w:before="0" w:after="0"/>
              <w:jc w:val="both"/>
            </w:pPr>
            <w:r w:rsidRPr="00DF608A">
              <w:t>D</w:t>
            </w:r>
          </w:p>
        </w:tc>
        <w:tc>
          <w:tcPr>
            <w:tcW w:w="6804" w:type="dxa"/>
          </w:tcPr>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tc>
      </w:tr>
      <w:tr w:rsidR="00F62499" w:rsidRPr="00DF608A" w:rsidTr="00AF1DB5">
        <w:tc>
          <w:tcPr>
            <w:tcW w:w="2093" w:type="dxa"/>
          </w:tcPr>
          <w:p w:rsidR="00F62499" w:rsidRPr="00DF608A" w:rsidRDefault="00F62499" w:rsidP="00AF1DB5">
            <w:pPr>
              <w:pStyle w:val="Title"/>
              <w:spacing w:before="0" w:after="0"/>
              <w:jc w:val="both"/>
            </w:pPr>
            <w:r w:rsidRPr="00DF608A">
              <w:t>E</w:t>
            </w:r>
          </w:p>
        </w:tc>
        <w:tc>
          <w:tcPr>
            <w:tcW w:w="6804" w:type="dxa"/>
          </w:tcPr>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tc>
      </w:tr>
      <w:tr w:rsidR="00F62499" w:rsidRPr="00DF608A" w:rsidTr="00AF1DB5">
        <w:tc>
          <w:tcPr>
            <w:tcW w:w="2093" w:type="dxa"/>
          </w:tcPr>
          <w:p w:rsidR="00F62499" w:rsidRPr="00DF608A" w:rsidRDefault="00F62499" w:rsidP="00AF1DB5">
            <w:pPr>
              <w:pStyle w:val="Title"/>
              <w:spacing w:before="0" w:after="0"/>
              <w:jc w:val="both"/>
            </w:pPr>
            <w:r w:rsidRPr="00DF608A">
              <w:t>F</w:t>
            </w:r>
          </w:p>
        </w:tc>
        <w:tc>
          <w:tcPr>
            <w:tcW w:w="6804" w:type="dxa"/>
          </w:tcPr>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tc>
      </w:tr>
      <w:tr w:rsidR="00F62499" w:rsidRPr="00DF608A" w:rsidTr="00AF1DB5">
        <w:tc>
          <w:tcPr>
            <w:tcW w:w="2093" w:type="dxa"/>
          </w:tcPr>
          <w:p w:rsidR="00F62499" w:rsidRPr="00DF608A" w:rsidRDefault="00F62499" w:rsidP="00AF1DB5">
            <w:pPr>
              <w:pStyle w:val="Title"/>
              <w:spacing w:before="0" w:after="0"/>
              <w:jc w:val="both"/>
            </w:pPr>
            <w:r w:rsidRPr="00DF608A">
              <w:t>G</w:t>
            </w:r>
          </w:p>
        </w:tc>
        <w:tc>
          <w:tcPr>
            <w:tcW w:w="6804" w:type="dxa"/>
          </w:tcPr>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p w:rsidR="00F62499" w:rsidRPr="00DF608A" w:rsidRDefault="00F62499" w:rsidP="00AF1DB5">
            <w:pPr>
              <w:pStyle w:val="Title"/>
              <w:spacing w:before="0" w:after="0"/>
              <w:jc w:val="both"/>
            </w:pPr>
          </w:p>
        </w:tc>
      </w:tr>
    </w:tbl>
    <w:p w:rsidR="00F62499" w:rsidRPr="00DF608A" w:rsidRDefault="00F62499" w:rsidP="00F62499">
      <w:pPr>
        <w:pStyle w:val="Title"/>
        <w:spacing w:before="0" w:after="0"/>
        <w:jc w:val="both"/>
      </w:pPr>
    </w:p>
    <w:p w:rsidR="00F62499" w:rsidRPr="00DF608A" w:rsidRDefault="00F62499" w:rsidP="00F62499">
      <w:pPr>
        <w:pStyle w:val="Title"/>
        <w:spacing w:before="0" w:after="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tblGrid>
      <w:tr w:rsidR="00F62499" w:rsidRPr="00DF608A" w:rsidTr="00AF1DB5">
        <w:trPr>
          <w:jc w:val="center"/>
        </w:trPr>
        <w:tc>
          <w:tcPr>
            <w:tcW w:w="1101" w:type="dxa"/>
          </w:tcPr>
          <w:p w:rsidR="00F62499" w:rsidRPr="00DF608A" w:rsidRDefault="00F62499" w:rsidP="00AF1DB5">
            <w:pPr>
              <w:pStyle w:val="Title"/>
              <w:spacing w:before="0" w:after="0"/>
              <w:jc w:val="both"/>
              <w:rPr>
                <w:b w:val="0"/>
                <w:sz w:val="20"/>
              </w:rPr>
            </w:pPr>
            <w:r w:rsidRPr="00DF608A">
              <w:rPr>
                <w:b w:val="0"/>
                <w:sz w:val="20"/>
              </w:rPr>
              <w:t>INDEX</w:t>
            </w:r>
          </w:p>
          <w:p w:rsidR="00F62499" w:rsidRPr="00DF608A" w:rsidRDefault="00F62499" w:rsidP="00AF1DB5">
            <w:pPr>
              <w:pStyle w:val="Title"/>
              <w:spacing w:before="0" w:after="0"/>
              <w:jc w:val="both"/>
              <w:rPr>
                <w:b w:val="0"/>
                <w:sz w:val="20"/>
              </w:rPr>
            </w:pPr>
            <w:r w:rsidRPr="00DF608A">
              <w:rPr>
                <w:b w:val="0"/>
                <w:sz w:val="20"/>
              </w:rPr>
              <w:t>TGL</w:t>
            </w:r>
          </w:p>
        </w:tc>
        <w:tc>
          <w:tcPr>
            <w:tcW w:w="984" w:type="dxa"/>
          </w:tcPr>
          <w:p w:rsidR="00F62499" w:rsidRPr="00DF608A" w:rsidRDefault="00F62499" w:rsidP="00AF1DB5">
            <w:pPr>
              <w:pStyle w:val="Title"/>
              <w:spacing w:before="0" w:after="0"/>
              <w:jc w:val="both"/>
              <w:rPr>
                <w:b w:val="0"/>
                <w:sz w:val="20"/>
              </w:rPr>
            </w:pPr>
            <w:r w:rsidRPr="00DF608A">
              <w:rPr>
                <w:b w:val="0"/>
                <w:sz w:val="20"/>
              </w:rPr>
              <w:t>A</w:t>
            </w:r>
          </w:p>
        </w:tc>
        <w:tc>
          <w:tcPr>
            <w:tcW w:w="984" w:type="dxa"/>
          </w:tcPr>
          <w:p w:rsidR="00F62499" w:rsidRPr="00DF608A" w:rsidRDefault="00F62499" w:rsidP="00AF1DB5">
            <w:pPr>
              <w:pStyle w:val="Title"/>
              <w:spacing w:before="0" w:after="0"/>
              <w:jc w:val="both"/>
              <w:rPr>
                <w:b w:val="0"/>
                <w:sz w:val="20"/>
              </w:rPr>
            </w:pPr>
            <w:r w:rsidRPr="00DF608A">
              <w:rPr>
                <w:b w:val="0"/>
                <w:sz w:val="20"/>
              </w:rPr>
              <w:t>B</w:t>
            </w:r>
          </w:p>
        </w:tc>
        <w:tc>
          <w:tcPr>
            <w:tcW w:w="984" w:type="dxa"/>
          </w:tcPr>
          <w:p w:rsidR="00F62499" w:rsidRPr="00DF608A" w:rsidRDefault="00F62499" w:rsidP="00AF1DB5">
            <w:pPr>
              <w:pStyle w:val="Title"/>
              <w:spacing w:before="0" w:after="0"/>
              <w:jc w:val="both"/>
              <w:rPr>
                <w:b w:val="0"/>
                <w:sz w:val="20"/>
              </w:rPr>
            </w:pPr>
            <w:r w:rsidRPr="00DF608A">
              <w:rPr>
                <w:b w:val="0"/>
                <w:sz w:val="20"/>
              </w:rPr>
              <w:t>C</w:t>
            </w:r>
          </w:p>
        </w:tc>
        <w:tc>
          <w:tcPr>
            <w:tcW w:w="984" w:type="dxa"/>
          </w:tcPr>
          <w:p w:rsidR="00F62499" w:rsidRPr="00DF608A" w:rsidRDefault="00F62499" w:rsidP="00AF1DB5">
            <w:pPr>
              <w:pStyle w:val="Title"/>
              <w:spacing w:before="0" w:after="0"/>
              <w:jc w:val="both"/>
              <w:rPr>
                <w:b w:val="0"/>
                <w:sz w:val="20"/>
              </w:rPr>
            </w:pPr>
            <w:r w:rsidRPr="00DF608A">
              <w:rPr>
                <w:b w:val="0"/>
                <w:sz w:val="20"/>
              </w:rPr>
              <w:t>D</w:t>
            </w:r>
          </w:p>
        </w:tc>
        <w:tc>
          <w:tcPr>
            <w:tcW w:w="984" w:type="dxa"/>
          </w:tcPr>
          <w:p w:rsidR="00F62499" w:rsidRPr="00DF608A" w:rsidRDefault="00F62499" w:rsidP="00AF1DB5">
            <w:pPr>
              <w:pStyle w:val="Title"/>
              <w:spacing w:before="0" w:after="0"/>
              <w:jc w:val="both"/>
              <w:rPr>
                <w:b w:val="0"/>
                <w:sz w:val="20"/>
              </w:rPr>
            </w:pPr>
            <w:r w:rsidRPr="00DF608A">
              <w:rPr>
                <w:b w:val="0"/>
                <w:sz w:val="20"/>
              </w:rPr>
              <w:t>E</w:t>
            </w:r>
          </w:p>
        </w:tc>
        <w:tc>
          <w:tcPr>
            <w:tcW w:w="984" w:type="dxa"/>
          </w:tcPr>
          <w:p w:rsidR="00F62499" w:rsidRPr="00DF608A" w:rsidRDefault="00F62499" w:rsidP="00AF1DB5">
            <w:pPr>
              <w:pStyle w:val="Title"/>
              <w:spacing w:before="0" w:after="0"/>
              <w:jc w:val="both"/>
              <w:rPr>
                <w:b w:val="0"/>
                <w:sz w:val="20"/>
              </w:rPr>
            </w:pPr>
            <w:r w:rsidRPr="00DF608A">
              <w:rPr>
                <w:b w:val="0"/>
                <w:sz w:val="20"/>
              </w:rPr>
              <w:t>F</w:t>
            </w:r>
          </w:p>
        </w:tc>
        <w:tc>
          <w:tcPr>
            <w:tcW w:w="984" w:type="dxa"/>
          </w:tcPr>
          <w:p w:rsidR="00F62499" w:rsidRPr="00DF608A" w:rsidRDefault="00F62499" w:rsidP="00AF1DB5">
            <w:pPr>
              <w:pStyle w:val="Title"/>
              <w:spacing w:before="0" w:after="0"/>
              <w:jc w:val="both"/>
              <w:rPr>
                <w:b w:val="0"/>
                <w:sz w:val="20"/>
              </w:rPr>
            </w:pPr>
            <w:r w:rsidRPr="00DF608A">
              <w:rPr>
                <w:b w:val="0"/>
                <w:sz w:val="20"/>
              </w:rPr>
              <w:t>G</w:t>
            </w:r>
          </w:p>
        </w:tc>
      </w:tr>
      <w:tr w:rsidR="00F62499" w:rsidRPr="00DF608A" w:rsidTr="00AF1DB5">
        <w:trPr>
          <w:jc w:val="center"/>
        </w:trPr>
        <w:tc>
          <w:tcPr>
            <w:tcW w:w="1101" w:type="dxa"/>
          </w:tcPr>
          <w:p w:rsidR="00F62499" w:rsidRPr="00DF608A" w:rsidRDefault="00F62499" w:rsidP="00AF1DB5">
            <w:pPr>
              <w:pStyle w:val="Title"/>
              <w:jc w:val="both"/>
              <w:rPr>
                <w:b w:val="0"/>
                <w:sz w:val="20"/>
              </w:rPr>
            </w:pPr>
            <w:r w:rsidRPr="00DF608A">
              <w:rPr>
                <w:b w:val="0"/>
                <w:sz w:val="20"/>
              </w:rPr>
              <w:t>Ditulis oleh</w:t>
            </w:r>
          </w:p>
        </w:tc>
        <w:tc>
          <w:tcPr>
            <w:tcW w:w="984" w:type="dxa"/>
          </w:tcPr>
          <w:p w:rsidR="00F62499" w:rsidRPr="00D91F0A" w:rsidRDefault="00F62499" w:rsidP="00AF1DB5">
            <w:pPr>
              <w:pStyle w:val="Title"/>
              <w:jc w:val="both"/>
              <w:rPr>
                <w:b w:val="0"/>
                <w:sz w:val="20"/>
                <w:lang w:val="id-ID"/>
              </w:rPr>
            </w:pPr>
          </w:p>
        </w:tc>
        <w:tc>
          <w:tcPr>
            <w:tcW w:w="984" w:type="dxa"/>
          </w:tcPr>
          <w:p w:rsidR="00F62499" w:rsidRPr="009E39CF" w:rsidRDefault="00F62499" w:rsidP="00AF1DB5">
            <w:pPr>
              <w:pStyle w:val="Title"/>
              <w:jc w:val="both"/>
              <w:rPr>
                <w:b w:val="0"/>
                <w:sz w:val="20"/>
                <w:lang w:val="id-ID"/>
              </w:rPr>
            </w:pPr>
          </w:p>
        </w:tc>
        <w:tc>
          <w:tcPr>
            <w:tcW w:w="984" w:type="dxa"/>
          </w:tcPr>
          <w:p w:rsidR="00F62499" w:rsidRPr="009E39CF" w:rsidRDefault="00F62499" w:rsidP="00AF1DB5">
            <w:pPr>
              <w:pStyle w:val="Title"/>
              <w:jc w:val="both"/>
              <w:rPr>
                <w:b w:val="0"/>
                <w:sz w:val="20"/>
                <w:lang w:val="id-ID"/>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r>
      <w:tr w:rsidR="00F62499" w:rsidRPr="00DF608A" w:rsidTr="00AF1DB5">
        <w:trPr>
          <w:jc w:val="center"/>
        </w:trPr>
        <w:tc>
          <w:tcPr>
            <w:tcW w:w="1101" w:type="dxa"/>
          </w:tcPr>
          <w:p w:rsidR="00F62499" w:rsidRPr="00DF608A" w:rsidRDefault="00F62499" w:rsidP="00AF1DB5">
            <w:pPr>
              <w:pStyle w:val="Title"/>
              <w:jc w:val="both"/>
              <w:rPr>
                <w:b w:val="0"/>
                <w:sz w:val="20"/>
              </w:rPr>
            </w:pPr>
            <w:r w:rsidRPr="00DF608A">
              <w:rPr>
                <w:b w:val="0"/>
                <w:sz w:val="20"/>
              </w:rPr>
              <w:t>Diperiksa oleh</w:t>
            </w:r>
          </w:p>
        </w:tc>
        <w:tc>
          <w:tcPr>
            <w:tcW w:w="984" w:type="dxa"/>
          </w:tcPr>
          <w:p w:rsidR="00F62499" w:rsidRPr="00D91F0A" w:rsidRDefault="00F62499" w:rsidP="00AF1DB5">
            <w:pPr>
              <w:pStyle w:val="Title"/>
              <w:jc w:val="both"/>
              <w:rPr>
                <w:b w:val="0"/>
                <w:sz w:val="20"/>
                <w:lang w:val="id-ID"/>
              </w:rPr>
            </w:pPr>
          </w:p>
        </w:tc>
        <w:tc>
          <w:tcPr>
            <w:tcW w:w="984" w:type="dxa"/>
          </w:tcPr>
          <w:p w:rsidR="00F62499" w:rsidRPr="009E39CF" w:rsidRDefault="00F62499" w:rsidP="00AF1DB5">
            <w:pPr>
              <w:pStyle w:val="Title"/>
              <w:jc w:val="both"/>
              <w:rPr>
                <w:b w:val="0"/>
                <w:sz w:val="20"/>
                <w:lang w:val="id-ID"/>
              </w:rPr>
            </w:pPr>
          </w:p>
        </w:tc>
        <w:tc>
          <w:tcPr>
            <w:tcW w:w="984" w:type="dxa"/>
          </w:tcPr>
          <w:p w:rsidR="00F62499" w:rsidRPr="009E39CF" w:rsidRDefault="00F62499" w:rsidP="00AF1DB5">
            <w:pPr>
              <w:pStyle w:val="Title"/>
              <w:jc w:val="both"/>
              <w:rPr>
                <w:b w:val="0"/>
                <w:sz w:val="20"/>
                <w:lang w:val="id-ID"/>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r>
      <w:tr w:rsidR="00F62499" w:rsidRPr="00DF608A" w:rsidTr="00AF1DB5">
        <w:trPr>
          <w:jc w:val="center"/>
        </w:trPr>
        <w:tc>
          <w:tcPr>
            <w:tcW w:w="1101" w:type="dxa"/>
          </w:tcPr>
          <w:p w:rsidR="00F62499" w:rsidRPr="00DF608A" w:rsidRDefault="00F62499" w:rsidP="00AF1DB5">
            <w:pPr>
              <w:pStyle w:val="Title"/>
              <w:jc w:val="both"/>
              <w:rPr>
                <w:b w:val="0"/>
                <w:sz w:val="20"/>
              </w:rPr>
            </w:pPr>
            <w:r w:rsidRPr="00DF608A">
              <w:rPr>
                <w:b w:val="0"/>
                <w:sz w:val="20"/>
              </w:rPr>
              <w:t>Disetujui oleh</w:t>
            </w:r>
          </w:p>
        </w:tc>
        <w:tc>
          <w:tcPr>
            <w:tcW w:w="984" w:type="dxa"/>
          </w:tcPr>
          <w:p w:rsidR="00F62499" w:rsidRPr="00D91F0A" w:rsidRDefault="00F62499" w:rsidP="00AF1DB5">
            <w:pPr>
              <w:pStyle w:val="Title"/>
              <w:jc w:val="both"/>
              <w:rPr>
                <w:b w:val="0"/>
                <w:sz w:val="20"/>
                <w:lang w:val="id-ID"/>
              </w:rPr>
            </w:pPr>
          </w:p>
        </w:tc>
        <w:tc>
          <w:tcPr>
            <w:tcW w:w="984" w:type="dxa"/>
          </w:tcPr>
          <w:p w:rsidR="00F62499" w:rsidRPr="009E39CF" w:rsidRDefault="00F62499" w:rsidP="00AF1DB5">
            <w:pPr>
              <w:pStyle w:val="Title"/>
              <w:jc w:val="both"/>
              <w:rPr>
                <w:b w:val="0"/>
                <w:sz w:val="20"/>
                <w:lang w:val="id-ID"/>
              </w:rPr>
            </w:pPr>
          </w:p>
        </w:tc>
        <w:tc>
          <w:tcPr>
            <w:tcW w:w="984" w:type="dxa"/>
          </w:tcPr>
          <w:p w:rsidR="00F62499" w:rsidRPr="009E39CF" w:rsidRDefault="00F62499" w:rsidP="00AF1DB5">
            <w:pPr>
              <w:pStyle w:val="Title"/>
              <w:jc w:val="both"/>
              <w:rPr>
                <w:b w:val="0"/>
                <w:sz w:val="20"/>
                <w:lang w:val="id-ID"/>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c>
          <w:tcPr>
            <w:tcW w:w="984" w:type="dxa"/>
          </w:tcPr>
          <w:p w:rsidR="00F62499" w:rsidRPr="00DF608A" w:rsidRDefault="00F62499" w:rsidP="00AF1DB5">
            <w:pPr>
              <w:pStyle w:val="Title"/>
              <w:jc w:val="both"/>
              <w:rPr>
                <w:b w:val="0"/>
                <w:sz w:val="20"/>
              </w:rPr>
            </w:pPr>
          </w:p>
        </w:tc>
      </w:tr>
    </w:tbl>
    <w:p w:rsidR="00F62499" w:rsidRDefault="00F62499" w:rsidP="00F62499">
      <w:pPr>
        <w:pStyle w:val="Title"/>
        <w:jc w:val="both"/>
      </w:pPr>
    </w:p>
    <w:p w:rsidR="00F62499" w:rsidRPr="00E83CA1" w:rsidRDefault="00F62499" w:rsidP="00F62499">
      <w:pPr>
        <w:rPr>
          <w:rFonts w:ascii="Arial" w:hAnsi="Arial"/>
          <w:b/>
          <w:kern w:val="28"/>
          <w:sz w:val="32"/>
          <w:lang w:val="id-ID"/>
        </w:rPr>
      </w:pPr>
    </w:p>
    <w:p w:rsidR="00F62499" w:rsidRPr="00DF608A" w:rsidRDefault="00F62499" w:rsidP="00F62499">
      <w:pPr>
        <w:pStyle w:val="Title"/>
        <w:jc w:val="both"/>
      </w:pPr>
      <w:r w:rsidRPr="00DF608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62499" w:rsidRPr="00DF608A" w:rsidTr="00AF1DB5">
        <w:tc>
          <w:tcPr>
            <w:tcW w:w="2322" w:type="dxa"/>
            <w:tcBorders>
              <w:top w:val="double" w:sz="4" w:space="0" w:color="auto"/>
              <w:left w:val="double" w:sz="4" w:space="0" w:color="auto"/>
              <w:bottom w:val="single" w:sz="4" w:space="0" w:color="auto"/>
              <w:right w:val="nil"/>
            </w:tcBorders>
          </w:tcPr>
          <w:p w:rsidR="00F62499" w:rsidRPr="00DF608A" w:rsidRDefault="00F62499" w:rsidP="00AF1DB5">
            <w:pPr>
              <w:pStyle w:val="Title"/>
              <w:jc w:val="both"/>
            </w:pPr>
            <w:r w:rsidRPr="00DF608A">
              <w:t>Halaman</w:t>
            </w:r>
          </w:p>
        </w:tc>
        <w:tc>
          <w:tcPr>
            <w:tcW w:w="2322" w:type="dxa"/>
            <w:tcBorders>
              <w:top w:val="double" w:sz="4" w:space="0" w:color="auto"/>
              <w:left w:val="single" w:sz="4" w:space="0" w:color="auto"/>
              <w:bottom w:val="nil"/>
              <w:right w:val="double" w:sz="4" w:space="0" w:color="auto"/>
            </w:tcBorders>
          </w:tcPr>
          <w:p w:rsidR="00F62499" w:rsidRPr="00DF608A" w:rsidRDefault="00F62499" w:rsidP="00AF1DB5">
            <w:pPr>
              <w:pStyle w:val="Title"/>
              <w:jc w:val="both"/>
            </w:pPr>
            <w:r w:rsidRPr="00DF608A">
              <w:t>Revisi</w:t>
            </w:r>
          </w:p>
        </w:tc>
        <w:tc>
          <w:tcPr>
            <w:tcW w:w="2322" w:type="dxa"/>
            <w:tcBorders>
              <w:top w:val="double" w:sz="4" w:space="0" w:color="auto"/>
              <w:left w:val="nil"/>
              <w:bottom w:val="single" w:sz="4" w:space="0" w:color="auto"/>
              <w:right w:val="nil"/>
            </w:tcBorders>
          </w:tcPr>
          <w:p w:rsidR="00F62499" w:rsidRPr="00DF608A" w:rsidRDefault="00F62499" w:rsidP="00AF1DB5">
            <w:pPr>
              <w:pStyle w:val="Title"/>
              <w:jc w:val="both"/>
            </w:pPr>
            <w:r w:rsidRPr="00DF608A">
              <w:t>Halaman</w:t>
            </w:r>
          </w:p>
        </w:tc>
        <w:tc>
          <w:tcPr>
            <w:tcW w:w="2322" w:type="dxa"/>
            <w:tcBorders>
              <w:top w:val="double" w:sz="4" w:space="0" w:color="auto"/>
              <w:left w:val="single" w:sz="4" w:space="0" w:color="auto"/>
              <w:bottom w:val="single" w:sz="4" w:space="0" w:color="auto"/>
              <w:right w:val="double" w:sz="4" w:space="0" w:color="auto"/>
            </w:tcBorders>
          </w:tcPr>
          <w:p w:rsidR="00F62499" w:rsidRPr="00DF608A" w:rsidRDefault="00F62499" w:rsidP="00AF1DB5">
            <w:pPr>
              <w:pStyle w:val="Title"/>
              <w:jc w:val="both"/>
            </w:pPr>
            <w:r w:rsidRPr="00DF608A">
              <w:t>Revisi</w:t>
            </w:r>
          </w:p>
        </w:tc>
      </w:tr>
      <w:tr w:rsidR="00F62499" w:rsidRPr="00DF608A" w:rsidTr="00AF1DB5">
        <w:tc>
          <w:tcPr>
            <w:tcW w:w="2322" w:type="dxa"/>
            <w:tcBorders>
              <w:top w:val="nil"/>
              <w:left w:val="double" w:sz="4" w:space="0" w:color="auto"/>
              <w:bottom w:val="double" w:sz="4" w:space="0" w:color="auto"/>
              <w:right w:val="nil"/>
            </w:tcBorders>
          </w:tcPr>
          <w:p w:rsidR="00F62499" w:rsidRPr="00E14679" w:rsidRDefault="00F62499" w:rsidP="00AF1DB5">
            <w:pPr>
              <w:pStyle w:val="Title"/>
              <w:jc w:val="both"/>
              <w:rPr>
                <w:b w:val="0"/>
                <w:lang w:val="id-ID"/>
              </w:rPr>
            </w:pPr>
            <w:r>
              <w:rPr>
                <w:b w:val="0"/>
                <w:lang w:val="id-ID"/>
              </w:rPr>
              <w:t>9</w:t>
            </w:r>
          </w:p>
          <w:p w:rsidR="00F62499" w:rsidRPr="00C562B0" w:rsidRDefault="00F62499" w:rsidP="00AF1DB5">
            <w:pPr>
              <w:pStyle w:val="Title"/>
              <w:jc w:val="both"/>
              <w:rPr>
                <w:b w:val="0"/>
                <w:lang w:val="id-ID"/>
              </w:rPr>
            </w:pPr>
            <w:r>
              <w:rPr>
                <w:b w:val="0"/>
                <w:lang w:val="id-ID"/>
              </w:rPr>
              <w:t>46</w:t>
            </w:r>
          </w:p>
          <w:p w:rsidR="00F62499" w:rsidRPr="009D293E" w:rsidRDefault="00F62499" w:rsidP="00AF1DB5">
            <w:pPr>
              <w:pStyle w:val="Title"/>
              <w:jc w:val="both"/>
              <w:rPr>
                <w:b w:val="0"/>
                <w:lang w:val="id-ID"/>
              </w:rPr>
            </w:pPr>
            <w:r>
              <w:rPr>
                <w:b w:val="0"/>
                <w:lang w:val="id-ID"/>
              </w:rPr>
              <w:t>57</w:t>
            </w: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p w:rsidR="00F62499" w:rsidRPr="003E5B90" w:rsidRDefault="00F62499" w:rsidP="00AF1DB5">
            <w:pPr>
              <w:pStyle w:val="Title"/>
              <w:jc w:val="both"/>
              <w:rPr>
                <w:b w:val="0"/>
              </w:rPr>
            </w:pPr>
          </w:p>
        </w:tc>
        <w:tc>
          <w:tcPr>
            <w:tcW w:w="2322" w:type="dxa"/>
            <w:tcBorders>
              <w:top w:val="single" w:sz="4" w:space="0" w:color="auto"/>
              <w:left w:val="single" w:sz="4" w:space="0" w:color="auto"/>
              <w:bottom w:val="double" w:sz="4" w:space="0" w:color="auto"/>
              <w:right w:val="double" w:sz="4" w:space="0" w:color="auto"/>
            </w:tcBorders>
          </w:tcPr>
          <w:p w:rsidR="00F62499" w:rsidRDefault="00F62499" w:rsidP="00AF1DB5">
            <w:pPr>
              <w:pStyle w:val="Title"/>
              <w:jc w:val="both"/>
              <w:rPr>
                <w:b w:val="0"/>
                <w:lang w:val="id-ID"/>
              </w:rPr>
            </w:pPr>
            <w:r w:rsidRPr="003E5B90">
              <w:rPr>
                <w:b w:val="0"/>
                <w:lang w:val="id-ID"/>
              </w:rPr>
              <w:t>A</w:t>
            </w:r>
          </w:p>
          <w:p w:rsidR="00F62499" w:rsidRDefault="00F62499" w:rsidP="00AF1DB5">
            <w:pPr>
              <w:pStyle w:val="Title"/>
              <w:jc w:val="both"/>
              <w:rPr>
                <w:b w:val="0"/>
                <w:lang w:val="id-ID"/>
              </w:rPr>
            </w:pPr>
            <w:r>
              <w:rPr>
                <w:b w:val="0"/>
                <w:lang w:val="id-ID"/>
              </w:rPr>
              <w:t>B</w:t>
            </w:r>
          </w:p>
          <w:p w:rsidR="00F62499" w:rsidRPr="003E5B90" w:rsidRDefault="00F62499" w:rsidP="00AF1DB5">
            <w:pPr>
              <w:pStyle w:val="Title"/>
              <w:jc w:val="both"/>
              <w:rPr>
                <w:b w:val="0"/>
                <w:lang w:val="id-ID"/>
              </w:rPr>
            </w:pPr>
            <w:r>
              <w:rPr>
                <w:b w:val="0"/>
                <w:lang w:val="id-ID"/>
              </w:rPr>
              <w:t>C</w:t>
            </w:r>
          </w:p>
        </w:tc>
        <w:tc>
          <w:tcPr>
            <w:tcW w:w="2322" w:type="dxa"/>
            <w:tcBorders>
              <w:top w:val="nil"/>
              <w:left w:val="nil"/>
              <w:bottom w:val="double" w:sz="4" w:space="0" w:color="auto"/>
              <w:right w:val="nil"/>
            </w:tcBorders>
          </w:tcPr>
          <w:p w:rsidR="00F62499" w:rsidRPr="003E5B90" w:rsidRDefault="00F62499" w:rsidP="00AF1DB5">
            <w:pPr>
              <w:pStyle w:val="Title"/>
              <w:jc w:val="both"/>
              <w:rPr>
                <w:b w:val="0"/>
              </w:rPr>
            </w:pPr>
          </w:p>
        </w:tc>
        <w:tc>
          <w:tcPr>
            <w:tcW w:w="2322" w:type="dxa"/>
            <w:tcBorders>
              <w:top w:val="nil"/>
              <w:left w:val="single" w:sz="4" w:space="0" w:color="auto"/>
              <w:bottom w:val="double" w:sz="4" w:space="0" w:color="auto"/>
              <w:right w:val="double" w:sz="4" w:space="0" w:color="auto"/>
            </w:tcBorders>
          </w:tcPr>
          <w:p w:rsidR="00F62499" w:rsidRPr="003E5B90" w:rsidRDefault="00F62499" w:rsidP="00AF1DB5">
            <w:pPr>
              <w:pStyle w:val="Title"/>
              <w:jc w:val="both"/>
              <w:rPr>
                <w:b w:val="0"/>
              </w:rPr>
            </w:pPr>
          </w:p>
        </w:tc>
      </w:tr>
    </w:tbl>
    <w:p w:rsidR="00F62499" w:rsidRPr="00DF608A" w:rsidRDefault="00F62499" w:rsidP="00F62499">
      <w:pPr>
        <w:pStyle w:val="Title"/>
        <w:jc w:val="both"/>
      </w:pPr>
    </w:p>
    <w:p w:rsidR="00F62499" w:rsidRPr="00DF608A" w:rsidRDefault="00F62499" w:rsidP="00F62499">
      <w:pPr>
        <w:pStyle w:val="Title"/>
        <w:jc w:val="both"/>
      </w:pPr>
      <w:r w:rsidRPr="00DF608A">
        <w:br w:type="page"/>
      </w:r>
      <w:r w:rsidRPr="00DF608A">
        <w:lastRenderedPageBreak/>
        <w:t>Daftar Isi</w:t>
      </w:r>
    </w:p>
    <w:p w:rsidR="00F62499" w:rsidRPr="00CC0CBB" w:rsidRDefault="00F62499" w:rsidP="00F62499">
      <w:pPr>
        <w:pStyle w:val="TOC1"/>
        <w:tabs>
          <w:tab w:val="right" w:leader="dot" w:pos="9016"/>
        </w:tabs>
        <w:rPr>
          <w:rFonts w:asciiTheme="minorHAnsi" w:eastAsiaTheme="minorEastAsia" w:hAnsiTheme="minorHAnsi" w:cstheme="minorBidi"/>
          <w:noProof/>
          <w:sz w:val="22"/>
          <w:szCs w:val="22"/>
          <w:lang w:val="id-ID" w:eastAsia="ja-JP"/>
        </w:rPr>
      </w:pPr>
      <w:r w:rsidRPr="00DF608A">
        <w:rPr>
          <w:sz w:val="24"/>
        </w:rPr>
        <w:fldChar w:fldCharType="begin"/>
      </w:r>
      <w:r w:rsidRPr="00DF608A">
        <w:rPr>
          <w:sz w:val="24"/>
        </w:rPr>
        <w:instrText xml:space="preserve"> TOC \o "1-6" </w:instrText>
      </w:r>
      <w:r w:rsidRPr="00DF608A">
        <w:rPr>
          <w:sz w:val="24"/>
        </w:rPr>
        <w:fldChar w:fldCharType="separate"/>
      </w:r>
      <w:r>
        <w:rPr>
          <w:noProof/>
        </w:rPr>
        <w:t>1. Pendahuluan</w:t>
      </w:r>
      <w:r>
        <w:rPr>
          <w:noProof/>
        </w:rPr>
        <w:tab/>
      </w:r>
      <w:r>
        <w:rPr>
          <w:noProof/>
          <w:lang w:val="id-ID"/>
        </w:rPr>
        <w:t>7</w:t>
      </w:r>
    </w:p>
    <w:p w:rsidR="00F62499" w:rsidRPr="00CC0CBB" w:rsidRDefault="00F62499" w:rsidP="00F62499">
      <w:pPr>
        <w:pStyle w:val="TOC2"/>
        <w:tabs>
          <w:tab w:val="left" w:pos="800"/>
          <w:tab w:val="right" w:leader="dot" w:pos="9016"/>
        </w:tabs>
        <w:rPr>
          <w:rFonts w:asciiTheme="minorHAnsi" w:eastAsiaTheme="minorEastAsia" w:hAnsiTheme="minorHAnsi" w:cstheme="minorBidi"/>
          <w:noProof/>
          <w:sz w:val="22"/>
          <w:szCs w:val="22"/>
          <w:lang w:val="id-ID" w:eastAsia="ja-JP"/>
        </w:rPr>
      </w:pPr>
      <w:r>
        <w:rPr>
          <w:noProof/>
        </w:rPr>
        <w:t>1.1</w:t>
      </w:r>
      <w:r>
        <w:rPr>
          <w:rFonts w:asciiTheme="minorHAnsi" w:eastAsiaTheme="minorEastAsia" w:hAnsiTheme="minorHAnsi" w:cstheme="minorBidi"/>
          <w:noProof/>
          <w:sz w:val="22"/>
          <w:szCs w:val="22"/>
          <w:lang w:val="id-ID" w:eastAsia="ja-JP"/>
        </w:rPr>
        <w:tab/>
      </w:r>
      <w:r>
        <w:rPr>
          <w:noProof/>
        </w:rPr>
        <w:t>Tujuan Penulisan Dokumen</w:t>
      </w:r>
      <w:r>
        <w:rPr>
          <w:noProof/>
        </w:rPr>
        <w:tab/>
      </w:r>
      <w:r>
        <w:rPr>
          <w:noProof/>
          <w:lang w:val="id-ID"/>
        </w:rPr>
        <w:t>7</w:t>
      </w:r>
    </w:p>
    <w:p w:rsidR="00F62499" w:rsidRPr="00CC0CBB" w:rsidRDefault="00F62499" w:rsidP="00F62499">
      <w:pPr>
        <w:pStyle w:val="TOC2"/>
        <w:tabs>
          <w:tab w:val="left" w:pos="800"/>
          <w:tab w:val="right" w:leader="dot" w:pos="9016"/>
        </w:tabs>
        <w:rPr>
          <w:rFonts w:asciiTheme="minorHAnsi" w:eastAsiaTheme="minorEastAsia" w:hAnsiTheme="minorHAnsi" w:cstheme="minorBidi"/>
          <w:noProof/>
          <w:sz w:val="22"/>
          <w:szCs w:val="22"/>
          <w:lang w:val="id-ID" w:eastAsia="ja-JP"/>
        </w:rPr>
      </w:pPr>
      <w:r>
        <w:rPr>
          <w:noProof/>
        </w:rPr>
        <w:t>1.2</w:t>
      </w:r>
      <w:r>
        <w:rPr>
          <w:rFonts w:asciiTheme="minorHAnsi" w:eastAsiaTheme="minorEastAsia" w:hAnsiTheme="minorHAnsi" w:cstheme="minorBidi"/>
          <w:noProof/>
          <w:sz w:val="22"/>
          <w:szCs w:val="22"/>
          <w:lang w:val="id-ID" w:eastAsia="ja-JP"/>
        </w:rPr>
        <w:tab/>
      </w:r>
      <w:r>
        <w:rPr>
          <w:noProof/>
        </w:rPr>
        <w:t>Lingkup Masalah</w:t>
      </w:r>
      <w:r>
        <w:rPr>
          <w:noProof/>
        </w:rPr>
        <w:tab/>
      </w:r>
      <w:r>
        <w:rPr>
          <w:noProof/>
          <w:lang w:val="id-ID"/>
        </w:rPr>
        <w:t>7</w:t>
      </w:r>
    </w:p>
    <w:p w:rsidR="00F62499" w:rsidRPr="00CC0CBB" w:rsidRDefault="00F62499" w:rsidP="00F62499">
      <w:pPr>
        <w:pStyle w:val="TOC2"/>
        <w:tabs>
          <w:tab w:val="left" w:pos="800"/>
          <w:tab w:val="right" w:leader="dot" w:pos="9016"/>
        </w:tabs>
        <w:rPr>
          <w:rFonts w:asciiTheme="minorHAnsi" w:eastAsiaTheme="minorEastAsia" w:hAnsiTheme="minorHAnsi" w:cstheme="minorBidi"/>
          <w:noProof/>
          <w:sz w:val="22"/>
          <w:szCs w:val="22"/>
          <w:lang w:val="id-ID" w:eastAsia="ja-JP"/>
        </w:rPr>
      </w:pPr>
      <w:r>
        <w:rPr>
          <w:noProof/>
        </w:rPr>
        <w:t>1.3</w:t>
      </w:r>
      <w:r>
        <w:rPr>
          <w:rFonts w:asciiTheme="minorHAnsi" w:eastAsiaTheme="minorEastAsia" w:hAnsiTheme="minorHAnsi" w:cstheme="minorBidi"/>
          <w:noProof/>
          <w:sz w:val="22"/>
          <w:szCs w:val="22"/>
          <w:lang w:val="id-ID" w:eastAsia="ja-JP"/>
        </w:rPr>
        <w:tab/>
      </w:r>
      <w:r>
        <w:rPr>
          <w:noProof/>
        </w:rPr>
        <w:t>Deskripsi umum Dokumen (Ikhtisar)</w:t>
      </w:r>
      <w:r>
        <w:rPr>
          <w:noProof/>
        </w:rPr>
        <w:tab/>
      </w:r>
      <w:r>
        <w:rPr>
          <w:noProof/>
          <w:lang w:val="id-ID"/>
        </w:rPr>
        <w:t>7</w:t>
      </w:r>
    </w:p>
    <w:p w:rsidR="00F62499" w:rsidRPr="00CC0CBB" w:rsidRDefault="00F62499" w:rsidP="00F62499">
      <w:pPr>
        <w:pStyle w:val="TOC1"/>
        <w:tabs>
          <w:tab w:val="left" w:pos="400"/>
          <w:tab w:val="right" w:leader="dot" w:pos="9016"/>
        </w:tabs>
        <w:rPr>
          <w:rFonts w:asciiTheme="minorHAnsi" w:eastAsiaTheme="minorEastAsia" w:hAnsiTheme="minorHAnsi" w:cstheme="minorBidi"/>
          <w:noProof/>
          <w:sz w:val="22"/>
          <w:szCs w:val="22"/>
          <w:lang w:val="id-ID" w:eastAsia="ja-JP"/>
        </w:rPr>
      </w:pPr>
      <w:r w:rsidRPr="00490C64">
        <w:rPr>
          <w:noProof/>
          <w:lang w:val="id-ID"/>
        </w:rPr>
        <w:t>2</w:t>
      </w:r>
      <w:r>
        <w:rPr>
          <w:rFonts w:asciiTheme="minorHAnsi" w:eastAsiaTheme="minorEastAsia" w:hAnsiTheme="minorHAnsi" w:cstheme="minorBidi"/>
          <w:noProof/>
          <w:sz w:val="22"/>
          <w:szCs w:val="22"/>
          <w:lang w:val="id-ID" w:eastAsia="ja-JP"/>
        </w:rPr>
        <w:tab/>
      </w:r>
      <w:r>
        <w:rPr>
          <w:noProof/>
        </w:rPr>
        <w:t>Deskripsi Umum Sistem</w:t>
      </w:r>
      <w:r>
        <w:rPr>
          <w:noProof/>
        </w:rPr>
        <w:tab/>
      </w:r>
      <w:r>
        <w:rPr>
          <w:noProof/>
          <w:lang w:val="id-ID"/>
        </w:rPr>
        <w:t>8</w:t>
      </w:r>
    </w:p>
    <w:p w:rsidR="00F62499" w:rsidRPr="00CC0CBB" w:rsidRDefault="00F62499" w:rsidP="00F62499">
      <w:pPr>
        <w:pStyle w:val="TOC1"/>
        <w:tabs>
          <w:tab w:val="left" w:pos="400"/>
          <w:tab w:val="right" w:leader="dot" w:pos="9016"/>
        </w:tabs>
        <w:rPr>
          <w:rFonts w:asciiTheme="minorHAnsi" w:eastAsiaTheme="minorEastAsia" w:hAnsiTheme="minorHAnsi" w:cstheme="minorBidi"/>
          <w:noProof/>
          <w:sz w:val="22"/>
          <w:szCs w:val="22"/>
          <w:lang w:val="id-ID" w:eastAsia="ja-JP"/>
        </w:rPr>
      </w:pPr>
      <w:r w:rsidRPr="00490C64">
        <w:rPr>
          <w:noProof/>
          <w:lang w:val="id-ID"/>
        </w:rPr>
        <w:t>3</w:t>
      </w:r>
      <w:r>
        <w:rPr>
          <w:rFonts w:asciiTheme="minorHAnsi" w:eastAsiaTheme="minorEastAsia" w:hAnsiTheme="minorHAnsi" w:cstheme="minorBidi"/>
          <w:noProof/>
          <w:sz w:val="22"/>
          <w:szCs w:val="22"/>
          <w:lang w:val="id-ID" w:eastAsia="ja-JP"/>
        </w:rPr>
        <w:tab/>
      </w:r>
      <w:r>
        <w:rPr>
          <w:noProof/>
        </w:rPr>
        <w:t>Asumsi</w:t>
      </w:r>
      <w:r>
        <w:rPr>
          <w:noProof/>
        </w:rPr>
        <w:tab/>
      </w:r>
      <w:r>
        <w:rPr>
          <w:noProof/>
          <w:lang w:val="id-ID"/>
        </w:rPr>
        <w:t>8</w:t>
      </w:r>
    </w:p>
    <w:p w:rsidR="00F62499" w:rsidRPr="00CC0CBB" w:rsidRDefault="00F62499" w:rsidP="00F62499">
      <w:pPr>
        <w:pStyle w:val="TOC1"/>
        <w:tabs>
          <w:tab w:val="left" w:pos="400"/>
          <w:tab w:val="right" w:leader="dot" w:pos="9016"/>
        </w:tabs>
        <w:rPr>
          <w:rFonts w:asciiTheme="minorHAnsi" w:eastAsiaTheme="minorEastAsia" w:hAnsiTheme="minorHAnsi" w:cstheme="minorBidi"/>
          <w:noProof/>
          <w:sz w:val="22"/>
          <w:szCs w:val="22"/>
          <w:lang w:val="id-ID" w:eastAsia="ja-JP"/>
        </w:rPr>
      </w:pPr>
      <w:r w:rsidRPr="00490C64">
        <w:rPr>
          <w:noProof/>
          <w:lang w:val="id-ID"/>
        </w:rPr>
        <w:t>4</w:t>
      </w:r>
      <w:r>
        <w:rPr>
          <w:rFonts w:asciiTheme="minorHAnsi" w:eastAsiaTheme="minorEastAsia" w:hAnsiTheme="minorHAnsi" w:cstheme="minorBidi"/>
          <w:noProof/>
          <w:sz w:val="22"/>
          <w:szCs w:val="22"/>
          <w:lang w:val="id-ID" w:eastAsia="ja-JP"/>
        </w:rPr>
        <w:tab/>
      </w:r>
      <w:r w:rsidRPr="00490C64">
        <w:rPr>
          <w:noProof/>
          <w:lang w:val="id-ID"/>
        </w:rPr>
        <w:t>Pertimbangan Kualitas Design</w:t>
      </w:r>
      <w:r>
        <w:rPr>
          <w:noProof/>
        </w:rPr>
        <w:tab/>
      </w:r>
      <w:r>
        <w:rPr>
          <w:noProof/>
          <w:lang w:val="id-ID"/>
        </w:rPr>
        <w:t>8</w:t>
      </w:r>
    </w:p>
    <w:p w:rsidR="00F62499" w:rsidRPr="00CC0CBB" w:rsidRDefault="00F62499" w:rsidP="00F62499">
      <w:pPr>
        <w:pStyle w:val="TOC1"/>
        <w:tabs>
          <w:tab w:val="left" w:pos="400"/>
          <w:tab w:val="right" w:leader="dot" w:pos="9016"/>
        </w:tabs>
        <w:rPr>
          <w:rFonts w:asciiTheme="minorHAnsi" w:eastAsiaTheme="minorEastAsia" w:hAnsiTheme="minorHAnsi" w:cstheme="minorBidi"/>
          <w:noProof/>
          <w:sz w:val="22"/>
          <w:szCs w:val="22"/>
          <w:lang w:val="id-ID" w:eastAsia="ja-JP"/>
        </w:rPr>
      </w:pPr>
      <w:r w:rsidRPr="00490C64">
        <w:rPr>
          <w:noProof/>
          <w:lang w:val="sv-SE"/>
        </w:rPr>
        <w:t>5</w:t>
      </w:r>
      <w:r>
        <w:rPr>
          <w:rFonts w:asciiTheme="minorHAnsi" w:eastAsiaTheme="minorEastAsia" w:hAnsiTheme="minorHAnsi" w:cstheme="minorBidi"/>
          <w:noProof/>
          <w:sz w:val="22"/>
          <w:szCs w:val="22"/>
          <w:lang w:val="id-ID" w:eastAsia="ja-JP"/>
        </w:rPr>
        <w:tab/>
      </w:r>
      <w:r w:rsidRPr="00490C64">
        <w:rPr>
          <w:noProof/>
          <w:lang w:val="sv-SE"/>
        </w:rPr>
        <w:t>Arsitektur Sistem</w:t>
      </w:r>
      <w:r>
        <w:rPr>
          <w:noProof/>
        </w:rPr>
        <w:tab/>
      </w:r>
      <w:r>
        <w:rPr>
          <w:noProof/>
          <w:lang w:val="id-ID"/>
        </w:rPr>
        <w:t>8</w:t>
      </w:r>
    </w:p>
    <w:p w:rsidR="00F62499" w:rsidRPr="00CC0CBB"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sv-SE"/>
        </w:rPr>
        <w:t>5.1.1</w:t>
      </w:r>
      <w:r>
        <w:rPr>
          <w:rFonts w:asciiTheme="minorHAnsi" w:eastAsiaTheme="minorEastAsia" w:hAnsiTheme="minorHAnsi" w:cstheme="minorBidi"/>
          <w:noProof/>
          <w:sz w:val="22"/>
          <w:szCs w:val="22"/>
          <w:lang w:val="id-ID" w:eastAsia="ja-JP"/>
        </w:rPr>
        <w:tab/>
      </w:r>
      <w:r w:rsidRPr="00490C64">
        <w:rPr>
          <w:noProof/>
          <w:lang w:val="sv-SE"/>
        </w:rPr>
        <w:t>Diagram Arsitektur</w:t>
      </w:r>
      <w:r>
        <w:rPr>
          <w:noProof/>
        </w:rPr>
        <w:tab/>
      </w:r>
      <w:r>
        <w:rPr>
          <w:noProof/>
          <w:lang w:val="id-ID"/>
        </w:rPr>
        <w:t>8</w:t>
      </w:r>
    </w:p>
    <w:p w:rsidR="00F62499" w:rsidRPr="00CC0CBB"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sv-SE"/>
        </w:rPr>
        <w:t>5.1.2</w:t>
      </w:r>
      <w:r>
        <w:rPr>
          <w:rFonts w:asciiTheme="minorHAnsi" w:eastAsiaTheme="minorEastAsia" w:hAnsiTheme="minorHAnsi" w:cstheme="minorBidi"/>
          <w:noProof/>
          <w:sz w:val="22"/>
          <w:szCs w:val="22"/>
          <w:lang w:val="id-ID" w:eastAsia="ja-JP"/>
        </w:rPr>
        <w:tab/>
      </w:r>
      <w:r w:rsidRPr="00490C64">
        <w:rPr>
          <w:noProof/>
          <w:lang w:val="sv-SE"/>
        </w:rPr>
        <w:t>Diagram Aktivitas</w:t>
      </w:r>
      <w:r>
        <w:rPr>
          <w:noProof/>
        </w:rPr>
        <w:tab/>
      </w:r>
      <w:r w:rsidR="000B4C98">
        <w:rPr>
          <w:noProof/>
          <w:lang w:val="id-ID"/>
        </w:rPr>
        <w:t>8</w:t>
      </w:r>
    </w:p>
    <w:p w:rsidR="00F62499" w:rsidRPr="00CC0CBB" w:rsidRDefault="00F62499" w:rsidP="00F62499">
      <w:pPr>
        <w:pStyle w:val="TOC1"/>
        <w:tabs>
          <w:tab w:val="right" w:leader="dot" w:pos="9016"/>
        </w:tabs>
        <w:rPr>
          <w:rFonts w:asciiTheme="minorHAnsi" w:eastAsiaTheme="minorEastAsia" w:hAnsiTheme="minorHAnsi" w:cstheme="minorBidi"/>
          <w:noProof/>
          <w:sz w:val="22"/>
          <w:szCs w:val="22"/>
          <w:lang w:val="id-ID" w:eastAsia="ja-JP"/>
        </w:rPr>
      </w:pPr>
      <w:r>
        <w:rPr>
          <w:noProof/>
        </w:rPr>
        <w:t>Perancangan Sistem</w:t>
      </w:r>
      <w:r>
        <w:rPr>
          <w:noProof/>
        </w:rPr>
        <w:tab/>
      </w:r>
      <w:r w:rsidR="000B4C98">
        <w:rPr>
          <w:noProof/>
          <w:lang w:val="id-ID"/>
        </w:rPr>
        <w:t>9</w:t>
      </w:r>
    </w:p>
    <w:p w:rsidR="00F62499" w:rsidRPr="00CC0CBB" w:rsidRDefault="00F62499" w:rsidP="00F62499">
      <w:pPr>
        <w:pStyle w:val="TOC2"/>
        <w:tabs>
          <w:tab w:val="left" w:pos="800"/>
          <w:tab w:val="right" w:leader="dot" w:pos="9016"/>
        </w:tabs>
        <w:rPr>
          <w:rFonts w:asciiTheme="minorHAnsi" w:eastAsiaTheme="minorEastAsia" w:hAnsiTheme="minorHAnsi" w:cstheme="minorBidi"/>
          <w:noProof/>
          <w:sz w:val="22"/>
          <w:szCs w:val="22"/>
          <w:lang w:val="id-ID" w:eastAsia="ja-JP"/>
        </w:rPr>
      </w:pPr>
      <w:r>
        <w:rPr>
          <w:noProof/>
        </w:rPr>
        <w:t>5.2</w:t>
      </w:r>
      <w:r>
        <w:rPr>
          <w:rFonts w:asciiTheme="minorHAnsi" w:eastAsiaTheme="minorEastAsia" w:hAnsiTheme="minorHAnsi" w:cstheme="minorBidi"/>
          <w:noProof/>
          <w:sz w:val="22"/>
          <w:szCs w:val="22"/>
          <w:lang w:val="id-ID" w:eastAsia="ja-JP"/>
        </w:rPr>
        <w:tab/>
      </w:r>
      <w:r>
        <w:rPr>
          <w:noProof/>
        </w:rPr>
        <w:t>Model Use Case</w:t>
      </w:r>
      <w:r>
        <w:rPr>
          <w:noProof/>
        </w:rPr>
        <w:tab/>
      </w:r>
      <w:r>
        <w:rPr>
          <w:noProof/>
          <w:lang w:val="id-ID"/>
        </w:rPr>
        <w:t>10</w:t>
      </w:r>
    </w:p>
    <w:p w:rsidR="00F62499" w:rsidRPr="00CC0CBB"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Pr>
          <w:noProof/>
        </w:rPr>
        <w:t>5.2.1</w:t>
      </w:r>
      <w:r>
        <w:rPr>
          <w:rFonts w:asciiTheme="minorHAnsi" w:eastAsiaTheme="minorEastAsia" w:hAnsiTheme="minorHAnsi" w:cstheme="minorBidi"/>
          <w:noProof/>
          <w:sz w:val="22"/>
          <w:szCs w:val="22"/>
          <w:lang w:val="id-ID" w:eastAsia="ja-JP"/>
        </w:rPr>
        <w:tab/>
      </w:r>
      <w:r>
        <w:rPr>
          <w:noProof/>
        </w:rPr>
        <w:t>Diagram Use Case</w:t>
      </w:r>
      <w:r>
        <w:rPr>
          <w:noProof/>
        </w:rPr>
        <w:tab/>
      </w:r>
      <w:r>
        <w:rPr>
          <w:noProof/>
          <w:lang w:val="id-ID"/>
        </w:rPr>
        <w:t>10</w:t>
      </w:r>
    </w:p>
    <w:p w:rsidR="00F62499" w:rsidRPr="007540C9"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Pr>
          <w:noProof/>
        </w:rPr>
        <w:t>5.2.2</w:t>
      </w:r>
      <w:r>
        <w:rPr>
          <w:rFonts w:asciiTheme="minorHAnsi" w:eastAsiaTheme="minorEastAsia" w:hAnsiTheme="minorHAnsi" w:cstheme="minorBidi"/>
          <w:noProof/>
          <w:sz w:val="22"/>
          <w:szCs w:val="22"/>
          <w:lang w:val="id-ID" w:eastAsia="ja-JP"/>
        </w:rPr>
        <w:tab/>
      </w:r>
      <w:r>
        <w:rPr>
          <w:noProof/>
        </w:rPr>
        <w:t>Definisi Actor</w:t>
      </w:r>
      <w:r>
        <w:rPr>
          <w:noProof/>
        </w:rPr>
        <w:tab/>
      </w:r>
      <w:r>
        <w:rPr>
          <w:noProof/>
          <w:lang w:val="id-ID"/>
        </w:rPr>
        <w:t>10</w:t>
      </w:r>
    </w:p>
    <w:p w:rsidR="00F62499" w:rsidRPr="007540C9"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Pr>
          <w:noProof/>
        </w:rPr>
        <w:t>5.2.3</w:t>
      </w:r>
      <w:r>
        <w:rPr>
          <w:rFonts w:asciiTheme="minorHAnsi" w:eastAsiaTheme="minorEastAsia" w:hAnsiTheme="minorHAnsi" w:cstheme="minorBidi"/>
          <w:noProof/>
          <w:sz w:val="22"/>
          <w:szCs w:val="22"/>
          <w:lang w:val="id-ID" w:eastAsia="ja-JP"/>
        </w:rPr>
        <w:tab/>
      </w:r>
      <w:r>
        <w:rPr>
          <w:noProof/>
        </w:rPr>
        <w:t xml:space="preserve">Spesifikasi Use Case </w:t>
      </w:r>
      <w:r w:rsidR="005F7B44">
        <w:rPr>
          <w:noProof/>
          <w:lang w:val="id-ID"/>
        </w:rPr>
        <w:t>Mendaftar</w:t>
      </w:r>
      <w:r>
        <w:rPr>
          <w:noProof/>
        </w:rPr>
        <w:tab/>
      </w:r>
      <w:r>
        <w:rPr>
          <w:noProof/>
          <w:lang w:val="id-ID"/>
        </w:rPr>
        <w:t>10</w:t>
      </w:r>
    </w:p>
    <w:p w:rsidR="00F62499" w:rsidRPr="007540C9"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5.2.3.1</w:t>
      </w:r>
      <w:r>
        <w:rPr>
          <w:rFonts w:asciiTheme="minorHAnsi" w:eastAsiaTheme="minorEastAsia" w:hAnsiTheme="minorHAnsi" w:cstheme="minorBidi"/>
          <w:noProof/>
          <w:sz w:val="22"/>
          <w:szCs w:val="22"/>
          <w:lang w:val="id-ID" w:eastAsia="ja-JP"/>
        </w:rPr>
        <w:tab/>
      </w:r>
      <w:r>
        <w:rPr>
          <w:noProof/>
        </w:rPr>
        <w:t>Sequence Diagram UC-1.0</w:t>
      </w:r>
      <w:r>
        <w:rPr>
          <w:noProof/>
        </w:rPr>
        <w:tab/>
      </w:r>
      <w:r>
        <w:rPr>
          <w:noProof/>
          <w:lang w:val="id-ID"/>
        </w:rPr>
        <w:t>11</w:t>
      </w:r>
    </w:p>
    <w:p w:rsidR="00F62499" w:rsidRPr="007540C9"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Pr>
          <w:noProof/>
        </w:rPr>
        <w:t>5.2.4</w:t>
      </w:r>
      <w:r>
        <w:rPr>
          <w:rFonts w:asciiTheme="minorHAnsi" w:eastAsiaTheme="minorEastAsia" w:hAnsiTheme="minorHAnsi" w:cstheme="minorBidi"/>
          <w:noProof/>
          <w:sz w:val="22"/>
          <w:szCs w:val="22"/>
          <w:lang w:val="id-ID" w:eastAsia="ja-JP"/>
        </w:rPr>
        <w:tab/>
      </w:r>
      <w:r>
        <w:rPr>
          <w:noProof/>
        </w:rPr>
        <w:t xml:space="preserve">Spesifikasi Use Case </w:t>
      </w:r>
      <w:r w:rsidR="00736EC5">
        <w:rPr>
          <w:noProof/>
          <w:lang w:val="id-ID"/>
        </w:rPr>
        <w:t>Memesan Tiket Kereta Api</w:t>
      </w:r>
      <w:r>
        <w:rPr>
          <w:noProof/>
        </w:rPr>
        <w:tab/>
      </w:r>
      <w:r>
        <w:rPr>
          <w:noProof/>
          <w:lang w:val="id-ID"/>
        </w:rPr>
        <w:t>12</w:t>
      </w:r>
    </w:p>
    <w:p w:rsidR="00F62499"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5.2.4.1</w:t>
      </w:r>
      <w:r>
        <w:rPr>
          <w:rFonts w:asciiTheme="minorHAnsi" w:eastAsiaTheme="minorEastAsia" w:hAnsiTheme="minorHAnsi" w:cstheme="minorBidi"/>
          <w:noProof/>
          <w:sz w:val="22"/>
          <w:szCs w:val="22"/>
          <w:lang w:val="id-ID" w:eastAsia="ja-JP"/>
        </w:rPr>
        <w:tab/>
      </w:r>
      <w:r>
        <w:rPr>
          <w:noProof/>
        </w:rPr>
        <w:t>Sequence Diagram UC-2.0</w:t>
      </w:r>
      <w:r>
        <w:rPr>
          <w:noProof/>
        </w:rPr>
        <w:tab/>
      </w:r>
      <w:r>
        <w:rPr>
          <w:noProof/>
          <w:lang w:val="id-ID"/>
        </w:rPr>
        <w:t>12</w:t>
      </w:r>
    </w:p>
    <w:p w:rsidR="00F62499" w:rsidRPr="00CA307A"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id-ID"/>
        </w:rPr>
        <w:t>5.2.5</w:t>
      </w:r>
      <w:r>
        <w:rPr>
          <w:rFonts w:asciiTheme="minorHAnsi" w:eastAsiaTheme="minorEastAsia" w:hAnsiTheme="minorHAnsi" w:cstheme="minorBidi"/>
          <w:noProof/>
          <w:sz w:val="22"/>
          <w:szCs w:val="22"/>
          <w:lang w:val="id-ID" w:eastAsia="ja-JP"/>
        </w:rPr>
        <w:tab/>
      </w:r>
      <w:r>
        <w:rPr>
          <w:noProof/>
        </w:rPr>
        <w:t xml:space="preserve">Spesifikasi Use Case </w:t>
      </w:r>
      <w:r w:rsidR="00736EC5">
        <w:rPr>
          <w:noProof/>
          <w:lang w:val="id-ID"/>
        </w:rPr>
        <w:t>Menentukkan Tujuan</w:t>
      </w:r>
      <w:r>
        <w:rPr>
          <w:noProof/>
        </w:rPr>
        <w:tab/>
      </w:r>
      <w:r w:rsidR="00736EC5">
        <w:rPr>
          <w:noProof/>
          <w:lang w:val="id-ID"/>
        </w:rPr>
        <w:t>12</w:t>
      </w:r>
    </w:p>
    <w:p w:rsidR="00F62499" w:rsidRPr="00CA307A"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5.2.5.1</w:t>
      </w:r>
      <w:r>
        <w:rPr>
          <w:rFonts w:asciiTheme="minorHAnsi" w:eastAsiaTheme="minorEastAsia" w:hAnsiTheme="minorHAnsi" w:cstheme="minorBidi"/>
          <w:noProof/>
          <w:sz w:val="22"/>
          <w:szCs w:val="22"/>
          <w:lang w:val="id-ID" w:eastAsia="ja-JP"/>
        </w:rPr>
        <w:tab/>
      </w:r>
      <w:r>
        <w:rPr>
          <w:noProof/>
        </w:rPr>
        <w:t>Sequence Diagram UC-3.0</w:t>
      </w:r>
      <w:r>
        <w:rPr>
          <w:noProof/>
        </w:rPr>
        <w:tab/>
      </w:r>
      <w:r w:rsidR="00736EC5">
        <w:rPr>
          <w:noProof/>
          <w:lang w:val="id-ID"/>
        </w:rPr>
        <w:t>13</w:t>
      </w:r>
    </w:p>
    <w:p w:rsidR="00F62499" w:rsidRPr="00CA307A"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id-ID"/>
        </w:rPr>
        <w:t>5.2.6</w:t>
      </w:r>
      <w:r>
        <w:rPr>
          <w:rFonts w:asciiTheme="minorHAnsi" w:eastAsiaTheme="minorEastAsia" w:hAnsiTheme="minorHAnsi" w:cstheme="minorBidi"/>
          <w:noProof/>
          <w:sz w:val="22"/>
          <w:szCs w:val="22"/>
          <w:lang w:val="id-ID" w:eastAsia="ja-JP"/>
        </w:rPr>
        <w:tab/>
      </w:r>
      <w:r>
        <w:rPr>
          <w:noProof/>
        </w:rPr>
        <w:t xml:space="preserve">Spesifikasi Use Case </w:t>
      </w:r>
      <w:r w:rsidR="00736EC5">
        <w:rPr>
          <w:noProof/>
          <w:lang w:val="id-ID"/>
        </w:rPr>
        <w:t>Memilih Jenis Kereta Api</w:t>
      </w:r>
      <w:r>
        <w:rPr>
          <w:noProof/>
        </w:rPr>
        <w:tab/>
      </w:r>
      <w:r w:rsidR="00736EC5">
        <w:rPr>
          <w:noProof/>
          <w:lang w:val="id-ID"/>
        </w:rPr>
        <w:t>13</w:t>
      </w:r>
    </w:p>
    <w:p w:rsidR="00F62499" w:rsidRPr="00CA307A"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5.2.6.1</w:t>
      </w:r>
      <w:r>
        <w:rPr>
          <w:rFonts w:asciiTheme="minorHAnsi" w:eastAsiaTheme="minorEastAsia" w:hAnsiTheme="minorHAnsi" w:cstheme="minorBidi"/>
          <w:noProof/>
          <w:sz w:val="22"/>
          <w:szCs w:val="22"/>
          <w:lang w:val="id-ID" w:eastAsia="ja-JP"/>
        </w:rPr>
        <w:tab/>
      </w:r>
      <w:r>
        <w:rPr>
          <w:noProof/>
        </w:rPr>
        <w:t>Sequence Diagram UC-4.0</w:t>
      </w:r>
      <w:r>
        <w:rPr>
          <w:noProof/>
        </w:rPr>
        <w:tab/>
      </w:r>
      <w:r w:rsidR="00736EC5">
        <w:rPr>
          <w:noProof/>
          <w:lang w:val="id-ID"/>
        </w:rPr>
        <w:t>14</w:t>
      </w:r>
    </w:p>
    <w:p w:rsidR="00F62499" w:rsidRPr="00CA307A"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en-US"/>
        </w:rPr>
        <w:t>5.2.7</w:t>
      </w:r>
      <w:r>
        <w:rPr>
          <w:rFonts w:asciiTheme="minorHAnsi" w:eastAsiaTheme="minorEastAsia" w:hAnsiTheme="minorHAnsi" w:cstheme="minorBidi"/>
          <w:noProof/>
          <w:sz w:val="22"/>
          <w:szCs w:val="22"/>
          <w:lang w:val="id-ID" w:eastAsia="ja-JP"/>
        </w:rPr>
        <w:tab/>
      </w:r>
      <w:r>
        <w:rPr>
          <w:noProof/>
        </w:rPr>
        <w:t xml:space="preserve">Spesifikasi Use Case </w:t>
      </w:r>
      <w:r w:rsidR="00736EC5">
        <w:rPr>
          <w:noProof/>
          <w:lang w:val="id-ID"/>
        </w:rPr>
        <w:t>Melakukan Transaksi</w:t>
      </w:r>
      <w:r>
        <w:rPr>
          <w:noProof/>
        </w:rPr>
        <w:tab/>
      </w:r>
      <w:r w:rsidR="00736EC5">
        <w:rPr>
          <w:noProof/>
          <w:lang w:val="id-ID"/>
        </w:rPr>
        <w:t>15</w:t>
      </w:r>
    </w:p>
    <w:p w:rsidR="00F62499" w:rsidRDefault="00F62499" w:rsidP="00F62499">
      <w:pPr>
        <w:pStyle w:val="TOC4"/>
        <w:tabs>
          <w:tab w:val="left" w:pos="1400"/>
          <w:tab w:val="right" w:leader="dot" w:pos="9016"/>
        </w:tabs>
        <w:ind w:left="601"/>
        <w:rPr>
          <w:noProof/>
          <w:lang w:val="id-ID"/>
        </w:rPr>
      </w:pPr>
      <w:r w:rsidRPr="00490C64">
        <w:rPr>
          <w:noProof/>
          <w:lang w:val="id-ID"/>
        </w:rPr>
        <w:t>5.2.7.1</w:t>
      </w:r>
      <w:r>
        <w:rPr>
          <w:rFonts w:asciiTheme="minorHAnsi" w:eastAsiaTheme="minorEastAsia" w:hAnsiTheme="minorHAnsi" w:cstheme="minorBidi"/>
          <w:noProof/>
          <w:sz w:val="22"/>
          <w:szCs w:val="22"/>
          <w:lang w:val="id-ID" w:eastAsia="ja-JP"/>
        </w:rPr>
        <w:tab/>
      </w:r>
      <w:r>
        <w:rPr>
          <w:noProof/>
        </w:rPr>
        <w:t>Sequence Diagram UC-5.0</w:t>
      </w:r>
      <w:r>
        <w:rPr>
          <w:noProof/>
        </w:rPr>
        <w:tab/>
      </w:r>
      <w:r w:rsidR="00736EC5">
        <w:rPr>
          <w:noProof/>
          <w:lang w:val="id-ID"/>
        </w:rPr>
        <w:t>15</w:t>
      </w:r>
    </w:p>
    <w:p w:rsidR="00F62499" w:rsidRPr="004A372D"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en-US"/>
        </w:rPr>
        <w:t>5.2.8</w:t>
      </w:r>
      <w:r>
        <w:rPr>
          <w:rFonts w:asciiTheme="minorHAnsi" w:eastAsiaTheme="minorEastAsia" w:hAnsiTheme="minorHAnsi" w:cstheme="minorBidi"/>
          <w:noProof/>
          <w:sz w:val="22"/>
          <w:szCs w:val="22"/>
          <w:lang w:val="id-ID" w:eastAsia="ja-JP"/>
        </w:rPr>
        <w:tab/>
      </w:r>
      <w:r>
        <w:rPr>
          <w:noProof/>
        </w:rPr>
        <w:t xml:space="preserve">Spesifikasi Use Case </w:t>
      </w:r>
      <w:r>
        <w:rPr>
          <w:noProof/>
          <w:lang w:val="id-ID"/>
        </w:rPr>
        <w:t>Me</w:t>
      </w:r>
      <w:r w:rsidR="00736EC5">
        <w:rPr>
          <w:noProof/>
          <w:lang w:val="id-ID"/>
        </w:rPr>
        <w:t>ndata Pemesanan Tiket</w:t>
      </w:r>
      <w:r>
        <w:rPr>
          <w:noProof/>
        </w:rPr>
        <w:tab/>
      </w:r>
      <w:r w:rsidR="00736EC5">
        <w:rPr>
          <w:noProof/>
          <w:lang w:val="id-ID"/>
        </w:rPr>
        <w:t>16</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5.2.8.1</w:t>
      </w:r>
      <w:r>
        <w:rPr>
          <w:rFonts w:asciiTheme="minorHAnsi" w:eastAsiaTheme="minorEastAsia" w:hAnsiTheme="minorHAnsi" w:cstheme="minorBidi"/>
          <w:noProof/>
          <w:sz w:val="22"/>
          <w:szCs w:val="22"/>
          <w:lang w:val="id-ID" w:eastAsia="ja-JP"/>
        </w:rPr>
        <w:tab/>
      </w:r>
      <w:r>
        <w:rPr>
          <w:noProof/>
        </w:rPr>
        <w:t>Sequence Diagram 6.0</w:t>
      </w:r>
      <w:r>
        <w:rPr>
          <w:noProof/>
        </w:rPr>
        <w:tab/>
      </w:r>
      <w:r w:rsidR="00736EC5">
        <w:rPr>
          <w:noProof/>
          <w:lang w:val="id-ID"/>
        </w:rPr>
        <w:t>16</w:t>
      </w:r>
    </w:p>
    <w:p w:rsidR="00F62499" w:rsidRPr="006D5133" w:rsidRDefault="00F62499" w:rsidP="00736EC5">
      <w:pPr>
        <w:pStyle w:val="TOC3"/>
        <w:tabs>
          <w:tab w:val="left" w:pos="1200"/>
          <w:tab w:val="right" w:leader="dot" w:pos="9016"/>
        </w:tabs>
        <w:rPr>
          <w:rFonts w:asciiTheme="minorHAnsi" w:eastAsiaTheme="minorEastAsia" w:hAnsiTheme="minorHAnsi" w:cstheme="minorBidi"/>
          <w:noProof/>
          <w:sz w:val="22"/>
          <w:szCs w:val="22"/>
          <w:lang w:val="id-ID" w:eastAsia="ja-JP"/>
        </w:rPr>
      </w:pPr>
      <w:r>
        <w:rPr>
          <w:noProof/>
        </w:rPr>
        <w:t>5.2.9</w:t>
      </w:r>
      <w:r>
        <w:rPr>
          <w:rFonts w:asciiTheme="minorHAnsi" w:eastAsiaTheme="minorEastAsia" w:hAnsiTheme="minorHAnsi" w:cstheme="minorBidi"/>
          <w:noProof/>
          <w:sz w:val="22"/>
          <w:szCs w:val="22"/>
          <w:lang w:val="id-ID" w:eastAsia="ja-JP"/>
        </w:rPr>
        <w:tab/>
      </w:r>
      <w:r>
        <w:rPr>
          <w:noProof/>
        </w:rPr>
        <w:t xml:space="preserve">Spesifikasi Use Case </w:t>
      </w:r>
      <w:r w:rsidR="00736EC5">
        <w:rPr>
          <w:noProof/>
          <w:lang w:val="id-ID"/>
        </w:rPr>
        <w:t>Mencetak Tiket</w:t>
      </w:r>
      <w:r>
        <w:rPr>
          <w:noProof/>
        </w:rPr>
        <w:tab/>
      </w:r>
      <w:r w:rsidR="00736EC5">
        <w:rPr>
          <w:noProof/>
          <w:lang w:val="id-ID"/>
        </w:rPr>
        <w:t>17</w:t>
      </w:r>
    </w:p>
    <w:p w:rsidR="00736EC5" w:rsidRDefault="00F62499" w:rsidP="00736EC5">
      <w:pPr>
        <w:pStyle w:val="TOC4"/>
        <w:tabs>
          <w:tab w:val="left" w:pos="1400"/>
          <w:tab w:val="right" w:leader="dot" w:pos="9016"/>
        </w:tabs>
        <w:rPr>
          <w:noProof/>
          <w:lang w:val="id-ID"/>
        </w:rPr>
      </w:pPr>
      <w:r w:rsidRPr="00490C64">
        <w:rPr>
          <w:noProof/>
          <w:lang w:val="id-ID"/>
        </w:rPr>
        <w:t>5.2.9.1</w:t>
      </w:r>
      <w:r>
        <w:rPr>
          <w:rFonts w:asciiTheme="minorHAnsi" w:eastAsiaTheme="minorEastAsia" w:hAnsiTheme="minorHAnsi" w:cstheme="minorBidi"/>
          <w:noProof/>
          <w:sz w:val="22"/>
          <w:szCs w:val="22"/>
          <w:lang w:val="id-ID" w:eastAsia="ja-JP"/>
        </w:rPr>
        <w:tab/>
      </w:r>
      <w:r>
        <w:rPr>
          <w:noProof/>
        </w:rPr>
        <w:t>Sequence Diagram 7.0</w:t>
      </w:r>
      <w:r>
        <w:rPr>
          <w:noProof/>
        </w:rPr>
        <w:tab/>
      </w:r>
      <w:r w:rsidR="00736EC5">
        <w:rPr>
          <w:noProof/>
          <w:lang w:val="id-ID"/>
        </w:rPr>
        <w:t>17</w:t>
      </w:r>
    </w:p>
    <w:p w:rsidR="00736EC5" w:rsidRDefault="00736EC5" w:rsidP="00736EC5">
      <w:pPr>
        <w:tabs>
          <w:tab w:val="right" w:leader="dot" w:pos="9015"/>
        </w:tabs>
        <w:ind w:firstLine="425"/>
        <w:rPr>
          <w:rFonts w:eastAsiaTheme="minorEastAsia"/>
          <w:lang w:val="id-ID"/>
        </w:rPr>
      </w:pPr>
      <w:r>
        <w:rPr>
          <w:rFonts w:eastAsiaTheme="minorEastAsia"/>
          <w:lang w:val="id-ID"/>
        </w:rPr>
        <w:t>5.2.10      Spesifikasi Use Case Mendata Petugas</w:t>
      </w:r>
      <w:r>
        <w:rPr>
          <w:rFonts w:eastAsiaTheme="minorEastAsia"/>
          <w:lang w:val="id-ID"/>
        </w:rPr>
        <w:tab/>
        <w:t>17</w:t>
      </w:r>
    </w:p>
    <w:p w:rsidR="00736EC5" w:rsidRDefault="00736EC5" w:rsidP="00736EC5">
      <w:pPr>
        <w:tabs>
          <w:tab w:val="right" w:leader="dot" w:pos="9015"/>
        </w:tabs>
        <w:ind w:firstLine="567"/>
        <w:rPr>
          <w:rFonts w:eastAsiaTheme="minorEastAsia"/>
          <w:lang w:val="id-ID"/>
        </w:rPr>
      </w:pPr>
      <w:r>
        <w:rPr>
          <w:rFonts w:eastAsiaTheme="minorEastAsia"/>
          <w:lang w:val="id-ID"/>
        </w:rPr>
        <w:t>5.2.10.1    Sequence Diagram 8.0</w:t>
      </w:r>
      <w:r>
        <w:rPr>
          <w:rFonts w:eastAsiaTheme="minorEastAsia"/>
          <w:lang w:val="id-ID"/>
        </w:rPr>
        <w:tab/>
        <w:t>18</w:t>
      </w:r>
    </w:p>
    <w:p w:rsidR="00736EC5" w:rsidRDefault="00736EC5" w:rsidP="00736EC5">
      <w:pPr>
        <w:tabs>
          <w:tab w:val="right" w:leader="dot" w:pos="9015"/>
        </w:tabs>
        <w:ind w:firstLine="426"/>
        <w:rPr>
          <w:rFonts w:eastAsiaTheme="minorEastAsia"/>
          <w:lang w:val="id-ID"/>
        </w:rPr>
      </w:pPr>
      <w:r>
        <w:rPr>
          <w:rFonts w:eastAsiaTheme="minorEastAsia"/>
          <w:lang w:val="id-ID"/>
        </w:rPr>
        <w:t>5.2.11      Spesifikasi Use Case Mengecek Laporan</w:t>
      </w:r>
      <w:r>
        <w:rPr>
          <w:rFonts w:eastAsiaTheme="minorEastAsia"/>
          <w:lang w:val="id-ID"/>
        </w:rPr>
        <w:tab/>
        <w:t>18</w:t>
      </w:r>
    </w:p>
    <w:p w:rsidR="00736EC5" w:rsidRPr="00736EC5" w:rsidRDefault="00736EC5" w:rsidP="00736EC5">
      <w:pPr>
        <w:tabs>
          <w:tab w:val="right" w:leader="dot" w:pos="9015"/>
        </w:tabs>
        <w:ind w:firstLine="567"/>
        <w:rPr>
          <w:rFonts w:eastAsiaTheme="minorEastAsia"/>
          <w:lang w:val="id-ID"/>
        </w:rPr>
      </w:pPr>
      <w:r>
        <w:rPr>
          <w:rFonts w:eastAsiaTheme="minorEastAsia"/>
          <w:lang w:val="id-ID"/>
        </w:rPr>
        <w:t>5.2.11.1    Sequence Diagram 9.0</w:t>
      </w:r>
      <w:r>
        <w:rPr>
          <w:rFonts w:eastAsiaTheme="minorEastAsia"/>
          <w:lang w:val="id-ID"/>
        </w:rPr>
        <w:tab/>
        <w:t>19</w:t>
      </w:r>
    </w:p>
    <w:p w:rsidR="00736EC5" w:rsidRPr="00736EC5" w:rsidRDefault="00F62499" w:rsidP="00736EC5">
      <w:pPr>
        <w:pStyle w:val="TOC3"/>
        <w:tabs>
          <w:tab w:val="left" w:pos="1200"/>
          <w:tab w:val="right" w:leader="dot" w:pos="9016"/>
        </w:tabs>
        <w:rPr>
          <w:noProof/>
          <w:lang w:val="id-ID"/>
        </w:rPr>
      </w:pPr>
      <w:r>
        <w:rPr>
          <w:noProof/>
        </w:rPr>
        <w:t>5.2.</w:t>
      </w:r>
      <w:r w:rsidR="00736EC5">
        <w:rPr>
          <w:noProof/>
          <w:lang w:val="id-ID"/>
        </w:rPr>
        <w:t>12</w:t>
      </w:r>
      <w:r>
        <w:rPr>
          <w:rFonts w:asciiTheme="minorHAnsi" w:eastAsiaTheme="minorEastAsia" w:hAnsiTheme="minorHAnsi" w:cstheme="minorBidi"/>
          <w:noProof/>
          <w:sz w:val="22"/>
          <w:szCs w:val="22"/>
          <w:lang w:val="id-ID" w:eastAsia="ja-JP"/>
        </w:rPr>
        <w:tab/>
      </w:r>
      <w:r>
        <w:rPr>
          <w:noProof/>
        </w:rPr>
        <w:t>Diagram Kelas</w:t>
      </w:r>
      <w:r>
        <w:rPr>
          <w:noProof/>
        </w:rPr>
        <w:tab/>
      </w:r>
      <w:r w:rsidR="00736EC5">
        <w:rPr>
          <w:noProof/>
          <w:lang w:val="id-ID"/>
        </w:rPr>
        <w:t>19</w:t>
      </w:r>
    </w:p>
    <w:p w:rsidR="00F62499" w:rsidRPr="006D5133"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Pr>
          <w:noProof/>
        </w:rPr>
        <w:t>5.2.</w:t>
      </w:r>
      <w:r w:rsidR="00736EC5">
        <w:rPr>
          <w:noProof/>
          <w:lang w:val="id-ID"/>
        </w:rPr>
        <w:t>13</w:t>
      </w:r>
      <w:r>
        <w:rPr>
          <w:rFonts w:asciiTheme="minorHAnsi" w:eastAsiaTheme="minorEastAsia" w:hAnsiTheme="minorHAnsi" w:cstheme="minorBidi"/>
          <w:noProof/>
          <w:sz w:val="22"/>
          <w:szCs w:val="22"/>
          <w:lang w:val="id-ID" w:eastAsia="ja-JP"/>
        </w:rPr>
        <w:tab/>
      </w:r>
      <w:r>
        <w:rPr>
          <w:noProof/>
        </w:rPr>
        <w:t>Definisi Kelas</w:t>
      </w:r>
      <w:r>
        <w:rPr>
          <w:noProof/>
        </w:rPr>
        <w:tab/>
      </w:r>
      <w:r w:rsidR="00736EC5">
        <w:rPr>
          <w:noProof/>
          <w:lang w:val="id-ID"/>
        </w:rPr>
        <w:t>20</w:t>
      </w:r>
    </w:p>
    <w:p w:rsidR="00F62499" w:rsidRPr="006D5133"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id-ID"/>
        </w:rPr>
        <w:t>5.2.</w:t>
      </w:r>
      <w:r w:rsidR="00736EC5">
        <w:rPr>
          <w:noProof/>
          <w:lang w:val="id-ID"/>
        </w:rPr>
        <w:t>14</w:t>
      </w:r>
      <w:r>
        <w:rPr>
          <w:rFonts w:asciiTheme="minorHAnsi" w:eastAsiaTheme="minorEastAsia" w:hAnsiTheme="minorHAnsi" w:cstheme="minorBidi"/>
          <w:noProof/>
          <w:sz w:val="22"/>
          <w:szCs w:val="22"/>
          <w:lang w:val="id-ID" w:eastAsia="ja-JP"/>
        </w:rPr>
        <w:tab/>
      </w:r>
      <w:r>
        <w:rPr>
          <w:noProof/>
        </w:rPr>
        <w:t>Definisi Method</w:t>
      </w:r>
      <w:r>
        <w:rPr>
          <w:noProof/>
        </w:rPr>
        <w:tab/>
      </w:r>
      <w:r w:rsidR="00736EC5">
        <w:rPr>
          <w:noProof/>
          <w:lang w:val="id-ID"/>
        </w:rPr>
        <w:t>20</w:t>
      </w:r>
    </w:p>
    <w:p w:rsidR="00F62499" w:rsidRPr="006D5133"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Pr>
          <w:noProof/>
        </w:rPr>
        <w:t>5.2.</w:t>
      </w:r>
      <w:r w:rsidR="00736EC5">
        <w:rPr>
          <w:noProof/>
          <w:lang w:val="id-ID"/>
        </w:rPr>
        <w:t>15</w:t>
      </w:r>
      <w:r>
        <w:rPr>
          <w:rFonts w:asciiTheme="minorHAnsi" w:eastAsiaTheme="minorEastAsia" w:hAnsiTheme="minorHAnsi" w:cstheme="minorBidi"/>
          <w:noProof/>
          <w:sz w:val="22"/>
          <w:szCs w:val="22"/>
          <w:lang w:val="id-ID" w:eastAsia="ja-JP"/>
        </w:rPr>
        <w:tab/>
      </w:r>
      <w:r>
        <w:rPr>
          <w:noProof/>
        </w:rPr>
        <w:t xml:space="preserve">Diagram </w:t>
      </w:r>
      <w:r w:rsidRPr="00490C64">
        <w:rPr>
          <w:i/>
          <w:noProof/>
        </w:rPr>
        <w:t>Statechart</w:t>
      </w:r>
      <w:r>
        <w:rPr>
          <w:noProof/>
        </w:rPr>
        <w:tab/>
      </w:r>
      <w:r>
        <w:rPr>
          <w:noProof/>
          <w:lang w:val="id-ID"/>
        </w:rPr>
        <w:t>22</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w:t>
      </w:r>
      <w:r>
        <w:rPr>
          <w:noProof/>
          <w:lang w:val="id-ID"/>
        </w:rPr>
        <w:t>1</w:t>
      </w:r>
      <w:r w:rsidR="00736EC5">
        <w:rPr>
          <w:noProof/>
          <w:lang w:val="id-ID"/>
        </w:rPr>
        <w:t>5</w:t>
      </w:r>
      <w:r w:rsidRPr="00490C64">
        <w:rPr>
          <w:noProof/>
          <w:lang w:val="id-ID"/>
        </w:rPr>
        <w:t>.1</w:t>
      </w:r>
      <w:r>
        <w:rPr>
          <w:rFonts w:asciiTheme="minorHAnsi" w:eastAsiaTheme="minorEastAsia" w:hAnsiTheme="minorHAnsi" w:cstheme="minorBidi"/>
          <w:noProof/>
          <w:sz w:val="22"/>
          <w:szCs w:val="22"/>
          <w:lang w:val="id-ID" w:eastAsia="ja-JP"/>
        </w:rPr>
        <w:tab/>
      </w:r>
      <w:r>
        <w:rPr>
          <w:noProof/>
        </w:rPr>
        <w:t xml:space="preserve">Diagram Statechart Kelas </w:t>
      </w:r>
      <w:r w:rsidR="00736EC5">
        <w:rPr>
          <w:noProof/>
          <w:lang w:val="id-ID"/>
        </w:rPr>
        <w:t>Penumpang</w:t>
      </w:r>
      <w:r>
        <w:rPr>
          <w:noProof/>
        </w:rPr>
        <w:tab/>
      </w:r>
      <w:r>
        <w:rPr>
          <w:noProof/>
          <w:lang w:val="id-ID"/>
        </w:rPr>
        <w:t>22</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w:t>
      </w:r>
      <w:r>
        <w:rPr>
          <w:noProof/>
          <w:lang w:val="id-ID"/>
        </w:rPr>
        <w:t>1</w:t>
      </w:r>
      <w:r w:rsidR="0098058C">
        <w:rPr>
          <w:noProof/>
          <w:lang w:val="id-ID"/>
        </w:rPr>
        <w:t>5</w:t>
      </w:r>
      <w:r w:rsidRPr="00490C64">
        <w:rPr>
          <w:noProof/>
          <w:lang w:val="id-ID"/>
        </w:rPr>
        <w:t>.2</w:t>
      </w:r>
      <w:r>
        <w:rPr>
          <w:rFonts w:asciiTheme="minorHAnsi" w:eastAsiaTheme="minorEastAsia" w:hAnsiTheme="minorHAnsi" w:cstheme="minorBidi"/>
          <w:noProof/>
          <w:sz w:val="22"/>
          <w:szCs w:val="22"/>
          <w:lang w:val="id-ID" w:eastAsia="ja-JP"/>
        </w:rPr>
        <w:tab/>
      </w:r>
      <w:r>
        <w:rPr>
          <w:noProof/>
        </w:rPr>
        <w:t xml:space="preserve">Diagram Statechart Kelas </w:t>
      </w:r>
      <w:r>
        <w:rPr>
          <w:noProof/>
          <w:lang w:val="id-ID"/>
        </w:rPr>
        <w:t xml:space="preserve">Sistem </w:t>
      </w:r>
      <w:r w:rsidR="0098058C">
        <w:rPr>
          <w:noProof/>
          <w:lang w:val="id-ID"/>
        </w:rPr>
        <w:t>PTKAI</w:t>
      </w:r>
      <w:r>
        <w:rPr>
          <w:noProof/>
        </w:rPr>
        <w:tab/>
      </w:r>
      <w:r>
        <w:rPr>
          <w:noProof/>
          <w:lang w:val="id-ID"/>
        </w:rPr>
        <w:t>22</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Pr>
          <w:noProof/>
          <w:lang w:val="id-ID"/>
        </w:rPr>
        <w:t>5.2.1</w:t>
      </w:r>
      <w:r w:rsidR="0098058C">
        <w:rPr>
          <w:noProof/>
          <w:lang w:val="id-ID"/>
        </w:rPr>
        <w:t>5</w:t>
      </w:r>
      <w:r w:rsidRPr="00490C64">
        <w:rPr>
          <w:noProof/>
          <w:lang w:val="id-ID"/>
        </w:rPr>
        <w:t>.3</w:t>
      </w:r>
      <w:r>
        <w:rPr>
          <w:rFonts w:asciiTheme="minorHAnsi" w:eastAsiaTheme="minorEastAsia" w:hAnsiTheme="minorHAnsi" w:cstheme="minorBidi"/>
          <w:noProof/>
          <w:sz w:val="22"/>
          <w:szCs w:val="22"/>
          <w:lang w:val="id-ID" w:eastAsia="ja-JP"/>
        </w:rPr>
        <w:tab/>
      </w:r>
      <w:r>
        <w:rPr>
          <w:noProof/>
        </w:rPr>
        <w:t xml:space="preserve">Diagram Statechart Kelas </w:t>
      </w:r>
      <w:r>
        <w:rPr>
          <w:noProof/>
          <w:lang w:val="id-ID"/>
        </w:rPr>
        <w:t>petugas</w:t>
      </w:r>
      <w:r>
        <w:rPr>
          <w:noProof/>
        </w:rPr>
        <w:tab/>
      </w:r>
      <w:r>
        <w:rPr>
          <w:noProof/>
          <w:lang w:val="id-ID"/>
        </w:rPr>
        <w:t>23</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5.2.</w:t>
      </w:r>
      <w:r>
        <w:rPr>
          <w:noProof/>
          <w:lang w:val="id-ID"/>
        </w:rPr>
        <w:t>1</w:t>
      </w:r>
      <w:r w:rsidR="0098058C">
        <w:rPr>
          <w:noProof/>
          <w:lang w:val="id-ID"/>
        </w:rPr>
        <w:t>5</w:t>
      </w:r>
      <w:r w:rsidRPr="00490C64">
        <w:rPr>
          <w:noProof/>
          <w:lang w:val="id-ID"/>
        </w:rPr>
        <w:t>.4</w:t>
      </w:r>
      <w:r>
        <w:rPr>
          <w:rFonts w:asciiTheme="minorHAnsi" w:eastAsiaTheme="minorEastAsia" w:hAnsiTheme="minorHAnsi" w:cstheme="minorBidi"/>
          <w:noProof/>
          <w:sz w:val="22"/>
          <w:szCs w:val="22"/>
          <w:lang w:val="id-ID" w:eastAsia="ja-JP"/>
        </w:rPr>
        <w:tab/>
      </w:r>
      <w:r>
        <w:rPr>
          <w:noProof/>
        </w:rPr>
        <w:t xml:space="preserve">Diagram Statechart Kelas </w:t>
      </w:r>
      <w:r>
        <w:rPr>
          <w:noProof/>
          <w:lang w:val="id-ID"/>
        </w:rPr>
        <w:t>Transaki</w:t>
      </w:r>
      <w:r>
        <w:rPr>
          <w:noProof/>
        </w:rPr>
        <w:tab/>
      </w:r>
      <w:r w:rsidR="00F70F7D">
        <w:rPr>
          <w:noProof/>
          <w:lang w:val="id-ID"/>
        </w:rPr>
        <w:t>24</w:t>
      </w:r>
    </w:p>
    <w:p w:rsidR="00F70F7D" w:rsidRDefault="00F62499" w:rsidP="00F70F7D">
      <w:pPr>
        <w:pStyle w:val="TOC4"/>
        <w:tabs>
          <w:tab w:val="left" w:pos="1400"/>
          <w:tab w:val="right" w:leader="dot" w:pos="9016"/>
        </w:tabs>
        <w:rPr>
          <w:noProof/>
          <w:lang w:val="id-ID"/>
        </w:rPr>
      </w:pPr>
      <w:r w:rsidRPr="00490C64">
        <w:rPr>
          <w:noProof/>
          <w:lang w:val="id-ID"/>
        </w:rPr>
        <w:t>5.2.</w:t>
      </w:r>
      <w:r>
        <w:rPr>
          <w:noProof/>
          <w:lang w:val="id-ID"/>
        </w:rPr>
        <w:t>1</w:t>
      </w:r>
      <w:r w:rsidR="0098058C">
        <w:rPr>
          <w:noProof/>
          <w:lang w:val="id-ID"/>
        </w:rPr>
        <w:t>5</w:t>
      </w:r>
      <w:r w:rsidRPr="00490C64">
        <w:rPr>
          <w:noProof/>
          <w:lang w:val="id-ID"/>
        </w:rPr>
        <w:t>.5</w:t>
      </w:r>
      <w:r>
        <w:rPr>
          <w:rFonts w:asciiTheme="minorHAnsi" w:eastAsiaTheme="minorEastAsia" w:hAnsiTheme="minorHAnsi" w:cstheme="minorBidi"/>
          <w:noProof/>
          <w:sz w:val="22"/>
          <w:szCs w:val="22"/>
          <w:lang w:val="id-ID" w:eastAsia="ja-JP"/>
        </w:rPr>
        <w:tab/>
      </w:r>
      <w:r>
        <w:rPr>
          <w:noProof/>
        </w:rPr>
        <w:t xml:space="preserve">Diagram Statechart Kelas </w:t>
      </w:r>
      <w:r w:rsidR="00F70F7D">
        <w:rPr>
          <w:noProof/>
          <w:lang w:val="id-ID"/>
        </w:rPr>
        <w:t>Data Kereta</w:t>
      </w:r>
      <w:r>
        <w:rPr>
          <w:noProof/>
        </w:rPr>
        <w:tab/>
      </w:r>
      <w:r w:rsidR="00F70F7D">
        <w:rPr>
          <w:noProof/>
          <w:lang w:val="id-ID"/>
        </w:rPr>
        <w:t>25</w:t>
      </w:r>
    </w:p>
    <w:p w:rsidR="00F70F7D" w:rsidRDefault="00F70F7D" w:rsidP="00F70F7D">
      <w:pPr>
        <w:pStyle w:val="TOC4"/>
        <w:tabs>
          <w:tab w:val="left" w:pos="1400"/>
          <w:tab w:val="right" w:leader="dot" w:pos="9016"/>
        </w:tabs>
        <w:rPr>
          <w:rFonts w:eastAsiaTheme="minorEastAsia"/>
          <w:lang w:val="id-ID"/>
        </w:rPr>
      </w:pPr>
      <w:r>
        <w:rPr>
          <w:rFonts w:eastAsiaTheme="minorEastAsia"/>
          <w:lang w:val="id-ID"/>
        </w:rPr>
        <w:t>5.2.15.6   Diagram Statechart Kelas Data Perjalanan</w:t>
      </w:r>
      <w:r>
        <w:rPr>
          <w:rFonts w:eastAsiaTheme="minorEastAsia"/>
          <w:lang w:val="id-ID"/>
        </w:rPr>
        <w:tab/>
        <w:t>25</w:t>
      </w:r>
    </w:p>
    <w:p w:rsidR="00F70F7D" w:rsidRPr="00F70F7D" w:rsidRDefault="00F70F7D" w:rsidP="00F70F7D">
      <w:pPr>
        <w:pStyle w:val="TOC4"/>
        <w:tabs>
          <w:tab w:val="left" w:pos="1400"/>
          <w:tab w:val="right" w:leader="dot" w:pos="9016"/>
        </w:tabs>
        <w:rPr>
          <w:rFonts w:eastAsiaTheme="minorEastAsia"/>
          <w:lang w:val="id-ID"/>
        </w:rPr>
      </w:pPr>
      <w:r>
        <w:rPr>
          <w:rFonts w:eastAsiaTheme="minorEastAsia"/>
          <w:lang w:val="id-ID"/>
        </w:rPr>
        <w:t>5.2.15.7   Diagram Statechart Kelas Pemesanan</w:t>
      </w:r>
      <w:r>
        <w:rPr>
          <w:rFonts w:eastAsiaTheme="minorEastAsia"/>
          <w:lang w:val="id-ID"/>
        </w:rPr>
        <w:tab/>
        <w:t>26</w:t>
      </w:r>
    </w:p>
    <w:p w:rsidR="00F62499" w:rsidRPr="006D5133"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id-ID"/>
        </w:rPr>
        <w:t>5.2.</w:t>
      </w:r>
      <w:r>
        <w:rPr>
          <w:noProof/>
          <w:lang w:val="id-ID"/>
        </w:rPr>
        <w:t>1</w:t>
      </w:r>
      <w:r w:rsidR="00F70F7D">
        <w:rPr>
          <w:noProof/>
          <w:lang w:val="id-ID"/>
        </w:rPr>
        <w:t>6</w:t>
      </w:r>
      <w:r>
        <w:rPr>
          <w:rFonts w:asciiTheme="minorHAnsi" w:eastAsiaTheme="minorEastAsia" w:hAnsiTheme="minorHAnsi" w:cstheme="minorBidi"/>
          <w:noProof/>
          <w:sz w:val="22"/>
          <w:szCs w:val="22"/>
          <w:lang w:val="id-ID" w:eastAsia="ja-JP"/>
        </w:rPr>
        <w:tab/>
      </w:r>
      <w:r>
        <w:rPr>
          <w:noProof/>
        </w:rPr>
        <w:t>Model Perancangan Data</w:t>
      </w:r>
      <w:r w:rsidRPr="00490C64">
        <w:rPr>
          <w:noProof/>
          <w:lang w:val="id-ID"/>
        </w:rPr>
        <w:t>base</w:t>
      </w:r>
      <w:r>
        <w:rPr>
          <w:noProof/>
        </w:rPr>
        <w:tab/>
      </w:r>
      <w:r w:rsidR="00F70F7D">
        <w:rPr>
          <w:noProof/>
          <w:lang w:val="id-ID"/>
        </w:rPr>
        <w:t>26</w:t>
      </w:r>
    </w:p>
    <w:p w:rsidR="00F62499" w:rsidRPr="006D5133" w:rsidRDefault="00F62499" w:rsidP="00F62499">
      <w:pPr>
        <w:pStyle w:val="TOC2"/>
        <w:tabs>
          <w:tab w:val="left" w:pos="800"/>
          <w:tab w:val="right" w:leader="dot" w:pos="9016"/>
        </w:tabs>
        <w:rPr>
          <w:rFonts w:asciiTheme="minorHAnsi" w:eastAsiaTheme="minorEastAsia" w:hAnsiTheme="minorHAnsi" w:cstheme="minorBidi"/>
          <w:noProof/>
          <w:sz w:val="22"/>
          <w:szCs w:val="22"/>
          <w:lang w:val="id-ID" w:eastAsia="ja-JP"/>
        </w:rPr>
      </w:pPr>
      <w:r w:rsidRPr="00490C64">
        <w:rPr>
          <w:noProof/>
          <w:lang w:val="en-US"/>
        </w:rPr>
        <w:t>5.3</w:t>
      </w:r>
      <w:r>
        <w:rPr>
          <w:rFonts w:asciiTheme="minorHAnsi" w:eastAsiaTheme="minorEastAsia" w:hAnsiTheme="minorHAnsi" w:cstheme="minorBidi"/>
          <w:noProof/>
          <w:sz w:val="22"/>
          <w:szCs w:val="22"/>
          <w:lang w:val="id-ID" w:eastAsia="ja-JP"/>
        </w:rPr>
        <w:tab/>
      </w:r>
      <w:r w:rsidRPr="00490C64">
        <w:rPr>
          <w:noProof/>
          <w:lang w:val="en-US"/>
        </w:rPr>
        <w:t>Perancangan Antarmuka Pengguna</w:t>
      </w:r>
      <w:r>
        <w:rPr>
          <w:noProof/>
        </w:rPr>
        <w:tab/>
      </w:r>
      <w:r w:rsidR="00F70F7D">
        <w:rPr>
          <w:noProof/>
          <w:lang w:val="id-ID"/>
        </w:rPr>
        <w:t>27</w:t>
      </w:r>
    </w:p>
    <w:p w:rsidR="00F62499" w:rsidRPr="006D5133"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en-US"/>
        </w:rPr>
        <w:t>5.3.1</w:t>
      </w:r>
      <w:r>
        <w:rPr>
          <w:rFonts w:asciiTheme="minorHAnsi" w:eastAsiaTheme="minorEastAsia" w:hAnsiTheme="minorHAnsi" w:cstheme="minorBidi"/>
          <w:noProof/>
          <w:sz w:val="22"/>
          <w:szCs w:val="22"/>
          <w:lang w:val="id-ID" w:eastAsia="ja-JP"/>
        </w:rPr>
        <w:tab/>
      </w:r>
      <w:r w:rsidRPr="00490C64">
        <w:rPr>
          <w:noProof/>
          <w:lang w:val="en-US"/>
        </w:rPr>
        <w:t>Deskripsi Umum Antarmuka Pengguna</w:t>
      </w:r>
      <w:r>
        <w:rPr>
          <w:noProof/>
        </w:rPr>
        <w:tab/>
      </w:r>
      <w:r w:rsidR="00F70F7D">
        <w:rPr>
          <w:noProof/>
          <w:lang w:val="id-ID"/>
        </w:rPr>
        <w:t>27</w:t>
      </w:r>
    </w:p>
    <w:p w:rsidR="00F62499" w:rsidRPr="006D5133"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en-US"/>
        </w:rPr>
        <w:t>5.3.2</w:t>
      </w:r>
      <w:r>
        <w:rPr>
          <w:rFonts w:asciiTheme="minorHAnsi" w:eastAsiaTheme="minorEastAsia" w:hAnsiTheme="minorHAnsi" w:cstheme="minorBidi"/>
          <w:noProof/>
          <w:sz w:val="22"/>
          <w:szCs w:val="22"/>
          <w:lang w:val="id-ID" w:eastAsia="ja-JP"/>
        </w:rPr>
        <w:tab/>
      </w:r>
      <w:r w:rsidRPr="00490C64">
        <w:rPr>
          <w:noProof/>
          <w:lang w:val="en-US"/>
        </w:rPr>
        <w:t>Deskripsi Layar</w:t>
      </w:r>
      <w:r>
        <w:rPr>
          <w:noProof/>
        </w:rPr>
        <w:tab/>
      </w:r>
      <w:r w:rsidR="00F70F7D">
        <w:rPr>
          <w:noProof/>
          <w:lang w:val="id-ID"/>
        </w:rPr>
        <w:t>27</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5.3.2.1</w:t>
      </w:r>
      <w:r>
        <w:rPr>
          <w:rFonts w:asciiTheme="minorHAnsi" w:eastAsiaTheme="minorEastAsia" w:hAnsiTheme="minorHAnsi" w:cstheme="minorBidi"/>
          <w:noProof/>
          <w:sz w:val="22"/>
          <w:szCs w:val="22"/>
          <w:lang w:val="id-ID" w:eastAsia="ja-JP"/>
        </w:rPr>
        <w:tab/>
      </w:r>
      <w:r w:rsidRPr="00490C64">
        <w:rPr>
          <w:noProof/>
          <w:lang w:val="en-US"/>
        </w:rPr>
        <w:t>Layar Utama</w:t>
      </w:r>
      <w:r>
        <w:rPr>
          <w:noProof/>
        </w:rPr>
        <w:tab/>
      </w:r>
      <w:r w:rsidR="00F70F7D">
        <w:rPr>
          <w:noProof/>
          <w:lang w:val="id-ID"/>
        </w:rPr>
        <w:t>27</w:t>
      </w:r>
    </w:p>
    <w:p w:rsidR="00F62499" w:rsidRPr="006D5133" w:rsidRDefault="00F62499" w:rsidP="00F62499">
      <w:pPr>
        <w:pStyle w:val="TOC5"/>
        <w:tabs>
          <w:tab w:val="left" w:pos="1720"/>
          <w:tab w:val="right" w:leader="dot" w:pos="9016"/>
        </w:tabs>
        <w:rPr>
          <w:rFonts w:asciiTheme="minorHAnsi" w:eastAsiaTheme="minorEastAsia" w:hAnsiTheme="minorHAnsi" w:cstheme="minorBidi"/>
          <w:noProof/>
          <w:sz w:val="22"/>
          <w:szCs w:val="22"/>
          <w:lang w:val="id-ID" w:eastAsia="ja-JP"/>
        </w:rPr>
      </w:pPr>
      <w:r>
        <w:rPr>
          <w:noProof/>
        </w:rPr>
        <w:t>5.3.2.1.1</w:t>
      </w:r>
      <w:r>
        <w:rPr>
          <w:rFonts w:asciiTheme="minorHAnsi" w:eastAsiaTheme="minorEastAsia" w:hAnsiTheme="minorHAnsi" w:cstheme="minorBidi"/>
          <w:noProof/>
          <w:sz w:val="22"/>
          <w:szCs w:val="22"/>
          <w:lang w:val="id-ID" w:eastAsia="ja-JP"/>
        </w:rPr>
        <w:tab/>
      </w:r>
      <w:r>
        <w:rPr>
          <w:noProof/>
        </w:rPr>
        <w:t>Deskripsi Layar Utama</w:t>
      </w:r>
      <w:r>
        <w:rPr>
          <w:noProof/>
        </w:rPr>
        <w:tab/>
      </w:r>
      <w:r w:rsidR="00F70F7D">
        <w:rPr>
          <w:noProof/>
          <w:lang w:val="id-ID"/>
        </w:rPr>
        <w:t>27</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5.3.2.2</w:t>
      </w:r>
      <w:r>
        <w:rPr>
          <w:rFonts w:asciiTheme="minorHAnsi" w:eastAsiaTheme="minorEastAsia" w:hAnsiTheme="minorHAnsi" w:cstheme="minorBidi"/>
          <w:noProof/>
          <w:sz w:val="22"/>
          <w:szCs w:val="22"/>
          <w:lang w:val="id-ID" w:eastAsia="ja-JP"/>
        </w:rPr>
        <w:tab/>
      </w:r>
      <w:r>
        <w:rPr>
          <w:noProof/>
        </w:rPr>
        <w:t xml:space="preserve">Navigasi Untuk </w:t>
      </w:r>
      <w:r>
        <w:rPr>
          <w:noProof/>
          <w:lang w:val="id-ID"/>
        </w:rPr>
        <w:t>Halaman menu utama</w:t>
      </w:r>
      <w:r>
        <w:rPr>
          <w:noProof/>
        </w:rPr>
        <w:tab/>
      </w:r>
      <w:r w:rsidR="00F70F7D">
        <w:rPr>
          <w:noProof/>
          <w:lang w:val="id-ID"/>
        </w:rPr>
        <w:t>27</w:t>
      </w:r>
    </w:p>
    <w:p w:rsidR="00F62499" w:rsidRPr="006D5133" w:rsidRDefault="00F62499" w:rsidP="00F62499">
      <w:pPr>
        <w:pStyle w:val="TOC5"/>
        <w:tabs>
          <w:tab w:val="left" w:pos="1720"/>
          <w:tab w:val="right" w:leader="dot" w:pos="9016"/>
        </w:tabs>
        <w:rPr>
          <w:rFonts w:asciiTheme="minorHAnsi" w:eastAsiaTheme="minorEastAsia" w:hAnsiTheme="minorHAnsi" w:cstheme="minorBidi"/>
          <w:noProof/>
          <w:sz w:val="22"/>
          <w:szCs w:val="22"/>
          <w:lang w:val="id-ID" w:eastAsia="ja-JP"/>
        </w:rPr>
      </w:pPr>
      <w:r>
        <w:rPr>
          <w:noProof/>
        </w:rPr>
        <w:t>5.3.2.2.1</w:t>
      </w:r>
      <w:r>
        <w:rPr>
          <w:rFonts w:asciiTheme="minorHAnsi" w:eastAsiaTheme="minorEastAsia" w:hAnsiTheme="minorHAnsi" w:cstheme="minorBidi"/>
          <w:noProof/>
          <w:sz w:val="22"/>
          <w:szCs w:val="22"/>
          <w:lang w:val="id-ID" w:eastAsia="ja-JP"/>
        </w:rPr>
        <w:tab/>
      </w:r>
      <w:r>
        <w:rPr>
          <w:noProof/>
        </w:rPr>
        <w:t>Deskripsi Halaman Daftar Aplikasi</w:t>
      </w:r>
      <w:r>
        <w:rPr>
          <w:noProof/>
        </w:rPr>
        <w:tab/>
      </w:r>
      <w:r w:rsidR="00F70F7D">
        <w:rPr>
          <w:noProof/>
          <w:lang w:val="id-ID"/>
        </w:rPr>
        <w:t>27</w:t>
      </w:r>
    </w:p>
    <w:p w:rsidR="00F62499" w:rsidRPr="006D513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5.3.2.3</w:t>
      </w:r>
      <w:r>
        <w:rPr>
          <w:rFonts w:asciiTheme="minorHAnsi" w:eastAsiaTheme="minorEastAsia" w:hAnsiTheme="minorHAnsi" w:cstheme="minorBidi"/>
          <w:noProof/>
          <w:sz w:val="22"/>
          <w:szCs w:val="22"/>
          <w:lang w:val="id-ID" w:eastAsia="ja-JP"/>
        </w:rPr>
        <w:tab/>
      </w:r>
      <w:r w:rsidRPr="00490C64">
        <w:rPr>
          <w:noProof/>
          <w:lang w:val="en-US"/>
        </w:rPr>
        <w:t xml:space="preserve">Navigasi Untuk </w:t>
      </w:r>
      <w:r>
        <w:rPr>
          <w:noProof/>
          <w:lang w:val="id-ID"/>
        </w:rPr>
        <w:t xml:space="preserve">Petugas </w:t>
      </w:r>
      <w:r w:rsidR="00F70F7D">
        <w:rPr>
          <w:noProof/>
          <w:lang w:val="id-ID"/>
        </w:rPr>
        <w:t>PTKAI</w:t>
      </w:r>
      <w:r>
        <w:rPr>
          <w:noProof/>
        </w:rPr>
        <w:tab/>
      </w:r>
      <w:r w:rsidR="00F70F7D">
        <w:rPr>
          <w:noProof/>
          <w:lang w:val="id-ID"/>
        </w:rPr>
        <w:t>28</w:t>
      </w:r>
    </w:p>
    <w:p w:rsidR="00F62499" w:rsidRDefault="00F62499" w:rsidP="00F62499">
      <w:pPr>
        <w:pStyle w:val="TOC5"/>
        <w:tabs>
          <w:tab w:val="left" w:pos="1720"/>
          <w:tab w:val="right" w:leader="dot" w:pos="9016"/>
        </w:tabs>
        <w:rPr>
          <w:noProof/>
          <w:lang w:val="id-ID"/>
        </w:rPr>
      </w:pPr>
      <w:r w:rsidRPr="00490C64">
        <w:rPr>
          <w:noProof/>
          <w:lang w:val="en-US"/>
        </w:rPr>
        <w:t>5.3.2.3.1</w:t>
      </w:r>
      <w:r>
        <w:rPr>
          <w:rFonts w:asciiTheme="minorHAnsi" w:eastAsiaTheme="minorEastAsia" w:hAnsiTheme="minorHAnsi" w:cstheme="minorBidi"/>
          <w:noProof/>
          <w:sz w:val="22"/>
          <w:szCs w:val="22"/>
          <w:lang w:val="id-ID" w:eastAsia="ja-JP"/>
        </w:rPr>
        <w:tab/>
      </w:r>
      <w:r w:rsidRPr="00490C64">
        <w:rPr>
          <w:noProof/>
          <w:lang w:val="en-US"/>
        </w:rPr>
        <w:t>Deskripsi Halaman Daftar</w:t>
      </w:r>
      <w:r>
        <w:rPr>
          <w:noProof/>
          <w:lang w:val="id-ID"/>
        </w:rPr>
        <w:t xml:space="preserve"> petugas </w:t>
      </w:r>
      <w:r>
        <w:rPr>
          <w:noProof/>
        </w:rPr>
        <w:tab/>
      </w:r>
      <w:r w:rsidR="00F70F7D">
        <w:rPr>
          <w:noProof/>
          <w:lang w:val="id-ID"/>
        </w:rPr>
        <w:t>28</w:t>
      </w:r>
    </w:p>
    <w:p w:rsidR="00F62499" w:rsidRPr="00F10E13" w:rsidRDefault="00F62499" w:rsidP="00F62499">
      <w:pPr>
        <w:pStyle w:val="TOC4"/>
        <w:tabs>
          <w:tab w:val="left" w:pos="1400"/>
          <w:tab w:val="right" w:leader="dot" w:pos="9016"/>
        </w:tabs>
        <w:rPr>
          <w:rFonts w:asciiTheme="minorHAnsi" w:eastAsiaTheme="minorEastAsia" w:hAnsiTheme="minorHAnsi" w:cstheme="minorBidi"/>
          <w:noProof/>
          <w:sz w:val="22"/>
          <w:szCs w:val="22"/>
          <w:lang w:val="id-ID" w:eastAsia="ja-JP"/>
        </w:rPr>
      </w:pPr>
      <w:r w:rsidRPr="00490C64">
        <w:rPr>
          <w:noProof/>
          <w:lang w:val="id-ID"/>
        </w:rPr>
        <w:t>5.3.2.4</w:t>
      </w:r>
      <w:r>
        <w:rPr>
          <w:rFonts w:asciiTheme="minorHAnsi" w:eastAsiaTheme="minorEastAsia" w:hAnsiTheme="minorHAnsi" w:cstheme="minorBidi"/>
          <w:noProof/>
          <w:sz w:val="22"/>
          <w:szCs w:val="22"/>
          <w:lang w:val="id-ID" w:eastAsia="ja-JP"/>
        </w:rPr>
        <w:tab/>
      </w:r>
      <w:r w:rsidRPr="00490C64">
        <w:rPr>
          <w:noProof/>
          <w:lang w:val="en-US"/>
        </w:rPr>
        <w:t xml:space="preserve">Navigasi Untuk </w:t>
      </w:r>
      <w:r w:rsidR="00F70F7D">
        <w:rPr>
          <w:noProof/>
          <w:lang w:val="id-ID"/>
        </w:rPr>
        <w:t>Kereta</w:t>
      </w:r>
      <w:r>
        <w:rPr>
          <w:noProof/>
        </w:rPr>
        <w:tab/>
      </w:r>
      <w:r w:rsidR="00F70F7D">
        <w:rPr>
          <w:noProof/>
          <w:lang w:val="id-ID"/>
        </w:rPr>
        <w:t>30</w:t>
      </w:r>
    </w:p>
    <w:p w:rsidR="00F70F7D" w:rsidRDefault="00F62499" w:rsidP="00F70F7D">
      <w:pPr>
        <w:pStyle w:val="TOC5"/>
        <w:tabs>
          <w:tab w:val="left" w:pos="1720"/>
          <w:tab w:val="right" w:leader="dot" w:pos="9016"/>
        </w:tabs>
        <w:rPr>
          <w:noProof/>
          <w:lang w:val="id-ID"/>
        </w:rPr>
      </w:pPr>
      <w:r w:rsidRPr="00490C64">
        <w:rPr>
          <w:noProof/>
          <w:lang w:val="en-US"/>
        </w:rPr>
        <w:t>5.3.2.4.1</w:t>
      </w:r>
      <w:r>
        <w:rPr>
          <w:rFonts w:asciiTheme="minorHAnsi" w:eastAsiaTheme="minorEastAsia" w:hAnsiTheme="minorHAnsi" w:cstheme="minorBidi"/>
          <w:noProof/>
          <w:sz w:val="22"/>
          <w:szCs w:val="22"/>
          <w:lang w:val="id-ID" w:eastAsia="ja-JP"/>
        </w:rPr>
        <w:tab/>
      </w:r>
      <w:r w:rsidRPr="00490C64">
        <w:rPr>
          <w:noProof/>
          <w:lang w:val="en-US"/>
        </w:rPr>
        <w:t xml:space="preserve">Deskripsi </w:t>
      </w:r>
      <w:r w:rsidRPr="00490C64">
        <w:rPr>
          <w:noProof/>
          <w:lang w:val="id-ID"/>
        </w:rPr>
        <w:t>H</w:t>
      </w:r>
      <w:r w:rsidRPr="00490C64">
        <w:rPr>
          <w:noProof/>
          <w:lang w:val="en-US"/>
        </w:rPr>
        <w:t xml:space="preserve">alaman </w:t>
      </w:r>
      <w:r w:rsidR="00F70F7D">
        <w:rPr>
          <w:noProof/>
          <w:lang w:val="id-ID"/>
        </w:rPr>
        <w:t>dat</w:t>
      </w:r>
      <w:r>
        <w:rPr>
          <w:noProof/>
          <w:lang w:val="id-ID"/>
        </w:rPr>
        <w:t>a</w:t>
      </w:r>
      <w:r w:rsidR="00F70F7D">
        <w:rPr>
          <w:noProof/>
          <w:lang w:val="id-ID"/>
        </w:rPr>
        <w:t xml:space="preserve"> kereta</w:t>
      </w:r>
      <w:r>
        <w:rPr>
          <w:noProof/>
        </w:rPr>
        <w:tab/>
      </w:r>
      <w:r w:rsidR="00F70F7D">
        <w:rPr>
          <w:noProof/>
          <w:lang w:val="id-ID"/>
        </w:rPr>
        <w:t>30</w:t>
      </w:r>
    </w:p>
    <w:p w:rsidR="00F70F7D" w:rsidRDefault="00F70F7D" w:rsidP="00F70F7D">
      <w:pPr>
        <w:pStyle w:val="TOC5"/>
        <w:tabs>
          <w:tab w:val="left" w:pos="1720"/>
          <w:tab w:val="right" w:leader="dot" w:pos="9016"/>
        </w:tabs>
        <w:ind w:left="0" w:firstLine="567"/>
        <w:rPr>
          <w:noProof/>
          <w:lang w:val="id-ID"/>
        </w:rPr>
      </w:pPr>
      <w:r>
        <w:rPr>
          <w:noProof/>
          <w:lang w:val="id-ID"/>
        </w:rPr>
        <w:t>5.3.2.5      Navigasi Untuk Penumpang</w:t>
      </w:r>
      <w:r>
        <w:rPr>
          <w:noProof/>
          <w:lang w:val="id-ID"/>
        </w:rPr>
        <w:tab/>
        <w:t>31</w:t>
      </w:r>
    </w:p>
    <w:p w:rsidR="00F70F7D" w:rsidRDefault="00770344" w:rsidP="00770344">
      <w:pPr>
        <w:tabs>
          <w:tab w:val="right" w:leader="dot" w:pos="9015"/>
        </w:tabs>
        <w:ind w:firstLine="851"/>
        <w:rPr>
          <w:rFonts w:eastAsiaTheme="minorEastAsia"/>
          <w:lang w:val="id-ID"/>
        </w:rPr>
      </w:pPr>
      <w:r>
        <w:rPr>
          <w:rFonts w:eastAsiaTheme="minorEastAsia"/>
          <w:lang w:val="id-ID"/>
        </w:rPr>
        <w:t>5.3.2.5.1    Deskripsi Halaman data penumpang</w:t>
      </w:r>
      <w:r>
        <w:rPr>
          <w:rFonts w:eastAsiaTheme="minorEastAsia"/>
          <w:lang w:val="id-ID"/>
        </w:rPr>
        <w:tab/>
        <w:t>31</w:t>
      </w:r>
    </w:p>
    <w:p w:rsidR="00770344" w:rsidRDefault="00770344" w:rsidP="00770344">
      <w:pPr>
        <w:tabs>
          <w:tab w:val="right" w:leader="dot" w:pos="9015"/>
        </w:tabs>
        <w:ind w:firstLine="567"/>
        <w:rPr>
          <w:rFonts w:eastAsiaTheme="minorEastAsia"/>
          <w:lang w:val="id-ID"/>
        </w:rPr>
      </w:pPr>
      <w:r>
        <w:rPr>
          <w:rFonts w:eastAsiaTheme="minorEastAsia"/>
          <w:lang w:val="id-ID"/>
        </w:rPr>
        <w:lastRenderedPageBreak/>
        <w:t xml:space="preserve">5.3.2.6     Navigasi Untuk Perjalanan </w:t>
      </w:r>
      <w:r>
        <w:rPr>
          <w:rFonts w:eastAsiaTheme="minorEastAsia"/>
          <w:lang w:val="id-ID"/>
        </w:rPr>
        <w:tab/>
        <w:t>32</w:t>
      </w:r>
    </w:p>
    <w:p w:rsidR="00770344" w:rsidRDefault="00770344" w:rsidP="00770344">
      <w:pPr>
        <w:tabs>
          <w:tab w:val="right" w:leader="dot" w:pos="9015"/>
        </w:tabs>
        <w:ind w:firstLine="851"/>
        <w:rPr>
          <w:rFonts w:eastAsiaTheme="minorEastAsia"/>
          <w:lang w:val="id-ID"/>
        </w:rPr>
      </w:pPr>
      <w:r>
        <w:rPr>
          <w:rFonts w:eastAsiaTheme="minorEastAsia"/>
          <w:lang w:val="id-ID"/>
        </w:rPr>
        <w:t>5.3.2.6.1    Deskripsi Halaman data Perjalanan</w:t>
      </w:r>
      <w:r>
        <w:rPr>
          <w:rFonts w:eastAsiaTheme="minorEastAsia"/>
          <w:lang w:val="id-ID"/>
        </w:rPr>
        <w:tab/>
        <w:t>32</w:t>
      </w:r>
    </w:p>
    <w:p w:rsidR="00770344" w:rsidRDefault="00770344" w:rsidP="00770344">
      <w:pPr>
        <w:tabs>
          <w:tab w:val="right" w:leader="dot" w:pos="9015"/>
        </w:tabs>
        <w:ind w:firstLine="567"/>
        <w:rPr>
          <w:rFonts w:eastAsiaTheme="minorEastAsia"/>
          <w:lang w:val="id-ID"/>
        </w:rPr>
      </w:pPr>
      <w:r>
        <w:rPr>
          <w:rFonts w:eastAsiaTheme="minorEastAsia"/>
          <w:lang w:val="id-ID"/>
        </w:rPr>
        <w:t>5.3.2.7     Navigasi untuk Pemesanan</w:t>
      </w:r>
      <w:r>
        <w:rPr>
          <w:rFonts w:eastAsiaTheme="minorEastAsia"/>
          <w:lang w:val="id-ID"/>
        </w:rPr>
        <w:tab/>
        <w:t>33</w:t>
      </w:r>
    </w:p>
    <w:p w:rsidR="00770344" w:rsidRPr="00F70F7D" w:rsidRDefault="00770344" w:rsidP="00770344">
      <w:pPr>
        <w:tabs>
          <w:tab w:val="right" w:leader="dot" w:pos="9015"/>
        </w:tabs>
        <w:ind w:firstLine="851"/>
        <w:rPr>
          <w:rFonts w:eastAsiaTheme="minorEastAsia"/>
          <w:lang w:val="id-ID"/>
        </w:rPr>
      </w:pPr>
      <w:r>
        <w:rPr>
          <w:rFonts w:eastAsiaTheme="minorEastAsia"/>
          <w:lang w:val="id-ID"/>
        </w:rPr>
        <w:t>5.3.2.7.1   Deskripsi Halaman data Pemesanan</w:t>
      </w:r>
      <w:r>
        <w:rPr>
          <w:rFonts w:eastAsiaTheme="minorEastAsia"/>
          <w:lang w:val="id-ID"/>
        </w:rPr>
        <w:tab/>
        <w:t>33</w:t>
      </w:r>
    </w:p>
    <w:p w:rsidR="00F62499" w:rsidRPr="00F10E13" w:rsidRDefault="00F62499" w:rsidP="00F62499">
      <w:pPr>
        <w:pStyle w:val="TOC3"/>
        <w:tabs>
          <w:tab w:val="left" w:pos="1200"/>
          <w:tab w:val="right" w:leader="dot" w:pos="9016"/>
        </w:tabs>
        <w:rPr>
          <w:rFonts w:asciiTheme="minorHAnsi" w:eastAsiaTheme="minorEastAsia" w:hAnsiTheme="minorHAnsi" w:cstheme="minorBidi"/>
          <w:noProof/>
          <w:sz w:val="22"/>
          <w:szCs w:val="22"/>
          <w:lang w:val="id-ID" w:eastAsia="ja-JP"/>
        </w:rPr>
      </w:pPr>
      <w:r w:rsidRPr="00490C64">
        <w:rPr>
          <w:noProof/>
          <w:lang w:val="en-US"/>
        </w:rPr>
        <w:t>5.3.3</w:t>
      </w:r>
      <w:r>
        <w:rPr>
          <w:rFonts w:asciiTheme="minorHAnsi" w:eastAsiaTheme="minorEastAsia" w:hAnsiTheme="minorHAnsi" w:cstheme="minorBidi"/>
          <w:noProof/>
          <w:sz w:val="22"/>
          <w:szCs w:val="22"/>
          <w:lang w:val="id-ID" w:eastAsia="ja-JP"/>
        </w:rPr>
        <w:tab/>
      </w:r>
      <w:r w:rsidRPr="00490C64">
        <w:rPr>
          <w:noProof/>
          <w:lang w:val="id-ID"/>
        </w:rPr>
        <w:t>Navigasi</w:t>
      </w:r>
      <w:r w:rsidRPr="00490C64">
        <w:rPr>
          <w:noProof/>
          <w:lang w:val="en-US"/>
        </w:rPr>
        <w:t xml:space="preserve"> Layar</w:t>
      </w:r>
      <w:r>
        <w:rPr>
          <w:noProof/>
        </w:rPr>
        <w:tab/>
      </w:r>
      <w:r w:rsidR="00770344">
        <w:rPr>
          <w:noProof/>
          <w:lang w:val="id-ID"/>
        </w:rPr>
        <w:t>34</w:t>
      </w:r>
    </w:p>
    <w:p w:rsidR="00F62499" w:rsidRPr="00DF608A" w:rsidRDefault="00F62499" w:rsidP="00F62499">
      <w:pPr>
        <w:pStyle w:val="Heading1"/>
        <w:numPr>
          <w:ilvl w:val="0"/>
          <w:numId w:val="0"/>
        </w:numPr>
        <w:jc w:val="both"/>
        <w:rPr>
          <w:rFonts w:ascii="Times New Roman" w:hAnsi="Times New Roman"/>
          <w:sz w:val="24"/>
          <w:lang w:val="sv-SE"/>
        </w:rPr>
      </w:pPr>
      <w:r w:rsidRPr="00DF608A">
        <w:rPr>
          <w:rFonts w:ascii="Times New Roman" w:hAnsi="Times New Roman"/>
          <w:b w:val="0"/>
          <w:sz w:val="24"/>
        </w:rPr>
        <w:fldChar w:fldCharType="end"/>
      </w:r>
    </w:p>
    <w:p w:rsidR="00F62499" w:rsidRPr="00DF608A" w:rsidRDefault="00F62499" w:rsidP="00F62499">
      <w:pPr>
        <w:jc w:val="both"/>
        <w:rPr>
          <w:rFonts w:ascii="Arial" w:hAnsi="Arial"/>
          <w:lang w:val="sv-SE"/>
        </w:rPr>
      </w:pPr>
      <w:r w:rsidRPr="00DF608A">
        <w:rPr>
          <w:b/>
          <w:lang w:val="sv-SE"/>
        </w:rPr>
        <w:br w:type="page"/>
      </w:r>
    </w:p>
    <w:p w:rsidR="00F62499" w:rsidRPr="00DF608A" w:rsidRDefault="00F62499" w:rsidP="00F62499">
      <w:pPr>
        <w:pStyle w:val="Title"/>
        <w:jc w:val="both"/>
      </w:pPr>
      <w:r w:rsidRPr="00DF608A">
        <w:lastRenderedPageBreak/>
        <w:t>Daftar Tabel</w:t>
      </w:r>
    </w:p>
    <w:p w:rsidR="00F62499" w:rsidRDefault="00F62499" w:rsidP="00F62499">
      <w:pPr>
        <w:pStyle w:val="TableofFigures"/>
        <w:tabs>
          <w:tab w:val="right" w:leader="dot" w:pos="9016"/>
        </w:tabs>
        <w:rPr>
          <w:rFonts w:asciiTheme="minorHAnsi" w:eastAsiaTheme="minorEastAsia" w:hAnsiTheme="minorHAnsi" w:cstheme="minorBidi"/>
          <w:noProof/>
          <w:sz w:val="22"/>
          <w:szCs w:val="22"/>
          <w:lang w:val="id-ID" w:eastAsia="ja-JP"/>
        </w:rPr>
      </w:pPr>
      <w:r w:rsidRPr="00DF608A">
        <w:fldChar w:fldCharType="begin"/>
      </w:r>
      <w:r w:rsidRPr="00DF608A">
        <w:instrText xml:space="preserve"> TOC \h \z \c "Tabel" </w:instrText>
      </w:r>
      <w:r w:rsidRPr="00DF608A">
        <w:fldChar w:fldCharType="separate"/>
      </w:r>
      <w:hyperlink w:anchor="_Toc349485733" w:history="1">
        <w:r w:rsidRPr="007F0F6F">
          <w:rPr>
            <w:rStyle w:val="Hyperlink"/>
            <w:noProof/>
          </w:rPr>
          <w:t>Tabel I Definisi Actor</w:t>
        </w:r>
        <w:r>
          <w:rPr>
            <w:noProof/>
            <w:webHidden/>
          </w:rPr>
          <w:tab/>
        </w:r>
        <w:r>
          <w:rPr>
            <w:noProof/>
            <w:webHidden/>
            <w:lang w:val="id-ID"/>
          </w:rPr>
          <w:t>10</w:t>
        </w:r>
      </w:hyperlink>
    </w:p>
    <w:p w:rsidR="00F62499" w:rsidRPr="006A6ADC"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34" w:history="1">
        <w:r w:rsidR="00F62499" w:rsidRPr="007F0F6F">
          <w:rPr>
            <w:rStyle w:val="Hyperlink"/>
            <w:noProof/>
          </w:rPr>
          <w:t xml:space="preserve">Tabel II Definisi Use Case </w:t>
        </w:r>
        <w:r w:rsidR="00770344">
          <w:rPr>
            <w:rStyle w:val="Hyperlink"/>
            <w:noProof/>
            <w:lang w:val="id-ID"/>
          </w:rPr>
          <w:t>Mendaftar</w:t>
        </w:r>
        <w:r w:rsidR="00F62499">
          <w:rPr>
            <w:noProof/>
            <w:webHidden/>
          </w:rPr>
          <w:tab/>
        </w:r>
        <w:r w:rsidR="00F62499">
          <w:rPr>
            <w:noProof/>
            <w:webHidden/>
            <w:lang w:val="id-ID"/>
          </w:rPr>
          <w:t>10</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35" w:history="1">
        <w:r w:rsidR="00F62499" w:rsidRPr="007F0F6F">
          <w:rPr>
            <w:rStyle w:val="Hyperlink"/>
            <w:noProof/>
          </w:rPr>
          <w:t xml:space="preserve">Tabel III Skenario Normal Use Case </w:t>
        </w:r>
        <w:r w:rsidR="00770344">
          <w:rPr>
            <w:rStyle w:val="Hyperlink"/>
            <w:noProof/>
            <w:lang w:val="id-ID"/>
          </w:rPr>
          <w:t>Mendaftar</w:t>
        </w:r>
        <w:r w:rsidR="00F62499">
          <w:rPr>
            <w:noProof/>
            <w:webHidden/>
          </w:rPr>
          <w:tab/>
        </w:r>
        <w:r w:rsidR="00F62499">
          <w:rPr>
            <w:noProof/>
            <w:webHidden/>
            <w:lang w:val="id-ID"/>
          </w:rPr>
          <w:t>10</w:t>
        </w:r>
      </w:hyperlink>
    </w:p>
    <w:p w:rsidR="00F62499" w:rsidRPr="006A6ADC"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36" w:history="1">
        <w:r w:rsidR="00F62499">
          <w:rPr>
            <w:rStyle w:val="Hyperlink"/>
            <w:noProof/>
          </w:rPr>
          <w:t xml:space="preserve">Tabel IV </w:t>
        </w:r>
        <w:r w:rsidR="00F62499">
          <w:rPr>
            <w:rStyle w:val="Hyperlink"/>
            <w:noProof/>
            <w:lang w:val="id-ID"/>
          </w:rPr>
          <w:t xml:space="preserve">Definisi Use Case </w:t>
        </w:r>
        <w:r w:rsidR="00770344">
          <w:rPr>
            <w:rStyle w:val="Hyperlink"/>
            <w:noProof/>
            <w:lang w:val="id-ID"/>
          </w:rPr>
          <w:t>Memesan Kereta Api</w:t>
        </w:r>
        <w:r w:rsidR="00F62499">
          <w:rPr>
            <w:noProof/>
            <w:webHidden/>
          </w:rPr>
          <w:tab/>
        </w:r>
        <w:r w:rsidR="00F62499">
          <w:rPr>
            <w:noProof/>
            <w:webHidden/>
            <w:lang w:val="id-ID"/>
          </w:rPr>
          <w:t>12</w:t>
        </w:r>
      </w:hyperlink>
    </w:p>
    <w:p w:rsidR="00F62499" w:rsidRPr="004F4B61"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37" w:history="1">
        <w:r w:rsidR="00F62499" w:rsidRPr="007F0F6F">
          <w:rPr>
            <w:rStyle w:val="Hyperlink"/>
            <w:noProof/>
          </w:rPr>
          <w:t xml:space="preserve">Tabel V </w:t>
        </w:r>
        <w:r w:rsidR="00F62499">
          <w:rPr>
            <w:rStyle w:val="Hyperlink"/>
            <w:noProof/>
            <w:lang w:val="id-ID"/>
          </w:rPr>
          <w:t>Skenario Normal</w:t>
        </w:r>
        <w:r w:rsidR="00F62499" w:rsidRPr="007F0F6F">
          <w:rPr>
            <w:rStyle w:val="Hyperlink"/>
            <w:noProof/>
          </w:rPr>
          <w:t xml:space="preserve"> Use Case </w:t>
        </w:r>
        <w:r w:rsidR="00770344">
          <w:rPr>
            <w:rStyle w:val="Hyperlink"/>
            <w:noProof/>
            <w:lang w:val="id-ID"/>
          </w:rPr>
          <w:t>Memesan Kereta Api</w:t>
        </w:r>
        <w:r w:rsidR="00F62499">
          <w:rPr>
            <w:noProof/>
            <w:webHidden/>
          </w:rPr>
          <w:tab/>
        </w:r>
        <w:r w:rsidR="00F62499">
          <w:rPr>
            <w:noProof/>
            <w:webHidden/>
            <w:lang w:val="id-ID"/>
          </w:rPr>
          <w:t>12</w:t>
        </w:r>
      </w:hyperlink>
    </w:p>
    <w:p w:rsidR="00F62499" w:rsidRPr="00770344"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38" w:history="1">
        <w:r w:rsidR="00F62499" w:rsidRPr="007F0F6F">
          <w:rPr>
            <w:rStyle w:val="Hyperlink"/>
            <w:noProof/>
          </w:rPr>
          <w:t>Ta</w:t>
        </w:r>
        <w:r w:rsidR="00F62499">
          <w:rPr>
            <w:rStyle w:val="Hyperlink"/>
            <w:noProof/>
          </w:rPr>
          <w:t xml:space="preserve">bel VI </w:t>
        </w:r>
        <w:r w:rsidR="00F62499">
          <w:rPr>
            <w:rStyle w:val="Hyperlink"/>
            <w:noProof/>
            <w:lang w:val="id-ID"/>
          </w:rPr>
          <w:t xml:space="preserve">Definisi Use Case </w:t>
        </w:r>
        <w:r w:rsidR="00770344">
          <w:rPr>
            <w:rStyle w:val="Hyperlink"/>
            <w:noProof/>
            <w:lang w:val="id-ID"/>
          </w:rPr>
          <w:t>Menentukan tujuan</w:t>
        </w:r>
        <w:r w:rsidR="00F62499">
          <w:rPr>
            <w:noProof/>
            <w:webHidden/>
          </w:rPr>
          <w:tab/>
        </w:r>
        <w:r w:rsidR="00770344">
          <w:rPr>
            <w:noProof/>
            <w:webHidden/>
            <w:lang w:val="id-ID"/>
          </w:rPr>
          <w:t>12</w:t>
        </w:r>
      </w:hyperlink>
    </w:p>
    <w:p w:rsidR="00F62499" w:rsidRPr="00770344"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39" w:history="1">
        <w:r w:rsidR="00F62499" w:rsidRPr="007F0F6F">
          <w:rPr>
            <w:rStyle w:val="Hyperlink"/>
            <w:noProof/>
          </w:rPr>
          <w:t xml:space="preserve">Tabel VII Skenario </w:t>
        </w:r>
        <w:r w:rsidR="00F62499">
          <w:rPr>
            <w:rStyle w:val="Hyperlink"/>
            <w:noProof/>
            <w:lang w:val="id-ID"/>
          </w:rPr>
          <w:t xml:space="preserve">Normal </w:t>
        </w:r>
        <w:r w:rsidR="00F62499" w:rsidRPr="007F0F6F">
          <w:rPr>
            <w:rStyle w:val="Hyperlink"/>
            <w:noProof/>
          </w:rPr>
          <w:t xml:space="preserve">Use Case </w:t>
        </w:r>
        <w:r w:rsidR="00770344">
          <w:rPr>
            <w:rStyle w:val="Hyperlink"/>
            <w:noProof/>
            <w:lang w:val="id-ID"/>
          </w:rPr>
          <w:t>menentukan tujuan</w:t>
        </w:r>
        <w:r w:rsidR="00F62499">
          <w:rPr>
            <w:noProof/>
            <w:webHidden/>
          </w:rPr>
          <w:tab/>
        </w:r>
        <w:r w:rsidR="00770344">
          <w:rPr>
            <w:noProof/>
            <w:webHidden/>
            <w:lang w:val="id-ID"/>
          </w:rPr>
          <w:t>12</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0" w:history="1">
        <w:r w:rsidR="00F62499" w:rsidRPr="007F0F6F">
          <w:rPr>
            <w:rStyle w:val="Hyperlink"/>
            <w:noProof/>
          </w:rPr>
          <w:t xml:space="preserve">Tabel VIII </w:t>
        </w:r>
        <w:r w:rsidR="00F62499">
          <w:rPr>
            <w:rStyle w:val="Hyperlink"/>
            <w:noProof/>
            <w:lang w:val="id-ID"/>
          </w:rPr>
          <w:t xml:space="preserve">Definisi </w:t>
        </w:r>
        <w:r w:rsidR="00F62499" w:rsidRPr="007F0F6F">
          <w:rPr>
            <w:rStyle w:val="Hyperlink"/>
            <w:noProof/>
          </w:rPr>
          <w:t xml:space="preserve"> Use Case </w:t>
        </w:r>
        <w:r w:rsidR="00770344">
          <w:rPr>
            <w:rStyle w:val="Hyperlink"/>
            <w:noProof/>
            <w:lang w:val="id-ID"/>
          </w:rPr>
          <w:t>Memilih Jenis KA</w:t>
        </w:r>
        <w:r w:rsidR="00F62499">
          <w:rPr>
            <w:noProof/>
            <w:webHidden/>
          </w:rPr>
          <w:tab/>
        </w:r>
        <w:r w:rsidR="00F62499">
          <w:rPr>
            <w:noProof/>
            <w:webHidden/>
          </w:rPr>
          <w:fldChar w:fldCharType="begin"/>
        </w:r>
        <w:r w:rsidR="00F62499">
          <w:rPr>
            <w:noProof/>
            <w:webHidden/>
          </w:rPr>
          <w:instrText xml:space="preserve"> PAGEREF _Toc349485740 \h </w:instrText>
        </w:r>
        <w:r w:rsidR="00F62499">
          <w:rPr>
            <w:noProof/>
            <w:webHidden/>
          </w:rPr>
        </w:r>
        <w:r w:rsidR="00F62499">
          <w:rPr>
            <w:noProof/>
            <w:webHidden/>
          </w:rPr>
          <w:fldChar w:fldCharType="separate"/>
        </w:r>
        <w:r w:rsidR="00770344">
          <w:rPr>
            <w:bCs/>
            <w:noProof/>
            <w:webHidden/>
            <w:lang w:val="id-ID"/>
          </w:rPr>
          <w:t>13</w:t>
        </w:r>
        <w:r w:rsidR="00311005">
          <w:rPr>
            <w:b/>
            <w:bCs/>
            <w:noProof/>
            <w:webHidden/>
            <w:lang w:val="en-US"/>
          </w:rPr>
          <w:t xml:space="preserve"> </w:t>
        </w:r>
        <w:r w:rsidR="00F62499">
          <w:rPr>
            <w:noProof/>
            <w:webHidden/>
          </w:rPr>
          <w:fldChar w:fldCharType="end"/>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1" w:history="1">
        <w:r w:rsidR="00F62499" w:rsidRPr="007F0F6F">
          <w:rPr>
            <w:rStyle w:val="Hyperlink"/>
            <w:noProof/>
          </w:rPr>
          <w:t xml:space="preserve">Tabel IX Skenario </w:t>
        </w:r>
        <w:r w:rsidR="00F62499">
          <w:rPr>
            <w:rStyle w:val="Hyperlink"/>
            <w:noProof/>
            <w:lang w:val="id-ID"/>
          </w:rPr>
          <w:t xml:space="preserve">Normal </w:t>
        </w:r>
        <w:r w:rsidR="00F62499" w:rsidRPr="007F0F6F">
          <w:rPr>
            <w:rStyle w:val="Hyperlink"/>
            <w:noProof/>
          </w:rPr>
          <w:t xml:space="preserve"> </w:t>
        </w:r>
        <w:r w:rsidR="00F62499">
          <w:rPr>
            <w:rStyle w:val="Hyperlink"/>
            <w:noProof/>
            <w:lang w:val="id-ID"/>
          </w:rPr>
          <w:t xml:space="preserve">UC </w:t>
        </w:r>
        <w:r w:rsidR="00770344">
          <w:rPr>
            <w:rStyle w:val="Hyperlink"/>
            <w:noProof/>
            <w:lang w:val="id-ID"/>
          </w:rPr>
          <w:t>memilih Jenis KA</w:t>
        </w:r>
        <w:r w:rsidR="00F62499">
          <w:rPr>
            <w:noProof/>
            <w:webHidden/>
          </w:rPr>
          <w:tab/>
        </w:r>
        <w:r w:rsidR="00770344">
          <w:rPr>
            <w:noProof/>
            <w:webHidden/>
            <w:lang w:val="id-ID"/>
          </w:rPr>
          <w:t>13</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2" w:history="1">
        <w:r w:rsidR="00F62499">
          <w:rPr>
            <w:rStyle w:val="Hyperlink"/>
            <w:noProof/>
          </w:rPr>
          <w:t xml:space="preserve">Tabel X </w:t>
        </w:r>
        <w:r w:rsidR="00F62499">
          <w:rPr>
            <w:rStyle w:val="Hyperlink"/>
            <w:noProof/>
            <w:lang w:val="id-ID"/>
          </w:rPr>
          <w:t xml:space="preserve">Definisi Use Case </w:t>
        </w:r>
        <w:r w:rsidR="009C32F3">
          <w:rPr>
            <w:rStyle w:val="Hyperlink"/>
            <w:noProof/>
            <w:lang w:val="id-ID"/>
          </w:rPr>
          <w:t>melakukan transaksi</w:t>
        </w:r>
        <w:r w:rsidR="00F62499">
          <w:rPr>
            <w:noProof/>
            <w:webHidden/>
          </w:rPr>
          <w:tab/>
        </w:r>
        <w:r w:rsidR="009C32F3">
          <w:rPr>
            <w:noProof/>
            <w:webHidden/>
            <w:lang w:val="id-ID"/>
          </w:rPr>
          <w:t>15</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3" w:history="1">
        <w:r w:rsidR="00F62499">
          <w:rPr>
            <w:rStyle w:val="Hyperlink"/>
            <w:noProof/>
          </w:rPr>
          <w:t>Tabel XI</w:t>
        </w:r>
        <w:r w:rsidR="00F62499">
          <w:rPr>
            <w:rStyle w:val="Hyperlink"/>
            <w:noProof/>
            <w:lang w:val="id-ID"/>
          </w:rPr>
          <w:t xml:space="preserve"> Skenario Normal UC </w:t>
        </w:r>
        <w:r w:rsidR="009C32F3">
          <w:rPr>
            <w:rStyle w:val="Hyperlink"/>
            <w:noProof/>
            <w:lang w:val="id-ID"/>
          </w:rPr>
          <w:t>melakukan transaksi</w:t>
        </w:r>
        <w:r w:rsidR="00F62499">
          <w:rPr>
            <w:noProof/>
            <w:webHidden/>
          </w:rPr>
          <w:tab/>
        </w:r>
        <w:r w:rsidR="009C32F3">
          <w:rPr>
            <w:noProof/>
            <w:webHidden/>
            <w:lang w:val="id-ID"/>
          </w:rPr>
          <w:t>15</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4" w:history="1">
        <w:r w:rsidR="00F62499" w:rsidRPr="007F0F6F">
          <w:rPr>
            <w:rStyle w:val="Hyperlink"/>
            <w:noProof/>
          </w:rPr>
          <w:t xml:space="preserve">Tabel XII Definisi Use Case </w:t>
        </w:r>
        <w:r w:rsidR="009C32F3">
          <w:rPr>
            <w:rStyle w:val="Hyperlink"/>
            <w:noProof/>
            <w:lang w:val="id-ID"/>
          </w:rPr>
          <w:t>mendata pemesanan tiket</w:t>
        </w:r>
        <w:r w:rsidR="00F62499">
          <w:rPr>
            <w:noProof/>
            <w:webHidden/>
          </w:rPr>
          <w:tab/>
        </w:r>
        <w:r w:rsidR="009C32F3">
          <w:rPr>
            <w:noProof/>
            <w:webHidden/>
            <w:lang w:val="id-ID"/>
          </w:rPr>
          <w:t>16</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5" w:history="1">
        <w:r w:rsidR="00F62499" w:rsidRPr="007F0F6F">
          <w:rPr>
            <w:rStyle w:val="Hyperlink"/>
            <w:noProof/>
          </w:rPr>
          <w:t xml:space="preserve">Tabel XIII Skenario Normal Use Case </w:t>
        </w:r>
        <w:r w:rsidR="009C32F3">
          <w:rPr>
            <w:rStyle w:val="Hyperlink"/>
            <w:noProof/>
            <w:lang w:val="id-ID"/>
          </w:rPr>
          <w:t>mendata pemesanan tiket</w:t>
        </w:r>
        <w:r w:rsidR="00F62499">
          <w:rPr>
            <w:noProof/>
            <w:webHidden/>
          </w:rPr>
          <w:tab/>
        </w:r>
        <w:r w:rsidR="009C32F3">
          <w:rPr>
            <w:noProof/>
            <w:webHidden/>
            <w:lang w:val="id-ID"/>
          </w:rPr>
          <w:t>16</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6" w:history="1">
        <w:r w:rsidR="00F62499" w:rsidRPr="007F0F6F">
          <w:rPr>
            <w:rStyle w:val="Hyperlink"/>
            <w:noProof/>
          </w:rPr>
          <w:t xml:space="preserve">Tabel XIV </w:t>
        </w:r>
        <w:r w:rsidR="009C32F3">
          <w:rPr>
            <w:rStyle w:val="Hyperlink"/>
            <w:noProof/>
            <w:lang w:val="id-ID"/>
          </w:rPr>
          <w:t>Definisi</w:t>
        </w:r>
        <w:r w:rsidR="00F62499">
          <w:rPr>
            <w:rStyle w:val="Hyperlink"/>
            <w:noProof/>
            <w:lang w:val="id-ID"/>
          </w:rPr>
          <w:t xml:space="preserve"> </w:t>
        </w:r>
        <w:r w:rsidR="009C32F3">
          <w:rPr>
            <w:rStyle w:val="Hyperlink"/>
            <w:noProof/>
            <w:lang w:val="id-ID"/>
          </w:rPr>
          <w:t>Use Case Mencetak tiket</w:t>
        </w:r>
        <w:r w:rsidR="00F62499">
          <w:rPr>
            <w:noProof/>
            <w:webHidden/>
          </w:rPr>
          <w:tab/>
        </w:r>
        <w:r w:rsidR="00F62499">
          <w:rPr>
            <w:noProof/>
            <w:webHidden/>
            <w:lang w:val="id-ID"/>
          </w:rPr>
          <w:t>1</w:t>
        </w:r>
        <w:r w:rsidR="009C32F3">
          <w:rPr>
            <w:noProof/>
            <w:webHidden/>
            <w:lang w:val="id-ID"/>
          </w:rPr>
          <w:t>7</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7" w:history="1">
        <w:r w:rsidR="00F62499" w:rsidRPr="007F0F6F">
          <w:rPr>
            <w:rStyle w:val="Hyperlink"/>
            <w:noProof/>
          </w:rPr>
          <w:t>Ta</w:t>
        </w:r>
        <w:r w:rsidR="00F62499">
          <w:rPr>
            <w:rStyle w:val="Hyperlink"/>
            <w:noProof/>
          </w:rPr>
          <w:t xml:space="preserve">bel XV </w:t>
        </w:r>
        <w:r w:rsidR="009C32F3">
          <w:rPr>
            <w:rStyle w:val="Hyperlink"/>
            <w:noProof/>
            <w:lang w:val="id-ID"/>
          </w:rPr>
          <w:t>Skenario Normal Use Case Mencetak tiket</w:t>
        </w:r>
        <w:r w:rsidR="00F62499">
          <w:rPr>
            <w:noProof/>
            <w:webHidden/>
          </w:rPr>
          <w:tab/>
        </w:r>
        <w:r w:rsidR="009C32F3">
          <w:rPr>
            <w:noProof/>
            <w:webHidden/>
            <w:lang w:val="id-ID"/>
          </w:rPr>
          <w:t>17</w:t>
        </w:r>
      </w:hyperlink>
    </w:p>
    <w:p w:rsidR="009C32F3" w:rsidRDefault="004E194B" w:rsidP="009C32F3">
      <w:pPr>
        <w:pStyle w:val="TableofFigures"/>
        <w:tabs>
          <w:tab w:val="right" w:leader="dot" w:pos="9016"/>
        </w:tabs>
        <w:rPr>
          <w:noProof/>
          <w:lang w:val="id-ID"/>
        </w:rPr>
      </w:pPr>
      <w:hyperlink w:anchor="_Toc349485748" w:history="1">
        <w:r w:rsidR="009C32F3">
          <w:rPr>
            <w:rStyle w:val="Hyperlink"/>
            <w:noProof/>
          </w:rPr>
          <w:t xml:space="preserve">Tabel XVI </w:t>
        </w:r>
        <w:r w:rsidR="009C32F3">
          <w:rPr>
            <w:rStyle w:val="Hyperlink"/>
            <w:noProof/>
            <w:lang w:val="id-ID"/>
          </w:rPr>
          <w:t>Definisi Use Case Mendata Petugas</w:t>
        </w:r>
        <w:r w:rsidR="00F62499">
          <w:rPr>
            <w:noProof/>
            <w:webHidden/>
          </w:rPr>
          <w:tab/>
        </w:r>
        <w:r w:rsidR="009C32F3">
          <w:rPr>
            <w:noProof/>
            <w:webHidden/>
            <w:lang w:val="id-ID"/>
          </w:rPr>
          <w:t>17</w:t>
        </w:r>
      </w:hyperlink>
    </w:p>
    <w:p w:rsidR="009C32F3" w:rsidRDefault="009C32F3" w:rsidP="009C32F3">
      <w:pPr>
        <w:pStyle w:val="TableofFigures"/>
        <w:tabs>
          <w:tab w:val="right" w:leader="dot" w:pos="9016"/>
        </w:tabs>
        <w:rPr>
          <w:rFonts w:eastAsiaTheme="minorEastAsia"/>
          <w:lang w:val="id-ID"/>
        </w:rPr>
      </w:pPr>
      <w:r>
        <w:rPr>
          <w:rFonts w:eastAsiaTheme="minorEastAsia"/>
          <w:lang w:val="id-ID"/>
        </w:rPr>
        <w:t>Tabel XVII Skenario Normal Use Case Mendata Petugas</w:t>
      </w:r>
      <w:r>
        <w:rPr>
          <w:rFonts w:eastAsiaTheme="minorEastAsia"/>
          <w:lang w:val="id-ID"/>
        </w:rPr>
        <w:tab/>
        <w:t>17</w:t>
      </w:r>
    </w:p>
    <w:p w:rsidR="009C32F3" w:rsidRDefault="009C32F3" w:rsidP="009C32F3">
      <w:pPr>
        <w:pStyle w:val="TableofFigures"/>
        <w:tabs>
          <w:tab w:val="right" w:leader="dot" w:pos="9016"/>
        </w:tabs>
        <w:rPr>
          <w:rFonts w:eastAsiaTheme="minorEastAsia"/>
          <w:lang w:val="id-ID"/>
        </w:rPr>
      </w:pPr>
      <w:r>
        <w:rPr>
          <w:rFonts w:eastAsiaTheme="minorEastAsia"/>
          <w:lang w:val="id-ID"/>
        </w:rPr>
        <w:t>Tabel XVIII Definisi Use Case Mengecek Laporan</w:t>
      </w:r>
      <w:r>
        <w:rPr>
          <w:rFonts w:eastAsiaTheme="minorEastAsia"/>
          <w:lang w:val="id-ID"/>
        </w:rPr>
        <w:tab/>
        <w:t>18</w:t>
      </w:r>
    </w:p>
    <w:p w:rsidR="009C32F3" w:rsidRPr="009C32F3" w:rsidRDefault="009C32F3" w:rsidP="009C32F3">
      <w:pPr>
        <w:pStyle w:val="TableofFigures"/>
        <w:tabs>
          <w:tab w:val="right" w:leader="dot" w:pos="9016"/>
        </w:tabs>
        <w:rPr>
          <w:rFonts w:eastAsiaTheme="minorEastAsia"/>
          <w:lang w:val="id-ID"/>
        </w:rPr>
      </w:pPr>
      <w:r>
        <w:rPr>
          <w:rFonts w:eastAsiaTheme="minorEastAsia"/>
          <w:lang w:val="id-ID"/>
        </w:rPr>
        <w:t>Tabel XIX  Skenario Normal Use Case Mengecek Laporan</w:t>
      </w:r>
      <w:r>
        <w:rPr>
          <w:rFonts w:eastAsiaTheme="minorEastAsia"/>
          <w:lang w:val="id-ID"/>
        </w:rPr>
        <w:tab/>
        <w:t>18</w:t>
      </w:r>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49" w:history="1">
        <w:r w:rsidR="00F62499">
          <w:rPr>
            <w:rStyle w:val="Hyperlink"/>
            <w:noProof/>
          </w:rPr>
          <w:t>Tabel X</w:t>
        </w:r>
        <w:r w:rsidR="009C32F3">
          <w:rPr>
            <w:rStyle w:val="Hyperlink"/>
            <w:noProof/>
            <w:lang w:val="id-ID"/>
          </w:rPr>
          <w:t xml:space="preserve">X </w:t>
        </w:r>
        <w:r w:rsidR="00F62499">
          <w:rPr>
            <w:rStyle w:val="Hyperlink"/>
            <w:noProof/>
          </w:rPr>
          <w:t>Defin</w:t>
        </w:r>
        <w:r w:rsidR="00F62499">
          <w:rPr>
            <w:rStyle w:val="Hyperlink"/>
            <w:noProof/>
            <w:lang w:val="id-ID"/>
          </w:rPr>
          <w:t>isi kelas</w:t>
        </w:r>
        <w:r w:rsidR="00F62499">
          <w:rPr>
            <w:noProof/>
            <w:webHidden/>
          </w:rPr>
          <w:tab/>
        </w:r>
        <w:r w:rsidR="00F62499">
          <w:rPr>
            <w:noProof/>
            <w:webHidden/>
          </w:rPr>
          <w:fldChar w:fldCharType="begin"/>
        </w:r>
        <w:r w:rsidR="00F62499">
          <w:rPr>
            <w:noProof/>
            <w:webHidden/>
          </w:rPr>
          <w:instrText xml:space="preserve"> PAGEREF _Toc349485749 \h </w:instrText>
        </w:r>
        <w:r w:rsidR="00F62499">
          <w:rPr>
            <w:noProof/>
            <w:webHidden/>
          </w:rPr>
        </w:r>
        <w:r w:rsidR="00F62499">
          <w:rPr>
            <w:noProof/>
            <w:webHidden/>
          </w:rPr>
          <w:fldChar w:fldCharType="separate"/>
        </w:r>
        <w:r w:rsidR="009C32F3">
          <w:rPr>
            <w:bCs/>
            <w:noProof/>
            <w:webHidden/>
            <w:lang w:val="id-ID"/>
          </w:rPr>
          <w:t>20</w:t>
        </w:r>
        <w:r w:rsidR="00311005">
          <w:rPr>
            <w:b/>
            <w:bCs/>
            <w:noProof/>
            <w:webHidden/>
            <w:lang w:val="en-US"/>
          </w:rPr>
          <w:t xml:space="preserve"> </w:t>
        </w:r>
        <w:r w:rsidR="00F62499">
          <w:rPr>
            <w:noProof/>
            <w:webHidden/>
          </w:rPr>
          <w:fldChar w:fldCharType="end"/>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50" w:history="1">
        <w:r w:rsidR="00F62499" w:rsidRPr="007F0F6F">
          <w:rPr>
            <w:rStyle w:val="Hyperlink"/>
            <w:noProof/>
          </w:rPr>
          <w:t>Tabel X</w:t>
        </w:r>
        <w:r w:rsidR="009C32F3">
          <w:rPr>
            <w:rStyle w:val="Hyperlink"/>
            <w:noProof/>
            <w:lang w:val="id-ID"/>
          </w:rPr>
          <w:t>XI</w:t>
        </w:r>
        <w:r w:rsidR="00F62499" w:rsidRPr="007F0F6F">
          <w:rPr>
            <w:rStyle w:val="Hyperlink"/>
            <w:noProof/>
          </w:rPr>
          <w:t xml:space="preserve"> </w:t>
        </w:r>
        <w:r w:rsidR="00F62499">
          <w:rPr>
            <w:rStyle w:val="Hyperlink"/>
            <w:noProof/>
            <w:lang w:val="id-ID"/>
          </w:rPr>
          <w:t>Definisi Methode</w:t>
        </w:r>
        <w:r w:rsidR="00F62499">
          <w:rPr>
            <w:noProof/>
            <w:webHidden/>
          </w:rPr>
          <w:tab/>
        </w:r>
        <w:r w:rsidR="009C32F3">
          <w:rPr>
            <w:noProof/>
            <w:webHidden/>
            <w:lang w:val="id-ID"/>
          </w:rPr>
          <w:t>20</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51" w:history="1">
        <w:r w:rsidR="00F62499">
          <w:rPr>
            <w:rStyle w:val="Hyperlink"/>
            <w:noProof/>
          </w:rPr>
          <w:t>Tabel X</w:t>
        </w:r>
        <w:r w:rsidR="009C32F3">
          <w:rPr>
            <w:rStyle w:val="Hyperlink"/>
            <w:noProof/>
            <w:lang w:val="id-ID"/>
          </w:rPr>
          <w:t>XII</w:t>
        </w:r>
        <w:r w:rsidR="00F62499">
          <w:rPr>
            <w:rStyle w:val="Hyperlink"/>
            <w:noProof/>
          </w:rPr>
          <w:t xml:space="preserve"> De</w:t>
        </w:r>
        <w:r w:rsidR="00F62499">
          <w:rPr>
            <w:rStyle w:val="Hyperlink"/>
            <w:noProof/>
            <w:lang w:val="id-ID"/>
          </w:rPr>
          <w:t>skripsi Layar Utama</w:t>
        </w:r>
        <w:r w:rsidR="00F62499">
          <w:rPr>
            <w:noProof/>
            <w:webHidden/>
          </w:rPr>
          <w:tab/>
        </w:r>
        <w:r w:rsidR="009C32F3">
          <w:rPr>
            <w:noProof/>
            <w:webHidden/>
            <w:lang w:val="id-ID"/>
          </w:rPr>
          <w:t>2</w:t>
        </w:r>
        <w:r w:rsidR="005814D6">
          <w:rPr>
            <w:noProof/>
            <w:webHidden/>
            <w:lang w:val="id-ID"/>
          </w:rPr>
          <w:t>7</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52" w:history="1">
        <w:r w:rsidR="00F62499" w:rsidRPr="007F0F6F">
          <w:rPr>
            <w:rStyle w:val="Hyperlink"/>
            <w:noProof/>
          </w:rPr>
          <w:t>Tab</w:t>
        </w:r>
        <w:r w:rsidR="005814D6">
          <w:rPr>
            <w:rStyle w:val="Hyperlink"/>
            <w:noProof/>
          </w:rPr>
          <w:t>el X</w:t>
        </w:r>
        <w:r w:rsidR="005814D6">
          <w:rPr>
            <w:rStyle w:val="Hyperlink"/>
            <w:noProof/>
            <w:lang w:val="id-ID"/>
          </w:rPr>
          <w:t>XIII</w:t>
        </w:r>
        <w:r w:rsidR="00F62499">
          <w:rPr>
            <w:rStyle w:val="Hyperlink"/>
            <w:noProof/>
          </w:rPr>
          <w:t xml:space="preserve"> </w:t>
        </w:r>
        <w:r w:rsidR="00F62499">
          <w:rPr>
            <w:rStyle w:val="Hyperlink"/>
            <w:noProof/>
            <w:lang w:val="id-ID"/>
          </w:rPr>
          <w:t>Deskripsi halaman daftar aplikasi menu utama</w:t>
        </w:r>
        <w:r w:rsidR="00F62499">
          <w:rPr>
            <w:noProof/>
            <w:webHidden/>
          </w:rPr>
          <w:tab/>
        </w:r>
        <w:r w:rsidR="005814D6">
          <w:rPr>
            <w:noProof/>
            <w:webHidden/>
            <w:lang w:val="id-ID"/>
          </w:rPr>
          <w:t>28</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53" w:history="1">
        <w:r w:rsidR="00F62499">
          <w:rPr>
            <w:rStyle w:val="Hyperlink"/>
            <w:noProof/>
          </w:rPr>
          <w:t>Tabel XXI</w:t>
        </w:r>
        <w:r w:rsidR="005814D6">
          <w:rPr>
            <w:rStyle w:val="Hyperlink"/>
            <w:noProof/>
            <w:lang w:val="id-ID"/>
          </w:rPr>
          <w:t>V</w:t>
        </w:r>
        <w:r w:rsidR="00F62499">
          <w:rPr>
            <w:rStyle w:val="Hyperlink"/>
            <w:noProof/>
          </w:rPr>
          <w:t xml:space="preserve"> </w:t>
        </w:r>
        <w:r w:rsidR="00F62499">
          <w:rPr>
            <w:rStyle w:val="Hyperlink"/>
            <w:noProof/>
            <w:lang w:val="id-ID"/>
          </w:rPr>
          <w:t>Deskripsi hal</w:t>
        </w:r>
        <w:r w:rsidR="005814D6">
          <w:rPr>
            <w:rStyle w:val="Hyperlink"/>
            <w:noProof/>
            <w:lang w:val="id-ID"/>
          </w:rPr>
          <w:t>aman data petugas</w:t>
        </w:r>
        <w:r w:rsidR="00F62499">
          <w:rPr>
            <w:noProof/>
            <w:webHidden/>
          </w:rPr>
          <w:tab/>
        </w:r>
        <w:r w:rsidR="005814D6">
          <w:rPr>
            <w:noProof/>
            <w:webHidden/>
            <w:lang w:val="id-ID"/>
          </w:rPr>
          <w:t>28</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54" w:history="1">
        <w:r w:rsidR="005814D6">
          <w:rPr>
            <w:rStyle w:val="Hyperlink"/>
            <w:noProof/>
          </w:rPr>
          <w:t>Tabel XX</w:t>
        </w:r>
        <w:r w:rsidR="005814D6">
          <w:rPr>
            <w:rStyle w:val="Hyperlink"/>
            <w:noProof/>
            <w:lang w:val="id-ID"/>
          </w:rPr>
          <w:t>V</w:t>
        </w:r>
        <w:r w:rsidR="00F62499">
          <w:rPr>
            <w:rStyle w:val="Hyperlink"/>
            <w:noProof/>
          </w:rPr>
          <w:t xml:space="preserve"> </w:t>
        </w:r>
        <w:r w:rsidR="00F62499">
          <w:rPr>
            <w:rStyle w:val="Hyperlink"/>
            <w:noProof/>
            <w:lang w:val="id-ID"/>
          </w:rPr>
          <w:t xml:space="preserve">Deskripsi halaman </w:t>
        </w:r>
        <w:r w:rsidR="005814D6">
          <w:rPr>
            <w:rStyle w:val="Hyperlink"/>
            <w:noProof/>
            <w:lang w:val="id-ID"/>
          </w:rPr>
          <w:t>data kereta</w:t>
        </w:r>
        <w:r w:rsidR="00F62499">
          <w:rPr>
            <w:noProof/>
            <w:webHidden/>
          </w:rPr>
          <w:tab/>
        </w:r>
        <w:r w:rsidR="005814D6">
          <w:rPr>
            <w:noProof/>
            <w:webHidden/>
            <w:lang w:val="id-ID"/>
          </w:rPr>
          <w:t>29</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55" w:history="1">
        <w:r w:rsidR="00F62499" w:rsidRPr="007F0F6F">
          <w:rPr>
            <w:rStyle w:val="Hyperlink"/>
            <w:noProof/>
          </w:rPr>
          <w:t>Tabel X</w:t>
        </w:r>
        <w:r w:rsidR="00F62499">
          <w:rPr>
            <w:rStyle w:val="Hyperlink"/>
            <w:noProof/>
          </w:rPr>
          <w:t>X</w:t>
        </w:r>
        <w:r w:rsidR="005814D6">
          <w:rPr>
            <w:rStyle w:val="Hyperlink"/>
            <w:noProof/>
            <w:lang w:val="id-ID"/>
          </w:rPr>
          <w:t>VI</w:t>
        </w:r>
        <w:r w:rsidR="00F62499">
          <w:rPr>
            <w:rStyle w:val="Hyperlink"/>
            <w:noProof/>
          </w:rPr>
          <w:t xml:space="preserve"> De</w:t>
        </w:r>
        <w:r w:rsidR="00F62499">
          <w:rPr>
            <w:rStyle w:val="Hyperlink"/>
            <w:noProof/>
            <w:lang w:val="id-ID"/>
          </w:rPr>
          <w:t>skripsi halaman p</w:t>
        </w:r>
        <w:r w:rsidR="005814D6">
          <w:rPr>
            <w:rStyle w:val="Hyperlink"/>
            <w:noProof/>
            <w:lang w:val="id-ID"/>
          </w:rPr>
          <w:t>endataan  penumpang</w:t>
        </w:r>
        <w:r w:rsidR="00F62499">
          <w:rPr>
            <w:noProof/>
            <w:webHidden/>
          </w:rPr>
          <w:tab/>
        </w:r>
        <w:r w:rsidR="00F62499">
          <w:rPr>
            <w:noProof/>
            <w:webHidden/>
          </w:rPr>
          <w:fldChar w:fldCharType="begin"/>
        </w:r>
        <w:r w:rsidR="00F62499">
          <w:rPr>
            <w:noProof/>
            <w:webHidden/>
          </w:rPr>
          <w:instrText xml:space="preserve"> PAGEREF _Toc349485755 \h </w:instrText>
        </w:r>
        <w:r w:rsidR="00F62499">
          <w:rPr>
            <w:noProof/>
            <w:webHidden/>
          </w:rPr>
        </w:r>
        <w:r w:rsidR="00F62499">
          <w:rPr>
            <w:noProof/>
            <w:webHidden/>
          </w:rPr>
          <w:fldChar w:fldCharType="separate"/>
        </w:r>
        <w:r w:rsidR="005814D6">
          <w:rPr>
            <w:bCs/>
            <w:noProof/>
            <w:webHidden/>
            <w:lang w:val="id-ID"/>
          </w:rPr>
          <w:t>31</w:t>
        </w:r>
        <w:r w:rsidR="00311005">
          <w:rPr>
            <w:b/>
            <w:bCs/>
            <w:noProof/>
            <w:webHidden/>
            <w:lang w:val="en-US"/>
          </w:rPr>
          <w:t xml:space="preserve"> </w:t>
        </w:r>
        <w:r w:rsidR="00F62499">
          <w:rPr>
            <w:noProof/>
            <w:webHidden/>
          </w:rPr>
          <w:fldChar w:fldCharType="end"/>
        </w:r>
      </w:hyperlink>
    </w:p>
    <w:p w:rsidR="005814D6" w:rsidRDefault="004E194B" w:rsidP="005814D6">
      <w:pPr>
        <w:pStyle w:val="TableofFigures"/>
        <w:tabs>
          <w:tab w:val="right" w:leader="dot" w:pos="9016"/>
        </w:tabs>
        <w:rPr>
          <w:noProof/>
          <w:lang w:val="id-ID"/>
        </w:rPr>
      </w:pPr>
      <w:hyperlink w:anchor="_Toc349485756" w:history="1">
        <w:r w:rsidR="00F62499">
          <w:rPr>
            <w:rStyle w:val="Hyperlink"/>
            <w:noProof/>
          </w:rPr>
          <w:t>Tabel XX</w:t>
        </w:r>
        <w:r w:rsidR="005814D6">
          <w:rPr>
            <w:rStyle w:val="Hyperlink"/>
            <w:noProof/>
            <w:lang w:val="id-ID"/>
          </w:rPr>
          <w:t>VII</w:t>
        </w:r>
        <w:r w:rsidR="00F62499">
          <w:rPr>
            <w:rStyle w:val="Hyperlink"/>
            <w:noProof/>
          </w:rPr>
          <w:t xml:space="preserve"> </w:t>
        </w:r>
        <w:r w:rsidR="00F62499">
          <w:rPr>
            <w:rStyle w:val="Hyperlink"/>
            <w:noProof/>
            <w:lang w:val="id-ID"/>
          </w:rPr>
          <w:t>Deskripsi halaman data transaksi</w:t>
        </w:r>
        <w:r w:rsidR="00F62499">
          <w:rPr>
            <w:noProof/>
            <w:webHidden/>
          </w:rPr>
          <w:tab/>
        </w:r>
      </w:hyperlink>
      <w:r w:rsidR="005814D6">
        <w:rPr>
          <w:noProof/>
          <w:lang w:val="id-ID"/>
        </w:rPr>
        <w:t>32</w:t>
      </w:r>
    </w:p>
    <w:p w:rsidR="005814D6" w:rsidRDefault="005814D6" w:rsidP="005814D6">
      <w:pPr>
        <w:pStyle w:val="TableofFigures"/>
        <w:tabs>
          <w:tab w:val="right" w:leader="dot" w:pos="9016"/>
        </w:tabs>
        <w:rPr>
          <w:rFonts w:eastAsiaTheme="minorEastAsia"/>
          <w:lang w:val="id-ID"/>
        </w:rPr>
      </w:pPr>
      <w:r>
        <w:rPr>
          <w:rFonts w:eastAsiaTheme="minorEastAsia"/>
          <w:lang w:val="id-ID"/>
        </w:rPr>
        <w:t>Tabel XXVIII Deskripsi halaman data perjalanan</w:t>
      </w:r>
      <w:r>
        <w:rPr>
          <w:rFonts w:eastAsiaTheme="minorEastAsia"/>
          <w:lang w:val="id-ID"/>
        </w:rPr>
        <w:tab/>
        <w:t>33</w:t>
      </w:r>
    </w:p>
    <w:p w:rsidR="005814D6" w:rsidRPr="005814D6" w:rsidRDefault="005814D6" w:rsidP="005814D6">
      <w:pPr>
        <w:pStyle w:val="TableofFigures"/>
        <w:tabs>
          <w:tab w:val="right" w:leader="dot" w:pos="9016"/>
        </w:tabs>
        <w:rPr>
          <w:rFonts w:eastAsiaTheme="minorEastAsia"/>
          <w:lang w:val="id-ID"/>
        </w:rPr>
      </w:pPr>
      <w:r>
        <w:rPr>
          <w:rFonts w:eastAsiaTheme="minorEastAsia"/>
          <w:lang w:val="id-ID"/>
        </w:rPr>
        <w:t>Tabel XXIX Deskripsi halaman data pemesanan</w:t>
      </w:r>
      <w:r>
        <w:rPr>
          <w:rFonts w:eastAsiaTheme="minorEastAsia"/>
          <w:lang w:val="id-ID"/>
        </w:rPr>
        <w:tab/>
        <w:t>33</w:t>
      </w:r>
    </w:p>
    <w:p w:rsidR="00F62499" w:rsidRPr="00671AB4" w:rsidRDefault="00F62499" w:rsidP="00F62499">
      <w:pPr>
        <w:pStyle w:val="TableofFigures"/>
        <w:tabs>
          <w:tab w:val="right" w:leader="dot" w:pos="9016"/>
        </w:tabs>
        <w:rPr>
          <w:rFonts w:asciiTheme="minorHAnsi" w:eastAsiaTheme="minorEastAsia" w:hAnsiTheme="minorHAnsi" w:cstheme="minorBidi"/>
          <w:noProof/>
          <w:sz w:val="22"/>
          <w:szCs w:val="22"/>
          <w:lang w:val="id-ID" w:eastAsia="ja-JP"/>
        </w:rPr>
      </w:pPr>
    </w:p>
    <w:p w:rsidR="00F62499" w:rsidRPr="00DF608A" w:rsidRDefault="00F62499" w:rsidP="00F62499">
      <w:pPr>
        <w:pStyle w:val="Title"/>
        <w:jc w:val="both"/>
      </w:pPr>
      <w:r w:rsidRPr="00DF608A">
        <w:fldChar w:fldCharType="end"/>
      </w:r>
    </w:p>
    <w:p w:rsidR="00F62499" w:rsidRPr="00DF608A" w:rsidRDefault="00F62499" w:rsidP="00F62499">
      <w:pPr>
        <w:jc w:val="both"/>
        <w:rPr>
          <w:rFonts w:ascii="Arial" w:hAnsi="Arial"/>
          <w:b/>
          <w:kern w:val="28"/>
          <w:sz w:val="32"/>
        </w:rPr>
      </w:pPr>
      <w:r w:rsidRPr="00DF608A">
        <w:br w:type="page"/>
      </w:r>
    </w:p>
    <w:p w:rsidR="00F62499" w:rsidRPr="00DF608A" w:rsidRDefault="00F62499" w:rsidP="00F62499">
      <w:pPr>
        <w:pStyle w:val="Title"/>
        <w:jc w:val="both"/>
      </w:pPr>
      <w:r w:rsidRPr="00DF608A">
        <w:lastRenderedPageBreak/>
        <w:t>Daftar Gambar</w:t>
      </w:r>
    </w:p>
    <w:p w:rsidR="00F62499" w:rsidRDefault="00F62499" w:rsidP="00F62499">
      <w:pPr>
        <w:pStyle w:val="TableofFigures"/>
        <w:tabs>
          <w:tab w:val="right" w:leader="dot" w:pos="9016"/>
        </w:tabs>
        <w:rPr>
          <w:rFonts w:asciiTheme="minorHAnsi" w:eastAsiaTheme="minorEastAsia" w:hAnsiTheme="minorHAnsi" w:cstheme="minorBidi"/>
          <w:noProof/>
          <w:sz w:val="22"/>
          <w:szCs w:val="22"/>
          <w:lang w:val="id-ID" w:eastAsia="ja-JP"/>
        </w:rPr>
      </w:pPr>
      <w:r w:rsidRPr="00DF608A">
        <w:fldChar w:fldCharType="begin"/>
      </w:r>
      <w:r w:rsidRPr="00DF608A">
        <w:instrText xml:space="preserve"> TOC \h \z \c "Gambar" </w:instrText>
      </w:r>
      <w:r w:rsidRPr="00DF608A">
        <w:fldChar w:fldCharType="separate"/>
      </w:r>
      <w:hyperlink w:anchor="_Toc349485771" w:history="1">
        <w:r w:rsidRPr="00D82254">
          <w:rPr>
            <w:rStyle w:val="Hyperlink"/>
            <w:noProof/>
          </w:rPr>
          <w:t>Gambar 1</w:t>
        </w:r>
        <w:r w:rsidRPr="00D82254">
          <w:rPr>
            <w:rStyle w:val="Hyperlink"/>
            <w:noProof/>
            <w:lang w:val="id-ID"/>
          </w:rPr>
          <w:t xml:space="preserve"> Arsitektur Desain</w:t>
        </w:r>
        <w:r>
          <w:rPr>
            <w:noProof/>
            <w:webHidden/>
          </w:rPr>
          <w:tab/>
        </w:r>
        <w:r>
          <w:rPr>
            <w:noProof/>
            <w:webHidden/>
            <w:lang w:val="id-ID"/>
          </w:rPr>
          <w:t>8</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72" w:history="1">
        <w:r w:rsidR="00F62499" w:rsidRPr="00D82254">
          <w:rPr>
            <w:rStyle w:val="Hyperlink"/>
            <w:noProof/>
          </w:rPr>
          <w:t>Gambar 2</w:t>
        </w:r>
        <w:r w:rsidR="00F62499" w:rsidRPr="00D82254">
          <w:rPr>
            <w:rStyle w:val="Hyperlink"/>
            <w:noProof/>
            <w:lang w:val="id-ID"/>
          </w:rPr>
          <w:t xml:space="preserve"> Diagram Aktivitas</w:t>
        </w:r>
        <w:r w:rsidR="00F62499">
          <w:rPr>
            <w:noProof/>
            <w:webHidden/>
          </w:rPr>
          <w:tab/>
        </w:r>
        <w:r w:rsidR="00F62499">
          <w:rPr>
            <w:noProof/>
            <w:webHidden/>
            <w:lang w:val="id-ID"/>
          </w:rPr>
          <w:t>9</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r:id="rId9" w:anchor="_Toc349485773" w:history="1">
        <w:r w:rsidR="00F62499" w:rsidRPr="00D82254">
          <w:rPr>
            <w:rStyle w:val="Hyperlink"/>
            <w:noProof/>
          </w:rPr>
          <w:t>Gambar 3</w:t>
        </w:r>
        <w:r w:rsidR="00F62499" w:rsidRPr="00D82254">
          <w:rPr>
            <w:rStyle w:val="Hyperlink"/>
            <w:noProof/>
            <w:lang w:val="id-ID"/>
          </w:rPr>
          <w:t xml:space="preserve"> Diagram Use Case </w:t>
        </w:r>
        <w:r w:rsidR="005814D6">
          <w:rPr>
            <w:rStyle w:val="Hyperlink"/>
            <w:noProof/>
            <w:lang w:val="id-ID"/>
          </w:rPr>
          <w:t>PT KAI</w:t>
        </w:r>
        <w:r w:rsidR="00F62499">
          <w:rPr>
            <w:noProof/>
            <w:webHidden/>
          </w:rPr>
          <w:tab/>
        </w:r>
        <w:r w:rsidR="00F62499">
          <w:rPr>
            <w:noProof/>
            <w:webHidden/>
            <w:lang w:val="id-ID"/>
          </w:rPr>
          <w:t>10</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74" w:history="1">
        <w:r w:rsidR="00F62499" w:rsidRPr="00D82254">
          <w:rPr>
            <w:rStyle w:val="Hyperlink"/>
            <w:noProof/>
          </w:rPr>
          <w:t>Gambar 4</w:t>
        </w:r>
        <w:r w:rsidR="00F62499" w:rsidRPr="00D82254">
          <w:rPr>
            <w:rStyle w:val="Hyperlink"/>
            <w:noProof/>
            <w:lang w:val="id-ID"/>
          </w:rPr>
          <w:t xml:space="preserve"> Sequence Diagram UC-1.0</w:t>
        </w:r>
        <w:r w:rsidR="00F62499">
          <w:rPr>
            <w:noProof/>
            <w:webHidden/>
          </w:rPr>
          <w:tab/>
        </w:r>
        <w:r w:rsidR="00F62499">
          <w:rPr>
            <w:noProof/>
            <w:webHidden/>
          </w:rPr>
          <w:fldChar w:fldCharType="begin"/>
        </w:r>
        <w:r w:rsidR="00F62499">
          <w:rPr>
            <w:noProof/>
            <w:webHidden/>
          </w:rPr>
          <w:instrText xml:space="preserve"> PAGEREF _Toc349485774 \h </w:instrText>
        </w:r>
        <w:r w:rsidR="00F62499">
          <w:rPr>
            <w:noProof/>
            <w:webHidden/>
          </w:rPr>
        </w:r>
        <w:r w:rsidR="00F62499">
          <w:rPr>
            <w:noProof/>
            <w:webHidden/>
          </w:rPr>
          <w:fldChar w:fldCharType="separate"/>
        </w:r>
        <w:r w:rsidR="00311005">
          <w:rPr>
            <w:noProof/>
            <w:webHidden/>
          </w:rPr>
          <w:t>11</w:t>
        </w:r>
        <w:r w:rsidR="00F62499">
          <w:rPr>
            <w:noProof/>
            <w:webHidden/>
          </w:rPr>
          <w:fldChar w:fldCharType="end"/>
        </w:r>
      </w:hyperlink>
    </w:p>
    <w:p w:rsidR="00F62499" w:rsidRPr="005814D6"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75" w:history="1">
        <w:r w:rsidR="00F62499" w:rsidRPr="00D82254">
          <w:rPr>
            <w:rStyle w:val="Hyperlink"/>
            <w:noProof/>
          </w:rPr>
          <w:t>Gambar 5</w:t>
        </w:r>
        <w:r w:rsidR="00F62499" w:rsidRPr="00D82254">
          <w:rPr>
            <w:rStyle w:val="Hyperlink"/>
            <w:noProof/>
            <w:lang w:val="id-ID"/>
          </w:rPr>
          <w:t xml:space="preserve"> </w:t>
        </w:r>
        <w:r w:rsidR="00F62499" w:rsidRPr="00D82254">
          <w:rPr>
            <w:rStyle w:val="Hyperlink"/>
            <w:noProof/>
          </w:rPr>
          <w:t>Sequence Diagram UC-</w:t>
        </w:r>
        <w:r w:rsidR="00F62499">
          <w:rPr>
            <w:rStyle w:val="Hyperlink"/>
            <w:noProof/>
            <w:lang w:val="id-ID"/>
          </w:rPr>
          <w:t>2</w:t>
        </w:r>
        <w:r w:rsidR="00F62499">
          <w:rPr>
            <w:rStyle w:val="Hyperlink"/>
            <w:noProof/>
          </w:rPr>
          <w:t>.</w:t>
        </w:r>
        <w:r w:rsidR="00F62499">
          <w:rPr>
            <w:rStyle w:val="Hyperlink"/>
            <w:noProof/>
            <w:lang w:val="id-ID"/>
          </w:rPr>
          <w:t>0</w:t>
        </w:r>
        <w:r w:rsidR="00F62499">
          <w:rPr>
            <w:noProof/>
            <w:webHidden/>
          </w:rPr>
          <w:tab/>
        </w:r>
        <w:r w:rsidR="005814D6">
          <w:rPr>
            <w:noProof/>
            <w:webHidden/>
            <w:lang w:val="id-ID"/>
          </w:rPr>
          <w:t>12</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76" w:history="1">
        <w:r w:rsidR="00F62499" w:rsidRPr="00D82254">
          <w:rPr>
            <w:rStyle w:val="Hyperlink"/>
            <w:noProof/>
          </w:rPr>
          <w:t>Gambar 6</w:t>
        </w:r>
        <w:r w:rsidR="00F62499" w:rsidRPr="00D82254">
          <w:rPr>
            <w:rStyle w:val="Hyperlink"/>
            <w:noProof/>
            <w:lang w:val="id-ID"/>
          </w:rPr>
          <w:t xml:space="preserve"> Sequence Diagram UC-</w:t>
        </w:r>
        <w:r w:rsidR="00F62499">
          <w:rPr>
            <w:rStyle w:val="Hyperlink"/>
            <w:noProof/>
            <w:lang w:val="id-ID"/>
          </w:rPr>
          <w:t>3</w:t>
        </w:r>
        <w:r w:rsidR="00F62499" w:rsidRPr="00D82254">
          <w:rPr>
            <w:rStyle w:val="Hyperlink"/>
            <w:noProof/>
            <w:lang w:val="id-ID"/>
          </w:rPr>
          <w:t>.0</w:t>
        </w:r>
        <w:r w:rsidR="00F62499">
          <w:rPr>
            <w:noProof/>
            <w:webHidden/>
          </w:rPr>
          <w:tab/>
        </w:r>
        <w:r w:rsidR="005814D6">
          <w:rPr>
            <w:noProof/>
            <w:webHidden/>
            <w:lang w:val="id-ID"/>
          </w:rPr>
          <w:t>13</w:t>
        </w:r>
      </w:hyperlink>
    </w:p>
    <w:p w:rsidR="00F62499" w:rsidRPr="005814D6"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77" w:history="1">
        <w:r w:rsidR="00F62499" w:rsidRPr="00D82254">
          <w:rPr>
            <w:rStyle w:val="Hyperlink"/>
            <w:noProof/>
          </w:rPr>
          <w:t>Gambar 7</w:t>
        </w:r>
        <w:r w:rsidR="00F62499" w:rsidRPr="00D82254">
          <w:rPr>
            <w:rStyle w:val="Hyperlink"/>
            <w:noProof/>
            <w:lang w:val="id-ID"/>
          </w:rPr>
          <w:t xml:space="preserve"> Sequence Diagram UC-</w:t>
        </w:r>
        <w:r w:rsidR="00F62499">
          <w:rPr>
            <w:rStyle w:val="Hyperlink"/>
            <w:noProof/>
            <w:lang w:val="id-ID"/>
          </w:rPr>
          <w:t>4.0</w:t>
        </w:r>
        <w:r w:rsidR="00F62499">
          <w:rPr>
            <w:noProof/>
            <w:webHidden/>
          </w:rPr>
          <w:tab/>
        </w:r>
        <w:r w:rsidR="005814D6">
          <w:rPr>
            <w:noProof/>
            <w:webHidden/>
            <w:lang w:val="id-ID"/>
          </w:rPr>
          <w:t>14</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78" w:history="1">
        <w:r w:rsidR="00F62499" w:rsidRPr="00D82254">
          <w:rPr>
            <w:rStyle w:val="Hyperlink"/>
            <w:noProof/>
          </w:rPr>
          <w:t>Gambar 8</w:t>
        </w:r>
        <w:r w:rsidR="00F62499" w:rsidRPr="00D82254">
          <w:rPr>
            <w:rStyle w:val="Hyperlink"/>
            <w:noProof/>
            <w:lang w:val="id-ID"/>
          </w:rPr>
          <w:t xml:space="preserve"> Sequence Diagram UC-</w:t>
        </w:r>
        <w:r w:rsidR="00F62499">
          <w:rPr>
            <w:rStyle w:val="Hyperlink"/>
            <w:noProof/>
            <w:lang w:val="id-ID"/>
          </w:rPr>
          <w:t>5.0</w:t>
        </w:r>
        <w:r w:rsidR="00F62499">
          <w:rPr>
            <w:noProof/>
            <w:webHidden/>
          </w:rPr>
          <w:tab/>
        </w:r>
        <w:r w:rsidR="005814D6">
          <w:rPr>
            <w:noProof/>
            <w:webHidden/>
            <w:lang w:val="id-ID"/>
          </w:rPr>
          <w:t>15</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80" w:history="1">
        <w:r w:rsidR="005814D6">
          <w:rPr>
            <w:rStyle w:val="Hyperlink"/>
            <w:noProof/>
          </w:rPr>
          <w:t xml:space="preserve">Gambar </w:t>
        </w:r>
        <w:r w:rsidR="005814D6">
          <w:rPr>
            <w:rStyle w:val="Hyperlink"/>
            <w:noProof/>
            <w:lang w:val="id-ID"/>
          </w:rPr>
          <w:t>9</w:t>
        </w:r>
        <w:r w:rsidR="00F62499" w:rsidRPr="00D82254">
          <w:rPr>
            <w:rStyle w:val="Hyperlink"/>
            <w:noProof/>
            <w:lang w:val="id-ID"/>
          </w:rPr>
          <w:t xml:space="preserve"> Sequence Diagram UC-</w:t>
        </w:r>
        <w:r w:rsidR="00F62499">
          <w:rPr>
            <w:rStyle w:val="Hyperlink"/>
            <w:noProof/>
            <w:lang w:val="id-ID"/>
          </w:rPr>
          <w:t>6</w:t>
        </w:r>
        <w:r w:rsidR="00F62499" w:rsidRPr="00D82254">
          <w:rPr>
            <w:rStyle w:val="Hyperlink"/>
            <w:noProof/>
            <w:lang w:val="id-ID"/>
          </w:rPr>
          <w:t>.0</w:t>
        </w:r>
        <w:r w:rsidR="00F62499">
          <w:rPr>
            <w:noProof/>
            <w:webHidden/>
          </w:rPr>
          <w:tab/>
        </w:r>
        <w:r w:rsidR="005814D6">
          <w:rPr>
            <w:noProof/>
            <w:webHidden/>
            <w:lang w:val="id-ID"/>
          </w:rPr>
          <w:t>16</w:t>
        </w:r>
      </w:hyperlink>
    </w:p>
    <w:p w:rsidR="00497982" w:rsidRDefault="004E194B" w:rsidP="00497982">
      <w:pPr>
        <w:pStyle w:val="TableofFigures"/>
        <w:tabs>
          <w:tab w:val="right" w:leader="dot" w:pos="9016"/>
        </w:tabs>
        <w:rPr>
          <w:noProof/>
          <w:lang w:val="id-ID"/>
        </w:rPr>
      </w:pPr>
      <w:hyperlink w:anchor="_Toc349485782" w:history="1">
        <w:r w:rsidR="005814D6">
          <w:rPr>
            <w:rStyle w:val="Hyperlink"/>
            <w:noProof/>
          </w:rPr>
          <w:t>Gambar 1</w:t>
        </w:r>
        <w:r w:rsidR="005814D6">
          <w:rPr>
            <w:rStyle w:val="Hyperlink"/>
            <w:noProof/>
            <w:lang w:val="id-ID"/>
          </w:rPr>
          <w:t>0</w:t>
        </w:r>
        <w:r w:rsidR="00F62499" w:rsidRPr="00D82254">
          <w:rPr>
            <w:rStyle w:val="Hyperlink"/>
            <w:noProof/>
            <w:lang w:val="id-ID"/>
          </w:rPr>
          <w:t xml:space="preserve"> Sequence Diagram UC-</w:t>
        </w:r>
        <w:r w:rsidR="00F62499">
          <w:rPr>
            <w:rStyle w:val="Hyperlink"/>
            <w:noProof/>
            <w:lang w:val="id-ID"/>
          </w:rPr>
          <w:t>7.0</w:t>
        </w:r>
        <w:r w:rsidR="00F62499">
          <w:rPr>
            <w:noProof/>
            <w:webHidden/>
          </w:rPr>
          <w:tab/>
        </w:r>
        <w:r w:rsidR="00497982">
          <w:rPr>
            <w:noProof/>
            <w:webHidden/>
            <w:lang w:val="id-ID"/>
          </w:rPr>
          <w:t>17</w:t>
        </w:r>
      </w:hyperlink>
    </w:p>
    <w:p w:rsidR="00497982" w:rsidRDefault="00497982" w:rsidP="00497982">
      <w:pPr>
        <w:pStyle w:val="TableofFigures"/>
        <w:tabs>
          <w:tab w:val="right" w:leader="dot" w:pos="9016"/>
        </w:tabs>
        <w:rPr>
          <w:rFonts w:eastAsiaTheme="minorEastAsia"/>
          <w:lang w:val="id-ID"/>
        </w:rPr>
      </w:pPr>
      <w:r>
        <w:rPr>
          <w:rFonts w:eastAsiaTheme="minorEastAsia"/>
          <w:lang w:val="id-ID"/>
        </w:rPr>
        <w:t>Gambar 11 Sequence Diagram UC-8.0</w:t>
      </w:r>
      <w:r>
        <w:rPr>
          <w:rFonts w:eastAsiaTheme="minorEastAsia"/>
          <w:lang w:val="id-ID"/>
        </w:rPr>
        <w:tab/>
        <w:t>18</w:t>
      </w:r>
    </w:p>
    <w:p w:rsidR="00497982" w:rsidRPr="00497982" w:rsidRDefault="00497982" w:rsidP="00497982">
      <w:pPr>
        <w:pStyle w:val="TableofFigures"/>
        <w:tabs>
          <w:tab w:val="right" w:leader="dot" w:pos="9016"/>
        </w:tabs>
        <w:rPr>
          <w:rFonts w:eastAsiaTheme="minorEastAsia"/>
          <w:lang w:val="id-ID"/>
        </w:rPr>
      </w:pPr>
      <w:r>
        <w:rPr>
          <w:rFonts w:eastAsiaTheme="minorEastAsia"/>
          <w:lang w:val="id-ID"/>
        </w:rPr>
        <w:t>Gambar 12 Sequence Diagram UC-9.0</w:t>
      </w:r>
      <w:r>
        <w:rPr>
          <w:rFonts w:eastAsiaTheme="minorEastAsia"/>
          <w:lang w:val="id-ID"/>
        </w:rPr>
        <w:tab/>
        <w:t>19</w:t>
      </w:r>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83" w:history="1">
        <w:r w:rsidR="00497982">
          <w:rPr>
            <w:rStyle w:val="Hyperlink"/>
            <w:noProof/>
          </w:rPr>
          <w:t>Gambar 1</w:t>
        </w:r>
        <w:r w:rsidR="00497982">
          <w:rPr>
            <w:rStyle w:val="Hyperlink"/>
            <w:noProof/>
            <w:lang w:val="id-ID"/>
          </w:rPr>
          <w:t>3</w:t>
        </w:r>
        <w:r w:rsidR="00F62499" w:rsidRPr="00D82254">
          <w:rPr>
            <w:rStyle w:val="Hyperlink"/>
            <w:noProof/>
            <w:lang w:val="id-ID"/>
          </w:rPr>
          <w:t xml:space="preserve"> </w:t>
        </w:r>
        <w:r w:rsidR="00F62499">
          <w:rPr>
            <w:rStyle w:val="Hyperlink"/>
            <w:noProof/>
            <w:lang w:val="id-ID"/>
          </w:rPr>
          <w:t>Diagram Kelas</w:t>
        </w:r>
        <w:r w:rsidR="00F62499">
          <w:rPr>
            <w:noProof/>
            <w:webHidden/>
          </w:rPr>
          <w:tab/>
        </w:r>
        <w:r w:rsidR="00497982">
          <w:rPr>
            <w:noProof/>
            <w:webHidden/>
            <w:lang w:val="id-ID"/>
          </w:rPr>
          <w:t>19</w:t>
        </w:r>
        <w:r w:rsidR="00F62499">
          <w:rPr>
            <w:noProof/>
            <w:webHidden/>
          </w:rPr>
          <w:fldChar w:fldCharType="begin"/>
        </w:r>
        <w:r w:rsidR="00F62499">
          <w:rPr>
            <w:noProof/>
            <w:webHidden/>
          </w:rPr>
          <w:instrText xml:space="preserve"> PAGEREF _Toc349485783 \h </w:instrText>
        </w:r>
        <w:r w:rsidR="00F62499">
          <w:rPr>
            <w:noProof/>
            <w:webHidden/>
          </w:rPr>
        </w:r>
        <w:r w:rsidR="00F62499">
          <w:rPr>
            <w:noProof/>
            <w:webHidden/>
          </w:rPr>
          <w:fldChar w:fldCharType="separate"/>
        </w:r>
        <w:r w:rsidR="00311005">
          <w:rPr>
            <w:b/>
            <w:bCs/>
            <w:noProof/>
            <w:webHidden/>
            <w:lang w:val="en-US"/>
          </w:rPr>
          <w:t xml:space="preserve"> </w:t>
        </w:r>
        <w:r w:rsidR="00F62499">
          <w:rPr>
            <w:noProof/>
            <w:webHidden/>
          </w:rPr>
          <w:fldChar w:fldCharType="end"/>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84" w:history="1">
        <w:r w:rsidR="00F62499">
          <w:rPr>
            <w:rStyle w:val="Hyperlink"/>
            <w:noProof/>
          </w:rPr>
          <w:t>Gambar 14</w:t>
        </w:r>
        <w:r w:rsidR="00F62499">
          <w:rPr>
            <w:rStyle w:val="Hyperlink"/>
            <w:noProof/>
            <w:lang w:val="id-ID"/>
          </w:rPr>
          <w:t xml:space="preserve"> Diagram statechart kelas </w:t>
        </w:r>
        <w:r w:rsidR="00497982">
          <w:rPr>
            <w:rStyle w:val="Hyperlink"/>
            <w:noProof/>
            <w:lang w:val="id-ID"/>
          </w:rPr>
          <w:t>Penumpang</w:t>
        </w:r>
        <w:r w:rsidR="00F62499">
          <w:rPr>
            <w:noProof/>
            <w:webHidden/>
          </w:rPr>
          <w:tab/>
        </w:r>
        <w:r w:rsidR="00F62499">
          <w:rPr>
            <w:noProof/>
            <w:webHidden/>
          </w:rPr>
          <w:fldChar w:fldCharType="begin"/>
        </w:r>
        <w:r w:rsidR="00F62499">
          <w:rPr>
            <w:noProof/>
            <w:webHidden/>
          </w:rPr>
          <w:instrText xml:space="preserve"> PAGEREF _Toc349485784 \h </w:instrText>
        </w:r>
        <w:r w:rsidR="00F62499">
          <w:rPr>
            <w:noProof/>
            <w:webHidden/>
          </w:rPr>
        </w:r>
        <w:r w:rsidR="00F62499">
          <w:rPr>
            <w:noProof/>
            <w:webHidden/>
          </w:rPr>
          <w:fldChar w:fldCharType="separate"/>
        </w:r>
        <w:r w:rsidR="00497982">
          <w:rPr>
            <w:bCs/>
            <w:noProof/>
            <w:webHidden/>
            <w:lang w:val="id-ID"/>
          </w:rPr>
          <w:t>22</w:t>
        </w:r>
        <w:r w:rsidR="00311005">
          <w:rPr>
            <w:b/>
            <w:bCs/>
            <w:noProof/>
            <w:webHidden/>
            <w:lang w:val="en-US"/>
          </w:rPr>
          <w:t xml:space="preserve"> </w:t>
        </w:r>
        <w:r w:rsidR="00F62499">
          <w:rPr>
            <w:noProof/>
            <w:webHidden/>
          </w:rPr>
          <w:fldChar w:fldCharType="end"/>
        </w:r>
      </w:hyperlink>
    </w:p>
    <w:p w:rsidR="00F62499" w:rsidRPr="00590C4A"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85" w:history="1">
        <w:r w:rsidR="00F62499" w:rsidRPr="00D82254">
          <w:rPr>
            <w:rStyle w:val="Hyperlink"/>
            <w:noProof/>
          </w:rPr>
          <w:t>Gambar 15</w:t>
        </w:r>
        <w:r w:rsidR="00F62499">
          <w:rPr>
            <w:rStyle w:val="Hyperlink"/>
            <w:noProof/>
            <w:lang w:val="id-ID"/>
          </w:rPr>
          <w:t xml:space="preserve">  Diagram statechart kelas sistem</w:t>
        </w:r>
        <w:r w:rsidR="00497982">
          <w:rPr>
            <w:rStyle w:val="Hyperlink"/>
            <w:noProof/>
            <w:lang w:val="id-ID"/>
          </w:rPr>
          <w:t xml:space="preserve"> PTKAI</w:t>
        </w:r>
        <w:r w:rsidR="00F62499">
          <w:rPr>
            <w:noProof/>
            <w:webHidden/>
          </w:rPr>
          <w:tab/>
        </w:r>
        <w:r w:rsidR="00497982">
          <w:rPr>
            <w:noProof/>
            <w:webHidden/>
            <w:lang w:val="id-ID"/>
          </w:rPr>
          <w:t>22</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86" w:history="1">
        <w:r w:rsidR="00F62499" w:rsidRPr="00D82254">
          <w:rPr>
            <w:rStyle w:val="Hyperlink"/>
            <w:noProof/>
          </w:rPr>
          <w:t>Gambar 16</w:t>
        </w:r>
        <w:r w:rsidR="00F62499">
          <w:rPr>
            <w:rStyle w:val="Hyperlink"/>
            <w:noProof/>
            <w:lang w:val="id-ID"/>
          </w:rPr>
          <w:t xml:space="preserve"> Diagram statechart kelas petugas</w:t>
        </w:r>
        <w:r w:rsidR="00F62499">
          <w:rPr>
            <w:noProof/>
            <w:webHidden/>
          </w:rPr>
          <w:tab/>
        </w:r>
        <w:r w:rsidR="00F62499">
          <w:rPr>
            <w:noProof/>
            <w:webHidden/>
            <w:lang w:val="id-ID"/>
          </w:rPr>
          <w:t>23</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87" w:history="1">
        <w:r w:rsidR="00F62499" w:rsidRPr="00D82254">
          <w:rPr>
            <w:rStyle w:val="Hyperlink"/>
            <w:noProof/>
          </w:rPr>
          <w:t>Gambar 17</w:t>
        </w:r>
        <w:r w:rsidR="00F62499">
          <w:rPr>
            <w:rStyle w:val="Hyperlink"/>
            <w:noProof/>
            <w:lang w:val="id-ID"/>
          </w:rPr>
          <w:t xml:space="preserve"> Diagram statechart kelas transaksi</w:t>
        </w:r>
        <w:r w:rsidR="00F62499">
          <w:rPr>
            <w:noProof/>
            <w:webHidden/>
          </w:rPr>
          <w:tab/>
        </w:r>
        <w:r w:rsidR="00F62499">
          <w:rPr>
            <w:noProof/>
            <w:webHidden/>
            <w:lang w:val="id-ID"/>
          </w:rPr>
          <w:t>23</w:t>
        </w:r>
      </w:hyperlink>
    </w:p>
    <w:p w:rsidR="00497982" w:rsidRDefault="004E194B" w:rsidP="00497982">
      <w:pPr>
        <w:pStyle w:val="TableofFigures"/>
        <w:tabs>
          <w:tab w:val="right" w:leader="dot" w:pos="9016"/>
        </w:tabs>
        <w:rPr>
          <w:noProof/>
          <w:lang w:val="id-ID"/>
        </w:rPr>
      </w:pPr>
      <w:hyperlink w:anchor="_Toc349485788" w:history="1">
        <w:r w:rsidR="00F62499">
          <w:rPr>
            <w:rStyle w:val="Hyperlink"/>
            <w:noProof/>
          </w:rPr>
          <w:t>Gambar 1</w:t>
        </w:r>
        <w:r w:rsidR="00F62499">
          <w:rPr>
            <w:rStyle w:val="Hyperlink"/>
            <w:noProof/>
            <w:lang w:val="id-ID"/>
          </w:rPr>
          <w:t xml:space="preserve">8 Diagram statechart kelas </w:t>
        </w:r>
        <w:r w:rsidR="00497982">
          <w:rPr>
            <w:rStyle w:val="Hyperlink"/>
            <w:noProof/>
            <w:lang w:val="id-ID"/>
          </w:rPr>
          <w:t>Data Kereta</w:t>
        </w:r>
        <w:r w:rsidR="00F62499">
          <w:rPr>
            <w:noProof/>
            <w:webHidden/>
          </w:rPr>
          <w:tab/>
        </w:r>
        <w:r w:rsidR="00F62499">
          <w:rPr>
            <w:noProof/>
            <w:webHidden/>
            <w:lang w:val="id-ID"/>
          </w:rPr>
          <w:t>24</w:t>
        </w:r>
      </w:hyperlink>
    </w:p>
    <w:p w:rsidR="00497982" w:rsidRDefault="00497982" w:rsidP="00497982">
      <w:pPr>
        <w:pStyle w:val="TableofFigures"/>
        <w:tabs>
          <w:tab w:val="right" w:leader="dot" w:pos="9016"/>
        </w:tabs>
        <w:rPr>
          <w:rFonts w:eastAsiaTheme="minorEastAsia"/>
          <w:lang w:val="id-ID"/>
        </w:rPr>
      </w:pPr>
      <w:r>
        <w:rPr>
          <w:rFonts w:eastAsiaTheme="minorEastAsia"/>
          <w:lang w:val="id-ID"/>
        </w:rPr>
        <w:t>Gambar 19 Diagram statechart kelas Data perjalanan</w:t>
      </w:r>
      <w:r>
        <w:rPr>
          <w:rFonts w:eastAsiaTheme="minorEastAsia"/>
          <w:lang w:val="id-ID"/>
        </w:rPr>
        <w:tab/>
        <w:t>24</w:t>
      </w:r>
    </w:p>
    <w:p w:rsidR="00497982" w:rsidRPr="00497982" w:rsidRDefault="00497982" w:rsidP="00497982">
      <w:pPr>
        <w:pStyle w:val="TableofFigures"/>
        <w:tabs>
          <w:tab w:val="right" w:leader="dot" w:pos="9016"/>
        </w:tabs>
        <w:rPr>
          <w:rFonts w:eastAsiaTheme="minorEastAsia"/>
          <w:lang w:val="id-ID"/>
        </w:rPr>
      </w:pPr>
      <w:r>
        <w:rPr>
          <w:rFonts w:eastAsiaTheme="minorEastAsia"/>
          <w:lang w:val="id-ID"/>
        </w:rPr>
        <w:t>Gambar 20 Diagram statechart kelas pemesanan</w:t>
      </w:r>
      <w:r>
        <w:rPr>
          <w:rFonts w:eastAsiaTheme="minorEastAsia"/>
          <w:lang w:val="id-ID"/>
        </w:rPr>
        <w:tab/>
        <w:t>25</w:t>
      </w:r>
    </w:p>
    <w:p w:rsidR="00F62499" w:rsidRDefault="004E194B" w:rsidP="00497982">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89" w:history="1">
        <w:r w:rsidR="00F62499" w:rsidRPr="00D82254">
          <w:rPr>
            <w:rStyle w:val="Hyperlink"/>
            <w:noProof/>
          </w:rPr>
          <w:t xml:space="preserve">Gambar </w:t>
        </w:r>
        <w:r w:rsidR="00497982">
          <w:rPr>
            <w:rStyle w:val="Hyperlink"/>
            <w:noProof/>
            <w:lang w:val="id-ID"/>
          </w:rPr>
          <w:t>21</w:t>
        </w:r>
        <w:r w:rsidR="00F62499">
          <w:rPr>
            <w:rStyle w:val="Hyperlink"/>
            <w:noProof/>
            <w:lang w:val="id-ID"/>
          </w:rPr>
          <w:t xml:space="preserve"> Skema ERD Basis Data</w:t>
        </w:r>
        <w:r w:rsidR="00F62499">
          <w:rPr>
            <w:noProof/>
            <w:webHidden/>
          </w:rPr>
          <w:tab/>
        </w:r>
        <w:r w:rsidR="00497982">
          <w:rPr>
            <w:noProof/>
            <w:webHidden/>
            <w:lang w:val="id-ID"/>
          </w:rPr>
          <w:t>26</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91" w:history="1">
        <w:r w:rsidR="00497982">
          <w:rPr>
            <w:rStyle w:val="Hyperlink"/>
            <w:noProof/>
          </w:rPr>
          <w:t>Gambar 2</w:t>
        </w:r>
        <w:r w:rsidR="00497982">
          <w:rPr>
            <w:rStyle w:val="Hyperlink"/>
            <w:noProof/>
            <w:lang w:val="id-ID"/>
          </w:rPr>
          <w:t>2</w:t>
        </w:r>
        <w:r w:rsidR="00F62499">
          <w:rPr>
            <w:rStyle w:val="Hyperlink"/>
            <w:noProof/>
            <w:lang w:val="id-ID"/>
          </w:rPr>
          <w:t xml:space="preserve"> Layar  Utama</w:t>
        </w:r>
        <w:r w:rsidR="00F62499">
          <w:rPr>
            <w:noProof/>
            <w:webHidden/>
          </w:rPr>
          <w:tab/>
        </w:r>
        <w:r w:rsidR="00F62499">
          <w:rPr>
            <w:noProof/>
            <w:webHidden/>
            <w:lang w:val="id-ID"/>
          </w:rPr>
          <w:t>2</w:t>
        </w:r>
      </w:hyperlink>
      <w:r w:rsidR="00497982">
        <w:rPr>
          <w:noProof/>
          <w:lang w:val="id-ID"/>
        </w:rPr>
        <w:t>7</w:t>
      </w:r>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r>
        <w:fldChar w:fldCharType="begin"/>
      </w:r>
      <w:r>
        <w:instrText xml:space="preserve"> HYPERLINK \l "_Toc349485792" </w:instrText>
      </w:r>
      <w:r>
        <w:fldChar w:fldCharType="separate"/>
      </w:r>
      <w:r w:rsidR="00F62499" w:rsidRPr="00D82254">
        <w:rPr>
          <w:rStyle w:val="Hyperlink"/>
          <w:noProof/>
        </w:rPr>
        <w:t>Gambar 2</w:t>
      </w:r>
      <w:r w:rsidR="00497982">
        <w:rPr>
          <w:rStyle w:val="Hyperlink"/>
          <w:noProof/>
          <w:lang w:val="id-ID"/>
        </w:rPr>
        <w:t>3</w:t>
      </w:r>
      <w:r w:rsidR="00F62499">
        <w:rPr>
          <w:rStyle w:val="Hyperlink"/>
          <w:noProof/>
          <w:lang w:val="id-ID"/>
        </w:rPr>
        <w:t xml:space="preserve"> Halaman Daftar Menu utama</w:t>
      </w:r>
      <w:r w:rsidR="00F62499">
        <w:rPr>
          <w:noProof/>
          <w:webHidden/>
        </w:rPr>
        <w:tab/>
      </w:r>
      <w:r w:rsidR="00497982">
        <w:rPr>
          <w:noProof/>
          <w:webHidden/>
          <w:lang w:val="id-ID"/>
        </w:rPr>
        <w:t>28</w:t>
      </w:r>
      <w:r>
        <w:rPr>
          <w:noProof/>
        </w:rPr>
        <w:fldChar w:fldCharType="end"/>
      </w:r>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93" w:history="1">
        <w:r w:rsidR="00F62499" w:rsidRPr="00D82254">
          <w:rPr>
            <w:rStyle w:val="Hyperlink"/>
            <w:noProof/>
          </w:rPr>
          <w:t>Gambar 2</w:t>
        </w:r>
        <w:r w:rsidR="00497982">
          <w:rPr>
            <w:rStyle w:val="Hyperlink"/>
            <w:noProof/>
            <w:lang w:val="id-ID"/>
          </w:rPr>
          <w:t>4</w:t>
        </w:r>
        <w:r w:rsidR="00F62499">
          <w:rPr>
            <w:rStyle w:val="Hyperlink"/>
            <w:noProof/>
            <w:lang w:val="id-ID"/>
          </w:rPr>
          <w:t xml:space="preserve"> Halaman Daftar Petugas</w:t>
        </w:r>
        <w:r w:rsidR="00F62499">
          <w:rPr>
            <w:noProof/>
            <w:webHidden/>
          </w:rPr>
          <w:tab/>
        </w:r>
        <w:r w:rsidR="00497982">
          <w:rPr>
            <w:noProof/>
            <w:webHidden/>
            <w:lang w:val="id-ID"/>
          </w:rPr>
          <w:t>29</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94" w:history="1">
        <w:r w:rsidR="00F62499" w:rsidRPr="00D82254">
          <w:rPr>
            <w:rStyle w:val="Hyperlink"/>
            <w:noProof/>
          </w:rPr>
          <w:t>Gambar 2</w:t>
        </w:r>
        <w:r w:rsidR="00497982">
          <w:rPr>
            <w:rStyle w:val="Hyperlink"/>
            <w:noProof/>
            <w:lang w:val="id-ID"/>
          </w:rPr>
          <w:t>5</w:t>
        </w:r>
        <w:r w:rsidR="00F62499">
          <w:rPr>
            <w:rStyle w:val="Hyperlink"/>
            <w:noProof/>
            <w:lang w:val="id-ID"/>
          </w:rPr>
          <w:t xml:space="preserve"> Halaman D</w:t>
        </w:r>
        <w:r w:rsidR="00497982">
          <w:rPr>
            <w:rStyle w:val="Hyperlink"/>
            <w:noProof/>
            <w:lang w:val="id-ID"/>
          </w:rPr>
          <w:t>ata kereta</w:t>
        </w:r>
        <w:r w:rsidR="00F62499">
          <w:rPr>
            <w:noProof/>
            <w:webHidden/>
          </w:rPr>
          <w:tab/>
        </w:r>
        <w:r w:rsidR="00497982">
          <w:rPr>
            <w:noProof/>
            <w:webHidden/>
            <w:lang w:val="id-ID"/>
          </w:rPr>
          <w:t>30</w:t>
        </w:r>
      </w:hyperlink>
    </w:p>
    <w:p w:rsidR="00F62499"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95" w:history="1">
        <w:r w:rsidR="00F62499" w:rsidRPr="00D82254">
          <w:rPr>
            <w:rStyle w:val="Hyperlink"/>
            <w:noProof/>
          </w:rPr>
          <w:t>Gambar 2</w:t>
        </w:r>
        <w:r w:rsidR="00497982">
          <w:rPr>
            <w:rStyle w:val="Hyperlink"/>
            <w:noProof/>
            <w:lang w:val="id-ID"/>
          </w:rPr>
          <w:t>6</w:t>
        </w:r>
        <w:r w:rsidR="00F62499">
          <w:rPr>
            <w:rStyle w:val="Hyperlink"/>
            <w:noProof/>
            <w:lang w:val="id-ID"/>
          </w:rPr>
          <w:t xml:space="preserve"> Halaman Data </w:t>
        </w:r>
        <w:r w:rsidR="00497982">
          <w:rPr>
            <w:rStyle w:val="Hyperlink"/>
            <w:noProof/>
            <w:lang w:val="id-ID"/>
          </w:rPr>
          <w:t>pemesanan</w:t>
        </w:r>
        <w:r w:rsidR="00F62499">
          <w:rPr>
            <w:noProof/>
            <w:webHidden/>
          </w:rPr>
          <w:tab/>
        </w:r>
        <w:r w:rsidR="00497982">
          <w:rPr>
            <w:noProof/>
            <w:webHidden/>
            <w:lang w:val="id-ID"/>
          </w:rPr>
          <w:t>31</w:t>
        </w:r>
      </w:hyperlink>
    </w:p>
    <w:p w:rsidR="00497982" w:rsidRDefault="004E194B" w:rsidP="00497982">
      <w:pPr>
        <w:pStyle w:val="TableofFigures"/>
        <w:tabs>
          <w:tab w:val="right" w:leader="dot" w:pos="9016"/>
        </w:tabs>
        <w:rPr>
          <w:noProof/>
          <w:lang w:val="id-ID"/>
        </w:rPr>
      </w:pPr>
      <w:hyperlink w:anchor="_Toc349485796" w:history="1">
        <w:r w:rsidR="00F62499">
          <w:rPr>
            <w:rStyle w:val="Hyperlink"/>
            <w:noProof/>
          </w:rPr>
          <w:t>Gambar 2</w:t>
        </w:r>
        <w:r w:rsidR="00497982">
          <w:rPr>
            <w:rStyle w:val="Hyperlink"/>
            <w:noProof/>
            <w:lang w:val="id-ID"/>
          </w:rPr>
          <w:t>7</w:t>
        </w:r>
        <w:r w:rsidR="00F62499">
          <w:rPr>
            <w:rStyle w:val="Hyperlink"/>
            <w:noProof/>
            <w:lang w:val="id-ID"/>
          </w:rPr>
          <w:t xml:space="preserve"> Halaman Data Transaksi</w:t>
        </w:r>
        <w:r w:rsidR="00F62499">
          <w:rPr>
            <w:noProof/>
            <w:webHidden/>
          </w:rPr>
          <w:tab/>
        </w:r>
        <w:r w:rsidR="00497982">
          <w:rPr>
            <w:noProof/>
            <w:webHidden/>
            <w:lang w:val="id-ID"/>
          </w:rPr>
          <w:t>32</w:t>
        </w:r>
      </w:hyperlink>
    </w:p>
    <w:p w:rsidR="00497982" w:rsidRDefault="00497982" w:rsidP="00497982">
      <w:pPr>
        <w:pStyle w:val="TableofFigures"/>
        <w:tabs>
          <w:tab w:val="right" w:leader="dot" w:pos="9016"/>
        </w:tabs>
        <w:rPr>
          <w:rFonts w:eastAsiaTheme="minorEastAsia"/>
          <w:lang w:val="id-ID"/>
        </w:rPr>
      </w:pPr>
      <w:r>
        <w:rPr>
          <w:rFonts w:eastAsiaTheme="minorEastAsia"/>
          <w:lang w:val="id-ID"/>
        </w:rPr>
        <w:t>Gambar 28 Halaman Data perjalanan</w:t>
      </w:r>
      <w:r>
        <w:rPr>
          <w:rFonts w:eastAsiaTheme="minorEastAsia"/>
          <w:lang w:val="id-ID"/>
        </w:rPr>
        <w:tab/>
        <w:t>33</w:t>
      </w:r>
    </w:p>
    <w:p w:rsidR="00497982" w:rsidRPr="00497982" w:rsidRDefault="00497982" w:rsidP="00497982">
      <w:pPr>
        <w:pStyle w:val="TableofFigures"/>
        <w:tabs>
          <w:tab w:val="right" w:leader="dot" w:pos="9016"/>
        </w:tabs>
        <w:rPr>
          <w:rFonts w:eastAsiaTheme="minorEastAsia"/>
          <w:lang w:val="id-ID"/>
        </w:rPr>
      </w:pPr>
      <w:r>
        <w:rPr>
          <w:rFonts w:eastAsiaTheme="minorEastAsia"/>
          <w:lang w:val="id-ID"/>
        </w:rPr>
        <w:t>Gambar 29 Halaman Data pemesan</w:t>
      </w:r>
      <w:r>
        <w:rPr>
          <w:rFonts w:eastAsiaTheme="minorEastAsia"/>
          <w:lang w:val="id-ID"/>
        </w:rPr>
        <w:tab/>
        <w:t>33</w:t>
      </w:r>
    </w:p>
    <w:p w:rsidR="00F62499" w:rsidRPr="00027646" w:rsidRDefault="004E194B" w:rsidP="00F62499">
      <w:pPr>
        <w:pStyle w:val="TableofFigures"/>
        <w:tabs>
          <w:tab w:val="right" w:leader="dot" w:pos="9016"/>
        </w:tabs>
        <w:rPr>
          <w:rFonts w:asciiTheme="minorHAnsi" w:eastAsiaTheme="minorEastAsia" w:hAnsiTheme="minorHAnsi" w:cstheme="minorBidi"/>
          <w:noProof/>
          <w:sz w:val="22"/>
          <w:szCs w:val="22"/>
          <w:lang w:val="id-ID" w:eastAsia="ja-JP"/>
        </w:rPr>
      </w:pPr>
      <w:hyperlink w:anchor="_Toc349485797" w:history="1">
        <w:r w:rsidR="00F62499" w:rsidRPr="00D82254">
          <w:rPr>
            <w:rStyle w:val="Hyperlink"/>
            <w:noProof/>
          </w:rPr>
          <w:t xml:space="preserve">Gambar </w:t>
        </w:r>
        <w:r w:rsidR="00497982">
          <w:rPr>
            <w:rStyle w:val="Hyperlink"/>
            <w:noProof/>
            <w:lang w:val="id-ID"/>
          </w:rPr>
          <w:t>30</w:t>
        </w:r>
        <w:r w:rsidR="00F62499">
          <w:rPr>
            <w:rStyle w:val="Hyperlink"/>
            <w:noProof/>
            <w:lang w:val="id-ID"/>
          </w:rPr>
          <w:t xml:space="preserve"> Navigasi Layar</w:t>
        </w:r>
        <w:r w:rsidR="00F62499">
          <w:rPr>
            <w:noProof/>
            <w:webHidden/>
          </w:rPr>
          <w:tab/>
        </w:r>
        <w:r w:rsidR="00F62499">
          <w:rPr>
            <w:noProof/>
            <w:webHidden/>
            <w:lang w:val="id-ID"/>
          </w:rPr>
          <w:t>3</w:t>
        </w:r>
      </w:hyperlink>
      <w:r w:rsidR="00BE4DA3">
        <w:rPr>
          <w:noProof/>
          <w:lang w:val="id-ID"/>
        </w:rPr>
        <w:t>4</w:t>
      </w:r>
    </w:p>
    <w:p w:rsidR="00F62499" w:rsidRPr="00590C4A" w:rsidRDefault="00F62499" w:rsidP="00F62499">
      <w:pPr>
        <w:pStyle w:val="TableofFigures"/>
        <w:tabs>
          <w:tab w:val="right" w:leader="dot" w:pos="9016"/>
        </w:tabs>
        <w:rPr>
          <w:rFonts w:asciiTheme="minorHAnsi" w:eastAsiaTheme="minorEastAsia" w:hAnsiTheme="minorHAnsi" w:cstheme="minorBidi"/>
          <w:noProof/>
          <w:sz w:val="22"/>
          <w:szCs w:val="22"/>
          <w:lang w:val="id-ID" w:eastAsia="ja-JP"/>
        </w:rPr>
      </w:pPr>
    </w:p>
    <w:p w:rsidR="00F62499" w:rsidRPr="00DF608A" w:rsidRDefault="00F62499" w:rsidP="00F62499">
      <w:pPr>
        <w:pStyle w:val="Title"/>
        <w:jc w:val="both"/>
      </w:pPr>
      <w:r w:rsidRPr="00DF608A">
        <w:rPr>
          <w:b w:val="0"/>
        </w:rPr>
        <w:fldChar w:fldCharType="end"/>
      </w:r>
    </w:p>
    <w:p w:rsidR="00F62499" w:rsidRPr="00DF608A" w:rsidRDefault="00F62499" w:rsidP="00F62499">
      <w:pPr>
        <w:pStyle w:val="Heading1"/>
        <w:numPr>
          <w:ilvl w:val="0"/>
          <w:numId w:val="0"/>
        </w:numPr>
        <w:jc w:val="both"/>
      </w:pPr>
      <w:r w:rsidRPr="00DF608A">
        <w:rPr>
          <w:b w:val="0"/>
          <w:sz w:val="20"/>
          <w:lang w:val="sv-SE"/>
        </w:rPr>
        <w:br w:type="page"/>
      </w:r>
      <w:bookmarkStart w:id="1" w:name="_Toc349485659"/>
      <w:r w:rsidRPr="00DF608A">
        <w:lastRenderedPageBreak/>
        <w:t>1. Pendahuluan</w:t>
      </w:r>
      <w:bookmarkEnd w:id="1"/>
    </w:p>
    <w:p w:rsidR="00F62499" w:rsidRPr="00DF608A" w:rsidRDefault="00F62499" w:rsidP="00F62499">
      <w:pPr>
        <w:pStyle w:val="Heading2"/>
        <w:jc w:val="both"/>
      </w:pPr>
      <w:bookmarkStart w:id="2" w:name="_Toc349485660"/>
      <w:r w:rsidRPr="00DF608A">
        <w:t>Tujuan Penulisan Dokumen</w:t>
      </w:r>
      <w:bookmarkEnd w:id="2"/>
    </w:p>
    <w:p w:rsidR="00F62499" w:rsidRDefault="00F62499" w:rsidP="00F62499">
      <w:pPr>
        <w:pStyle w:val="guide"/>
        <w:ind w:firstLine="567"/>
        <w:rPr>
          <w:i w:val="0"/>
          <w:szCs w:val="24"/>
          <w:lang w:val="id-ID"/>
        </w:rPr>
      </w:pPr>
      <w:r w:rsidRPr="00F62499">
        <w:rPr>
          <w:i w:val="0"/>
          <w:szCs w:val="24"/>
          <w:lang w:val="sv-SE"/>
        </w:rPr>
        <w:t>Dokumen ini merupakan kumpulan dokumentasi untuk kebutuhan perangkat lunak SIPTKA(Sistem Informasi Pemesanan Tiket Kereta Api) ditujukan sebagai perangkat lunak yang mengelola data pemesanan pada laboratorium beserta proses-prosesnya yang ada pada pemesanan tiket kereta api.</w:t>
      </w:r>
    </w:p>
    <w:p w:rsidR="00F62499" w:rsidRPr="00F62499" w:rsidRDefault="00F62499" w:rsidP="00F62499">
      <w:pPr>
        <w:pStyle w:val="guide"/>
        <w:ind w:firstLine="567"/>
        <w:rPr>
          <w:i w:val="0"/>
          <w:szCs w:val="24"/>
          <w:lang w:val="sv-SE"/>
        </w:rPr>
      </w:pPr>
      <w:r w:rsidRPr="00F62499">
        <w:rPr>
          <w:i w:val="0"/>
          <w:szCs w:val="24"/>
          <w:lang w:val="sv-SE"/>
        </w:rPr>
        <w:t>Dalam dokumen ini terdapat daftar kebutuhan perangkat lunak dengan definisi dan penjelasannya . Dokumen ini bertujuan sebagai acuan utama SIPTKA untuk pengembangannya.</w:t>
      </w:r>
    </w:p>
    <w:p w:rsidR="00F62499" w:rsidRPr="00DF608A" w:rsidRDefault="00F62499" w:rsidP="00F62499">
      <w:pPr>
        <w:pStyle w:val="guide"/>
        <w:jc w:val="both"/>
        <w:rPr>
          <w:i w:val="0"/>
          <w:lang w:val="id-ID"/>
        </w:rPr>
      </w:pPr>
    </w:p>
    <w:p w:rsidR="00F62499" w:rsidRPr="00DF608A" w:rsidRDefault="00F62499" w:rsidP="00F62499">
      <w:pPr>
        <w:pStyle w:val="Heading2"/>
        <w:jc w:val="both"/>
      </w:pPr>
      <w:bookmarkStart w:id="3" w:name="_Toc349485661"/>
      <w:r w:rsidRPr="00DF608A">
        <w:t>Lingkup Masalah</w:t>
      </w:r>
      <w:bookmarkEnd w:id="3"/>
    </w:p>
    <w:p w:rsidR="00F62499" w:rsidRPr="00F62499" w:rsidRDefault="00F62499" w:rsidP="00F62499">
      <w:pPr>
        <w:ind w:firstLine="567"/>
        <w:jc w:val="both"/>
        <w:rPr>
          <w:szCs w:val="24"/>
        </w:rPr>
      </w:pPr>
      <w:bookmarkStart w:id="4" w:name="_Toc349485662"/>
      <w:r w:rsidRPr="00F62499">
        <w:rPr>
          <w:szCs w:val="24"/>
        </w:rPr>
        <w:t>Perumusan / Identifikasi Masalah</w:t>
      </w:r>
    </w:p>
    <w:p w:rsidR="00F62499" w:rsidRPr="00F62499" w:rsidRDefault="00F62499" w:rsidP="00F62499">
      <w:pPr>
        <w:pStyle w:val="ListParagraph"/>
        <w:numPr>
          <w:ilvl w:val="0"/>
          <w:numId w:val="39"/>
        </w:numPr>
        <w:ind w:left="152" w:hangingChars="76" w:hanging="152"/>
        <w:jc w:val="both"/>
        <w:rPr>
          <w:szCs w:val="24"/>
        </w:rPr>
      </w:pPr>
      <w:r w:rsidRPr="00F62499">
        <w:rPr>
          <w:szCs w:val="24"/>
        </w:rPr>
        <w:t>Bagaimana membuat Sistem Penjualan Tiket dapat Berjalan dengan baik?</w:t>
      </w:r>
    </w:p>
    <w:p w:rsidR="00F62499" w:rsidRPr="00F62499" w:rsidRDefault="00F62499" w:rsidP="00F62499">
      <w:pPr>
        <w:pStyle w:val="ListParagraph"/>
        <w:numPr>
          <w:ilvl w:val="0"/>
          <w:numId w:val="39"/>
        </w:numPr>
        <w:ind w:left="152" w:hangingChars="76" w:hanging="152"/>
        <w:jc w:val="both"/>
        <w:rPr>
          <w:szCs w:val="24"/>
        </w:rPr>
      </w:pPr>
      <w:r w:rsidRPr="00F62499">
        <w:rPr>
          <w:szCs w:val="24"/>
        </w:rPr>
        <w:t xml:space="preserve">Bagaimana agar para pelanggan dapat menikmati </w:t>
      </w:r>
      <w:proofErr w:type="gramStart"/>
      <w:r w:rsidRPr="00F62499">
        <w:rPr>
          <w:szCs w:val="24"/>
        </w:rPr>
        <w:t>fasilitas  Kereta</w:t>
      </w:r>
      <w:proofErr w:type="gramEnd"/>
      <w:r w:rsidRPr="00F62499">
        <w:rPr>
          <w:szCs w:val="24"/>
        </w:rPr>
        <w:t xml:space="preserve"> Api?</w:t>
      </w:r>
    </w:p>
    <w:p w:rsidR="00F62499" w:rsidRPr="00F62499" w:rsidRDefault="00F62499" w:rsidP="00F62499">
      <w:pPr>
        <w:pStyle w:val="ListParagraph"/>
        <w:numPr>
          <w:ilvl w:val="0"/>
          <w:numId w:val="39"/>
        </w:numPr>
        <w:ind w:left="152" w:hangingChars="76" w:hanging="152"/>
        <w:jc w:val="both"/>
        <w:rPr>
          <w:szCs w:val="24"/>
        </w:rPr>
      </w:pPr>
      <w:r w:rsidRPr="00F62499">
        <w:rPr>
          <w:szCs w:val="24"/>
        </w:rPr>
        <w:t xml:space="preserve">Bagaimana agar system ini dapat dipahami dengan baik oleh pelanggan? </w:t>
      </w:r>
    </w:p>
    <w:p w:rsidR="00F62499" w:rsidRPr="00DF608A" w:rsidRDefault="00F62499" w:rsidP="00F62499">
      <w:pPr>
        <w:pStyle w:val="Heading2"/>
        <w:jc w:val="both"/>
      </w:pPr>
      <w:r w:rsidRPr="00DF608A">
        <w:t>Deskripsi umum Dokumen (Ikhtisar)</w:t>
      </w:r>
      <w:bookmarkEnd w:id="4"/>
    </w:p>
    <w:p w:rsidR="00F62499" w:rsidRPr="00F62499" w:rsidRDefault="00F62499" w:rsidP="00F62499">
      <w:pPr>
        <w:pStyle w:val="BodyText"/>
        <w:spacing w:before="0" w:after="0"/>
        <w:ind w:firstLine="544"/>
        <w:rPr>
          <w:sz w:val="20"/>
          <w:lang w:val="sv-SE"/>
        </w:rPr>
      </w:pPr>
      <w:r w:rsidRPr="00F62499">
        <w:rPr>
          <w:sz w:val="20"/>
          <w:lang w:val="sv-SE"/>
        </w:rPr>
        <w:t>Dokumen ini terdiri dari empat bab yaitu bab1 Pendahuluan,Bab 2 deksripsi umum Perangkat lunak dan Bab 3 Deksripsi Kebutuhan.</w:t>
      </w:r>
    </w:p>
    <w:p w:rsidR="00F62499" w:rsidRPr="00F62499" w:rsidRDefault="00F62499" w:rsidP="00F62499">
      <w:pPr>
        <w:pStyle w:val="BodyText"/>
        <w:spacing w:before="0" w:after="0"/>
        <w:ind w:firstLine="544"/>
        <w:rPr>
          <w:sz w:val="20"/>
          <w:lang w:val="sv-SE"/>
        </w:rPr>
      </w:pPr>
    </w:p>
    <w:p w:rsidR="00F62499" w:rsidRPr="00F62499" w:rsidRDefault="00F62499" w:rsidP="00F62499">
      <w:pPr>
        <w:pStyle w:val="BodyText"/>
        <w:spacing w:before="0" w:after="0"/>
        <w:ind w:firstLine="544"/>
        <w:rPr>
          <w:sz w:val="20"/>
          <w:lang w:val="sv-SE"/>
        </w:rPr>
      </w:pPr>
      <w:r w:rsidRPr="00F62499">
        <w:rPr>
          <w:sz w:val="20"/>
          <w:lang w:val="sv-SE"/>
        </w:rPr>
        <w:t>Bab 1 terdiri dari lima subbab yaitu Tujuan Penulisan Dokumen,Lingkup Masalah,Definisi istilah dan singkatan ,Aturan penomoran dan deksripsi Umum Dokumen(ikhtisar). Subab Lingkup masalahmenggambarkan sejauh apa perancangan dari pengembangan yang akan dilakukan dalam dokumen ini.Subbab definisi,istilah dan singkatan berisi semua definsi dan singkatan yang digunakan dalam dokumen ini.Subab Aturan Penomoran berisi aturan penomoran yang akan digunakan agar konsisten.Subbab Deksipsi umum dokumen (ikhtisar) berisi gambaran /sistematika dalam penulisan dokumen ini.</w:t>
      </w:r>
    </w:p>
    <w:p w:rsidR="00F62499" w:rsidRPr="00F62499" w:rsidRDefault="00F62499" w:rsidP="00F62499">
      <w:pPr>
        <w:pStyle w:val="BodyText"/>
        <w:spacing w:before="0" w:after="0"/>
        <w:ind w:firstLine="544"/>
        <w:rPr>
          <w:sz w:val="20"/>
          <w:lang w:val="sv-SE"/>
        </w:rPr>
      </w:pPr>
      <w:r w:rsidRPr="00F62499">
        <w:rPr>
          <w:sz w:val="20"/>
          <w:lang w:val="sv-SE"/>
        </w:rPr>
        <w:t>Bab 2 terdiri dari tiga subbab utama yaitu deksripsi umum sistem,Karakteristik pengguna,Batasan dan Lingkungan Operasi.Subbab karakteristik pengguna berisi penjelasan tugas dari pengguna dan apa saja yang bisa diaksesnya dalam sistem.Subbab Batasan berisi batasan yang ditentukan dalam perancangan sistem berupa hal-hal yang erkait dengan sistem.Subbab Lingkungan operasi berisi lingkungan dimana sistem yang dikembangkan akan dipasang.</w:t>
      </w:r>
    </w:p>
    <w:p w:rsidR="00F62499" w:rsidRPr="00F62499" w:rsidRDefault="00F62499" w:rsidP="00F62499">
      <w:pPr>
        <w:pStyle w:val="BodyText"/>
        <w:spacing w:before="0" w:after="0"/>
        <w:ind w:firstLine="544"/>
        <w:rPr>
          <w:sz w:val="20"/>
          <w:lang w:val="id-ID"/>
        </w:rPr>
      </w:pPr>
      <w:r w:rsidRPr="00F62499">
        <w:rPr>
          <w:sz w:val="20"/>
          <w:lang w:val="sv-SE"/>
        </w:rPr>
        <w:t>Bab 3 terdiri dari enam Subbab utama yaitu Kebutuhan Antarmuka,kebutuhan Fungsional ,kebutuhan data,kebutuhan non fungsional,Batasan Perancangan ,kerunutan (traceability)dan ringkasan kebutuhan.Subbab kebutuhan Antarmuka Eksternal berisi.Subbab kebutuhan fungsional berisi daftar kebutuhan perangkat lunak berupa layanan yang akan disediakan pada perangkat lunak.Subbab Kebutuhan Data berisi gambaran data-data yang dibutukan dan keterkaitan/hubungannya.Subbab kebutuhan non fungsional berisi batasan terhadap layanan yang disediakan perangkat lunak.Subbab kerunutan (traceability)berisi kerunutan antara definisi awal perangkat lunak denganperancangan yang dibuat berdasarkan unuk perangkat lunak .Subbab Ringkasan kebutuhan berisi ringkasan semua kebutuhan yang mencerminkan semua hal yang harus dipenuhi dalam perangkat lunak</w:t>
      </w:r>
      <w:r w:rsidRPr="00F62499">
        <w:rPr>
          <w:sz w:val="20"/>
          <w:lang w:val="id-ID"/>
        </w:rPr>
        <w:t>.</w:t>
      </w:r>
    </w:p>
    <w:p w:rsidR="00F62499" w:rsidRPr="00DF608A" w:rsidRDefault="00F62499" w:rsidP="00F62499">
      <w:pPr>
        <w:pStyle w:val="guide"/>
        <w:jc w:val="both"/>
        <w:rPr>
          <w:i w:val="0"/>
          <w:lang w:val="id-ID"/>
        </w:rPr>
      </w:pPr>
    </w:p>
    <w:p w:rsidR="00F62499" w:rsidRPr="00DF608A" w:rsidRDefault="00F62499" w:rsidP="00F62499">
      <w:pPr>
        <w:pStyle w:val="guide"/>
        <w:jc w:val="both"/>
        <w:rPr>
          <w:lang w:val="id-ID"/>
        </w:rPr>
      </w:pPr>
    </w:p>
    <w:p w:rsidR="00F62499" w:rsidRPr="00DF608A" w:rsidRDefault="00F62499" w:rsidP="00F62499">
      <w:pPr>
        <w:jc w:val="both"/>
        <w:rPr>
          <w:lang w:val="sv-SE"/>
        </w:rPr>
      </w:pPr>
    </w:p>
    <w:p w:rsidR="00F62499" w:rsidRPr="00DF608A" w:rsidRDefault="00F62499" w:rsidP="00F62499">
      <w:pPr>
        <w:pStyle w:val="Heading1"/>
        <w:jc w:val="both"/>
        <w:rPr>
          <w:lang w:val="id-ID"/>
        </w:rPr>
      </w:pPr>
      <w:r w:rsidRPr="00DF608A">
        <w:rPr>
          <w:lang w:val="sv-SE"/>
        </w:rPr>
        <w:br w:type="page"/>
      </w:r>
      <w:bookmarkStart w:id="5" w:name="_Toc349485663"/>
      <w:r w:rsidRPr="00DF608A">
        <w:lastRenderedPageBreak/>
        <w:t>Deskripsi Umum Sistem</w:t>
      </w:r>
      <w:bookmarkEnd w:id="5"/>
      <w:r w:rsidRPr="00DF608A">
        <w:t xml:space="preserve"> </w:t>
      </w:r>
    </w:p>
    <w:p w:rsidR="00F62499" w:rsidRPr="00DF608A" w:rsidRDefault="00F62499" w:rsidP="00F62499">
      <w:pPr>
        <w:jc w:val="both"/>
        <w:rPr>
          <w:lang w:val="id-ID"/>
        </w:rPr>
      </w:pPr>
    </w:p>
    <w:p w:rsidR="00F62499" w:rsidRPr="00F62499" w:rsidRDefault="00F62499" w:rsidP="00F62499">
      <w:pPr>
        <w:tabs>
          <w:tab w:val="left" w:pos="3420"/>
        </w:tabs>
        <w:jc w:val="both"/>
        <w:rPr>
          <w:szCs w:val="24"/>
        </w:rPr>
      </w:pPr>
      <w:r w:rsidRPr="00F62499">
        <w:rPr>
          <w:szCs w:val="24"/>
          <w:lang w:val="id-ID"/>
        </w:rPr>
        <w:t xml:space="preserve">Proyek </w:t>
      </w:r>
      <w:r w:rsidRPr="00F62499">
        <w:rPr>
          <w:szCs w:val="24"/>
        </w:rPr>
        <w:t xml:space="preserve">penjualan tiket keret api </w:t>
      </w:r>
      <w:r w:rsidRPr="00F62499">
        <w:rPr>
          <w:szCs w:val="24"/>
          <w:lang w:val="id-ID"/>
        </w:rPr>
        <w:t xml:space="preserve">yang akan dikembangkan memiliki beberapa ruang lingkup yang harus dikerjakan yaitu sebagai berikut: </w:t>
      </w:r>
    </w:p>
    <w:p w:rsidR="00F62499" w:rsidRPr="00F62499" w:rsidRDefault="00F62499" w:rsidP="00F62499">
      <w:pPr>
        <w:pStyle w:val="ListParagraph"/>
        <w:numPr>
          <w:ilvl w:val="0"/>
          <w:numId w:val="40"/>
        </w:numPr>
        <w:tabs>
          <w:tab w:val="left" w:pos="3420"/>
        </w:tabs>
        <w:jc w:val="both"/>
        <w:rPr>
          <w:szCs w:val="24"/>
        </w:rPr>
      </w:pPr>
      <w:r w:rsidRPr="00F62499">
        <w:rPr>
          <w:szCs w:val="24"/>
          <w:lang w:val="id-ID"/>
        </w:rPr>
        <w:t xml:space="preserve">Menganalisis setiap prosedur-prosedur yang berhubungan dengan </w:t>
      </w:r>
      <w:r w:rsidRPr="00F62499">
        <w:rPr>
          <w:szCs w:val="24"/>
        </w:rPr>
        <w:t>jadwal keberangkatan   kereta api,Pemesanan Tiket Kereta Api .</w:t>
      </w:r>
    </w:p>
    <w:p w:rsidR="00F62499" w:rsidRPr="00F62499" w:rsidRDefault="00F62499" w:rsidP="00F62499">
      <w:pPr>
        <w:pStyle w:val="ListParagraph"/>
        <w:numPr>
          <w:ilvl w:val="0"/>
          <w:numId w:val="40"/>
        </w:numPr>
        <w:tabs>
          <w:tab w:val="left" w:pos="3420"/>
        </w:tabs>
        <w:jc w:val="both"/>
        <w:rPr>
          <w:szCs w:val="24"/>
        </w:rPr>
      </w:pPr>
      <w:r w:rsidRPr="00F62499">
        <w:rPr>
          <w:szCs w:val="24"/>
          <w:lang w:val="id-ID"/>
        </w:rPr>
        <w:t xml:space="preserve">Mendesain sistem sistem utama </w:t>
      </w:r>
      <w:r w:rsidRPr="00F62499">
        <w:rPr>
          <w:szCs w:val="24"/>
        </w:rPr>
        <w:t>aplikasi penjualan tiket kereta api</w:t>
      </w:r>
    </w:p>
    <w:p w:rsidR="00F62499" w:rsidRPr="00F62499" w:rsidRDefault="00F62499" w:rsidP="00F62499">
      <w:pPr>
        <w:pStyle w:val="ListParagraph"/>
        <w:numPr>
          <w:ilvl w:val="0"/>
          <w:numId w:val="40"/>
        </w:numPr>
        <w:tabs>
          <w:tab w:val="left" w:pos="3420"/>
        </w:tabs>
        <w:jc w:val="both"/>
        <w:rPr>
          <w:szCs w:val="24"/>
        </w:rPr>
      </w:pPr>
      <w:r w:rsidRPr="00F62499">
        <w:rPr>
          <w:szCs w:val="24"/>
          <w:lang w:val="id-ID"/>
        </w:rPr>
        <w:t xml:space="preserve">Pembuatan aplikasi </w:t>
      </w:r>
      <w:r w:rsidRPr="00F62499">
        <w:rPr>
          <w:szCs w:val="24"/>
        </w:rPr>
        <w:t>penjualan tiket kereta api</w:t>
      </w:r>
    </w:p>
    <w:p w:rsidR="00F62499" w:rsidRPr="00F62499" w:rsidRDefault="00F62499" w:rsidP="00F62499">
      <w:pPr>
        <w:pStyle w:val="ListParagraph"/>
        <w:numPr>
          <w:ilvl w:val="0"/>
          <w:numId w:val="40"/>
        </w:numPr>
        <w:tabs>
          <w:tab w:val="left" w:pos="3420"/>
        </w:tabs>
        <w:jc w:val="both"/>
        <w:rPr>
          <w:szCs w:val="24"/>
        </w:rPr>
      </w:pPr>
      <w:r w:rsidRPr="00F62499">
        <w:rPr>
          <w:szCs w:val="24"/>
          <w:lang w:val="id-ID"/>
        </w:rPr>
        <w:t>Pemeliharaan sistem pada aplikasi yang akan dibuat</w:t>
      </w:r>
    </w:p>
    <w:p w:rsidR="00F62499" w:rsidRPr="00F62499" w:rsidRDefault="00F62499" w:rsidP="00F62499">
      <w:pPr>
        <w:tabs>
          <w:tab w:val="left" w:pos="3420"/>
        </w:tabs>
        <w:jc w:val="both"/>
        <w:rPr>
          <w:szCs w:val="24"/>
        </w:rPr>
      </w:pPr>
      <w:r w:rsidRPr="00F62499">
        <w:rPr>
          <w:szCs w:val="24"/>
          <w:lang w:val="id-ID"/>
        </w:rPr>
        <w:t>Menerapkan serta melakukan percobaan sistem informasi ini sampai dengan penerapan sistem informasi ini se</w:t>
      </w:r>
      <w:r w:rsidRPr="00F62499">
        <w:rPr>
          <w:szCs w:val="24"/>
        </w:rPr>
        <w:t xml:space="preserve">hingga dapat </w:t>
      </w:r>
      <w:r w:rsidRPr="00F62499">
        <w:rPr>
          <w:szCs w:val="24"/>
          <w:lang w:val="id-ID"/>
        </w:rPr>
        <w:t xml:space="preserve"> berjalan dengan baik.</w:t>
      </w:r>
    </w:p>
    <w:p w:rsidR="00F62499" w:rsidRPr="00DF608A" w:rsidRDefault="00F62499" w:rsidP="00F62499">
      <w:pPr>
        <w:jc w:val="both"/>
      </w:pPr>
    </w:p>
    <w:p w:rsidR="00F62499" w:rsidRPr="00042474" w:rsidRDefault="00F62499" w:rsidP="00F62499">
      <w:pPr>
        <w:pStyle w:val="Heading1"/>
        <w:rPr>
          <w:lang w:val="id-ID"/>
        </w:rPr>
      </w:pPr>
      <w:bookmarkStart w:id="6" w:name="_Toc349485664"/>
      <w:r w:rsidRPr="00DF608A">
        <w:t>Asumsi</w:t>
      </w:r>
      <w:bookmarkEnd w:id="6"/>
    </w:p>
    <w:p w:rsidR="00F62499" w:rsidRDefault="00F62499" w:rsidP="00F62499">
      <w:pPr>
        <w:pStyle w:val="ListParagraph"/>
        <w:numPr>
          <w:ilvl w:val="0"/>
          <w:numId w:val="35"/>
        </w:numPr>
        <w:jc w:val="both"/>
        <w:rPr>
          <w:lang w:val="id-ID"/>
        </w:rPr>
      </w:pPr>
      <w:r w:rsidRPr="00DF608A">
        <w:rPr>
          <w:lang w:val="id-ID"/>
        </w:rPr>
        <w:t xml:space="preserve">Sistem </w:t>
      </w:r>
      <w:r>
        <w:rPr>
          <w:lang w:val="id-ID"/>
        </w:rPr>
        <w:t>pemesanan kereta api menggunakan database</w:t>
      </w:r>
      <w:r w:rsidRPr="00DF608A">
        <w:rPr>
          <w:lang w:val="id-ID"/>
        </w:rPr>
        <w:t>.</w:t>
      </w:r>
    </w:p>
    <w:p w:rsidR="00F62499" w:rsidRDefault="00F62499" w:rsidP="00F62499">
      <w:pPr>
        <w:pStyle w:val="ListParagraph"/>
        <w:numPr>
          <w:ilvl w:val="0"/>
          <w:numId w:val="35"/>
        </w:numPr>
        <w:jc w:val="both"/>
        <w:rPr>
          <w:lang w:val="id-ID"/>
        </w:rPr>
      </w:pPr>
      <w:r>
        <w:rPr>
          <w:lang w:val="id-ID"/>
        </w:rPr>
        <w:t xml:space="preserve">Pemesanan dan pembelian tiket (Transaksi) di tangani oleh petugas. </w:t>
      </w:r>
    </w:p>
    <w:p w:rsidR="00F62499" w:rsidRPr="00E83CA1" w:rsidRDefault="00F62499" w:rsidP="00F62499">
      <w:pPr>
        <w:pStyle w:val="ListParagraph"/>
        <w:numPr>
          <w:ilvl w:val="0"/>
          <w:numId w:val="35"/>
        </w:numPr>
        <w:jc w:val="both"/>
        <w:rPr>
          <w:lang w:val="id-ID"/>
        </w:rPr>
      </w:pPr>
      <w:r>
        <w:rPr>
          <w:lang w:val="id-ID"/>
        </w:rPr>
        <w:t>Sistem yang terhubung dengan sistem pemesanan tiket kereta api adalah:</w:t>
      </w:r>
    </w:p>
    <w:p w:rsidR="00F62499" w:rsidRDefault="00F62499" w:rsidP="00F62499">
      <w:pPr>
        <w:pStyle w:val="ListParagraph"/>
        <w:numPr>
          <w:ilvl w:val="1"/>
          <w:numId w:val="35"/>
        </w:numPr>
        <w:jc w:val="both"/>
        <w:rPr>
          <w:lang w:val="id-ID"/>
        </w:rPr>
      </w:pPr>
      <w:r>
        <w:rPr>
          <w:lang w:val="id-ID"/>
        </w:rPr>
        <w:t>Kepala staf : memasukkan data petugas</w:t>
      </w:r>
    </w:p>
    <w:p w:rsidR="00F62499" w:rsidRDefault="00F62499" w:rsidP="00F62499">
      <w:pPr>
        <w:pStyle w:val="ListParagraph"/>
        <w:numPr>
          <w:ilvl w:val="1"/>
          <w:numId w:val="35"/>
        </w:numPr>
        <w:jc w:val="both"/>
        <w:rPr>
          <w:lang w:val="id-ID"/>
        </w:rPr>
      </w:pPr>
      <w:r>
        <w:rPr>
          <w:lang w:val="id-ID"/>
        </w:rPr>
        <w:t xml:space="preserve">Manager : melihat laporan </w:t>
      </w:r>
    </w:p>
    <w:p w:rsidR="00F62499" w:rsidRPr="00F62499" w:rsidRDefault="00F62499" w:rsidP="00F62499">
      <w:pPr>
        <w:pStyle w:val="ListParagraph"/>
        <w:numPr>
          <w:ilvl w:val="1"/>
          <w:numId w:val="35"/>
        </w:numPr>
        <w:jc w:val="both"/>
        <w:rPr>
          <w:lang w:val="id-ID"/>
        </w:rPr>
      </w:pPr>
      <w:r w:rsidRPr="00F62499">
        <w:rPr>
          <w:lang w:val="id-ID"/>
        </w:rPr>
        <w:t>Petugas</w:t>
      </w:r>
      <w:r w:rsidRPr="00F62499">
        <w:rPr>
          <w:lang w:val="id-ID"/>
        </w:rPr>
        <w:tab/>
        <w:t xml:space="preserve">: </w:t>
      </w:r>
      <w:r>
        <w:t>cari data pemesan,penumpang,kereta</w:t>
      </w:r>
      <w:r>
        <w:rPr>
          <w:lang w:val="id-ID"/>
        </w:rPr>
        <w:t xml:space="preserve"> </w:t>
      </w:r>
      <w:r>
        <w:t>pembuatan laporan</w:t>
      </w:r>
      <w:r>
        <w:rPr>
          <w:lang w:val="id-ID"/>
        </w:rPr>
        <w:t xml:space="preserve"> dan </w:t>
      </w:r>
      <w:r>
        <w:t>pencarian data kereta</w:t>
      </w:r>
    </w:p>
    <w:p w:rsidR="00F62499" w:rsidRPr="005D4140" w:rsidRDefault="00F62499" w:rsidP="00F62499">
      <w:pPr>
        <w:pStyle w:val="Heading1"/>
        <w:rPr>
          <w:lang w:val="id-ID"/>
        </w:rPr>
      </w:pPr>
      <w:bookmarkStart w:id="7" w:name="_Toc349485665"/>
      <w:r w:rsidRPr="005D4140">
        <w:rPr>
          <w:lang w:val="id-ID"/>
        </w:rPr>
        <w:t>Pertimbangan Kualitas Design</w:t>
      </w:r>
      <w:bookmarkEnd w:id="7"/>
    </w:p>
    <w:p w:rsidR="00F62499" w:rsidRDefault="00F62499" w:rsidP="00F62499">
      <w:pPr>
        <w:pStyle w:val="ListParagraph"/>
        <w:numPr>
          <w:ilvl w:val="0"/>
          <w:numId w:val="37"/>
        </w:numPr>
        <w:rPr>
          <w:lang w:val="id-ID"/>
        </w:rPr>
      </w:pPr>
      <w:r>
        <w:rPr>
          <w:lang w:val="id-ID"/>
        </w:rPr>
        <w:t xml:space="preserve">Memakai MVC karena menggunakan </w:t>
      </w:r>
      <w:r>
        <w:rPr>
          <w:i/>
          <w:lang w:val="id-ID"/>
        </w:rPr>
        <w:t xml:space="preserve">framework </w:t>
      </w:r>
      <w:r>
        <w:rPr>
          <w:lang w:val="id-ID"/>
        </w:rPr>
        <w:t>CI yang memanfaatkan MVC</w:t>
      </w:r>
    </w:p>
    <w:p w:rsidR="00F62499" w:rsidRPr="00D30043" w:rsidRDefault="00F62499" w:rsidP="00F62499">
      <w:pPr>
        <w:pStyle w:val="ListParagraph"/>
        <w:numPr>
          <w:ilvl w:val="0"/>
          <w:numId w:val="37"/>
        </w:numPr>
        <w:rPr>
          <w:lang w:val="id-ID"/>
        </w:rPr>
      </w:pPr>
      <w:r>
        <w:rPr>
          <w:lang w:val="id-ID"/>
        </w:rPr>
        <w:t xml:space="preserve">Kategorisasi kelas </w:t>
      </w:r>
      <w:r>
        <w:rPr>
          <w:i/>
          <w:lang w:val="id-ID"/>
        </w:rPr>
        <w:t xml:space="preserve">controller </w:t>
      </w:r>
      <w:r>
        <w:rPr>
          <w:lang w:val="id-ID"/>
        </w:rPr>
        <w:t xml:space="preserve">berdasarkan fungsionalitas utama agar tercapai </w:t>
      </w:r>
      <w:r>
        <w:rPr>
          <w:i/>
          <w:lang w:val="id-ID"/>
        </w:rPr>
        <w:t xml:space="preserve">coupling </w:t>
      </w:r>
      <w:r>
        <w:rPr>
          <w:lang w:val="id-ID"/>
        </w:rPr>
        <w:t>yang minimal dan kohesi kelas yang tinggi.</w:t>
      </w:r>
    </w:p>
    <w:p w:rsidR="00F62499" w:rsidRPr="00DF608A" w:rsidRDefault="00F62499" w:rsidP="00F62499">
      <w:pPr>
        <w:jc w:val="both"/>
        <w:rPr>
          <w:lang w:val="id-ID"/>
        </w:rPr>
      </w:pPr>
    </w:p>
    <w:p w:rsidR="00F62499" w:rsidRPr="00DF608A" w:rsidRDefault="00F62499" w:rsidP="00F62499">
      <w:pPr>
        <w:pStyle w:val="Heading1"/>
        <w:jc w:val="both"/>
        <w:rPr>
          <w:lang w:val="sv-SE"/>
        </w:rPr>
      </w:pPr>
      <w:bookmarkStart w:id="8" w:name="_Toc349485666"/>
      <w:r w:rsidRPr="00DF608A">
        <w:rPr>
          <w:lang w:val="sv-SE"/>
        </w:rPr>
        <w:t>Arsitektur Sistem</w:t>
      </w:r>
      <w:bookmarkEnd w:id="8"/>
    </w:p>
    <w:p w:rsidR="00F62499" w:rsidRDefault="00F62499" w:rsidP="00AF1DB5">
      <w:pPr>
        <w:pStyle w:val="Heading3"/>
        <w:jc w:val="both"/>
        <w:rPr>
          <w:lang w:val="id-ID"/>
        </w:rPr>
      </w:pPr>
      <w:bookmarkStart w:id="9" w:name="_Toc349485667"/>
      <w:r w:rsidRPr="00DF608A">
        <w:rPr>
          <w:lang w:val="sv-SE"/>
        </w:rPr>
        <w:t>Diagram Arsitektur</w:t>
      </w:r>
      <w:bookmarkStart w:id="10" w:name="_Toc349485771"/>
      <w:bookmarkEnd w:id="9"/>
    </w:p>
    <w:p w:rsidR="00AF1DB5" w:rsidRDefault="00AF1DB5" w:rsidP="00AF1DB5">
      <w:pPr>
        <w:rPr>
          <w:lang w:val="id-ID"/>
        </w:rPr>
      </w:pPr>
    </w:p>
    <w:p w:rsidR="00AF1DB5" w:rsidRDefault="00CA1024" w:rsidP="00AF1DB5">
      <w:pPr>
        <w:rPr>
          <w:lang w:val="id-ID"/>
        </w:rPr>
      </w:pPr>
      <w:r>
        <w:rPr>
          <w:noProof/>
          <w:lang w:val="id-ID" w:eastAsia="id-ID"/>
        </w:rPr>
        <w:drawing>
          <wp:anchor distT="0" distB="0" distL="114300" distR="114300" simplePos="0" relativeHeight="251724800" behindDoc="0" locked="0" layoutInCell="1" allowOverlap="1" wp14:anchorId="16E5790B" wp14:editId="7C614B2C">
            <wp:simplePos x="0" y="0"/>
            <wp:positionH relativeFrom="column">
              <wp:posOffset>371475</wp:posOffset>
            </wp:positionH>
            <wp:positionV relativeFrom="paragraph">
              <wp:posOffset>-4445</wp:posOffset>
            </wp:positionV>
            <wp:extent cx="4681855" cy="3076575"/>
            <wp:effectExtent l="0" t="0" r="444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81855" cy="3076575"/>
                    </a:xfrm>
                    <a:prstGeom prst="rect">
                      <a:avLst/>
                    </a:prstGeom>
                  </pic:spPr>
                </pic:pic>
              </a:graphicData>
            </a:graphic>
            <wp14:sizeRelH relativeFrom="page">
              <wp14:pctWidth>0</wp14:pctWidth>
            </wp14:sizeRelH>
            <wp14:sizeRelV relativeFrom="page">
              <wp14:pctHeight>0</wp14:pctHeight>
            </wp14:sizeRelV>
          </wp:anchor>
        </w:drawing>
      </w: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Default="00AF1DB5" w:rsidP="00AF1DB5">
      <w:pPr>
        <w:rPr>
          <w:lang w:val="id-ID"/>
        </w:rPr>
      </w:pPr>
    </w:p>
    <w:p w:rsidR="00AF1DB5" w:rsidRPr="00AF1DB5" w:rsidRDefault="00AF1DB5" w:rsidP="00AF1DB5">
      <w:pPr>
        <w:rPr>
          <w:lang w:val="id-ID"/>
        </w:rPr>
      </w:pPr>
    </w:p>
    <w:p w:rsidR="00F62499" w:rsidRDefault="00F62499" w:rsidP="00F62499">
      <w:pPr>
        <w:pStyle w:val="Caption"/>
        <w:jc w:val="center"/>
        <w:rPr>
          <w:lang w:val="id-ID"/>
        </w:rPr>
      </w:pPr>
      <w:r>
        <w:t xml:space="preserve">Gambar </w:t>
      </w:r>
      <w:r>
        <w:fldChar w:fldCharType="begin"/>
      </w:r>
      <w:r>
        <w:instrText xml:space="preserve"> SEQ Gambar \* ARABIC </w:instrText>
      </w:r>
      <w:r>
        <w:fldChar w:fldCharType="separate"/>
      </w:r>
      <w:r w:rsidR="00311005">
        <w:rPr>
          <w:noProof/>
        </w:rPr>
        <w:t>1</w:t>
      </w:r>
      <w:r>
        <w:rPr>
          <w:noProof/>
        </w:rPr>
        <w:fldChar w:fldCharType="end"/>
      </w:r>
      <w:r>
        <w:rPr>
          <w:lang w:val="id-ID"/>
        </w:rPr>
        <w:t xml:space="preserve"> Arsitektur Desain</w:t>
      </w:r>
      <w:bookmarkEnd w:id="10"/>
    </w:p>
    <w:p w:rsidR="00F62499" w:rsidRPr="008C681E" w:rsidRDefault="00F62499" w:rsidP="00F62499">
      <w:pPr>
        <w:rPr>
          <w:lang w:val="id-ID"/>
        </w:rPr>
        <w:sectPr w:rsidR="00F62499" w:rsidRPr="008C681E" w:rsidSect="00AF1DB5">
          <w:footerReference w:type="default" r:id="rId11"/>
          <w:footerReference w:type="first" r:id="rId12"/>
          <w:pgSz w:w="11906" w:h="16838"/>
          <w:pgMar w:top="1440" w:right="1440" w:bottom="1440" w:left="1440" w:header="708" w:footer="708" w:gutter="0"/>
          <w:cols w:space="720"/>
          <w:titlePg/>
          <w:docGrid w:linePitch="272"/>
        </w:sectPr>
      </w:pPr>
    </w:p>
    <w:p w:rsidR="00F62499" w:rsidRPr="00876C22" w:rsidRDefault="00F62499" w:rsidP="00F62499">
      <w:pPr>
        <w:pStyle w:val="Heading3"/>
        <w:jc w:val="both"/>
        <w:rPr>
          <w:lang w:val="sv-SE"/>
        </w:rPr>
      </w:pPr>
      <w:bookmarkStart w:id="11" w:name="_Toc349485668"/>
      <w:r w:rsidRPr="00DF608A">
        <w:rPr>
          <w:lang w:val="sv-SE"/>
        </w:rPr>
        <w:lastRenderedPageBreak/>
        <w:t>Diagram Aktivitas</w:t>
      </w:r>
      <w:bookmarkEnd w:id="11"/>
    </w:p>
    <w:p w:rsidR="00F62499" w:rsidRDefault="004E194B" w:rsidP="00F62499">
      <w:pPr>
        <w:pStyle w:val="guide"/>
        <w:keepNext/>
        <w:jc w:val="center"/>
      </w:pPr>
      <w:r>
        <w:rPr>
          <w:noProof/>
          <w:lang w:val="id-ID" w:eastAsia="id-ID"/>
        </w:rPr>
        <w:drawing>
          <wp:anchor distT="0" distB="0" distL="114300" distR="114300" simplePos="0" relativeHeight="251772928" behindDoc="0" locked="0" layoutInCell="1" allowOverlap="1">
            <wp:simplePos x="0" y="0"/>
            <wp:positionH relativeFrom="column">
              <wp:posOffset>162827</wp:posOffset>
            </wp:positionH>
            <wp:positionV relativeFrom="paragraph">
              <wp:posOffset>-2791</wp:posOffset>
            </wp:positionV>
            <wp:extent cx="5263116" cy="388992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ctivity KA.JPG"/>
                    <pic:cNvPicPr/>
                  </pic:nvPicPr>
                  <pic:blipFill>
                    <a:blip r:embed="rId13">
                      <a:extLst>
                        <a:ext uri="{28A0092B-C50C-407E-A947-70E740481C1C}">
                          <a14:useLocalDpi xmlns:a14="http://schemas.microsoft.com/office/drawing/2010/main" val="0"/>
                        </a:ext>
                      </a:extLst>
                    </a:blip>
                    <a:stretch>
                      <a:fillRect/>
                    </a:stretch>
                  </pic:blipFill>
                  <pic:spPr>
                    <a:xfrm>
                      <a:off x="0" y="0"/>
                      <a:ext cx="5270958" cy="3895725"/>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pStyle w:val="Caption"/>
        <w:jc w:val="center"/>
        <w:rPr>
          <w:rFonts w:asciiTheme="majorBidi" w:hAnsiTheme="majorBidi" w:cstheme="majorBidi"/>
          <w:noProof/>
          <w:sz w:val="24"/>
          <w:szCs w:val="24"/>
          <w:lang w:val="id-ID" w:eastAsia="id-ID"/>
        </w:rPr>
      </w:pPr>
      <w:bookmarkStart w:id="12" w:name="_Toc349485772"/>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Default="00F62499" w:rsidP="00F62499">
      <w:pPr>
        <w:rPr>
          <w:lang w:val="id-ID" w:eastAsia="id-ID"/>
        </w:rPr>
      </w:pPr>
    </w:p>
    <w:p w:rsidR="00F62499" w:rsidRPr="008A71A2" w:rsidRDefault="00F62499" w:rsidP="00F62499">
      <w:pPr>
        <w:rPr>
          <w:lang w:val="id-ID" w:eastAsia="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sectPr w:rsidR="00F62499" w:rsidSect="00AF1DB5">
          <w:pgSz w:w="11906" w:h="16838"/>
          <w:pgMar w:top="567" w:right="1416" w:bottom="536" w:left="1418" w:header="708" w:footer="708" w:gutter="0"/>
          <w:cols w:space="720"/>
          <w:docGrid w:linePitch="272"/>
        </w:sectPr>
      </w:pPr>
      <w:r>
        <w:t xml:space="preserve">Gambar </w:t>
      </w:r>
      <w:r>
        <w:fldChar w:fldCharType="begin"/>
      </w:r>
      <w:r>
        <w:instrText xml:space="preserve"> SEQ Gambar \* ARABIC </w:instrText>
      </w:r>
      <w:r>
        <w:fldChar w:fldCharType="separate"/>
      </w:r>
      <w:r w:rsidR="00311005">
        <w:rPr>
          <w:noProof/>
        </w:rPr>
        <w:t>2</w:t>
      </w:r>
      <w:r>
        <w:rPr>
          <w:noProof/>
        </w:rPr>
        <w:fldChar w:fldCharType="end"/>
      </w:r>
      <w:r>
        <w:rPr>
          <w:lang w:val="id-ID"/>
        </w:rPr>
        <w:t xml:space="preserve"> </w:t>
      </w:r>
      <w:r w:rsidRPr="00E7325C">
        <w:rPr>
          <w:lang w:val="id-ID"/>
        </w:rPr>
        <w:t>Diagram Aktivita</w:t>
      </w:r>
      <w:r>
        <w:rPr>
          <w:lang w:val="id-ID"/>
        </w:rPr>
        <w:t>s</w:t>
      </w:r>
      <w:bookmarkEnd w:id="12"/>
    </w:p>
    <w:p w:rsidR="00F62499" w:rsidRPr="00F23483" w:rsidRDefault="00F62499" w:rsidP="00F62499">
      <w:pPr>
        <w:rPr>
          <w:lang w:val="id-ID"/>
        </w:rPr>
      </w:pPr>
    </w:p>
    <w:p w:rsidR="00F62499" w:rsidRPr="00DF608A" w:rsidRDefault="00F62499" w:rsidP="00F62499">
      <w:pPr>
        <w:pStyle w:val="Heading1"/>
        <w:numPr>
          <w:ilvl w:val="0"/>
          <w:numId w:val="0"/>
        </w:numPr>
      </w:pPr>
      <w:bookmarkStart w:id="13" w:name="_Toc349485669"/>
      <w:r w:rsidRPr="00DF608A">
        <w:t>Perancangan Sistem</w:t>
      </w:r>
      <w:bookmarkEnd w:id="13"/>
      <w:r w:rsidRPr="00DF608A">
        <w:t xml:space="preserve"> </w:t>
      </w:r>
    </w:p>
    <w:p w:rsidR="00F62499" w:rsidRPr="00DF608A" w:rsidRDefault="00F62499" w:rsidP="00F62499">
      <w:pPr>
        <w:pStyle w:val="Heading2"/>
      </w:pPr>
      <w:bookmarkStart w:id="14" w:name="_Toc343436185"/>
      <w:bookmarkStart w:id="15" w:name="_Toc349485670"/>
      <w:r w:rsidRPr="00DF608A">
        <w:t>Model Use Case</w:t>
      </w:r>
      <w:bookmarkEnd w:id="14"/>
      <w:bookmarkEnd w:id="15"/>
    </w:p>
    <w:p w:rsidR="00F62499" w:rsidRPr="00DF608A" w:rsidRDefault="00F62499" w:rsidP="00F62499">
      <w:pPr>
        <w:pStyle w:val="Heading3"/>
      </w:pPr>
      <w:bookmarkStart w:id="16" w:name="_Toc242602798"/>
      <w:bookmarkStart w:id="17" w:name="_Toc343436186"/>
      <w:bookmarkStart w:id="18" w:name="_Toc349485671"/>
      <w:r w:rsidRPr="00DF608A">
        <w:t>Diagram Use Case</w:t>
      </w:r>
      <w:bookmarkEnd w:id="16"/>
      <w:bookmarkEnd w:id="17"/>
      <w:bookmarkEnd w:id="18"/>
    </w:p>
    <w:p w:rsidR="00F62499" w:rsidRDefault="00CB289A" w:rsidP="00F62499">
      <w:pPr>
        <w:pStyle w:val="BodyText"/>
        <w:jc w:val="center"/>
        <w:rPr>
          <w:b/>
          <w:noProof/>
          <w:sz w:val="18"/>
          <w:szCs w:val="18"/>
          <w:lang w:val="id-ID" w:eastAsia="id-ID"/>
        </w:rPr>
      </w:pPr>
      <w:r>
        <w:rPr>
          <w:noProof/>
          <w:lang w:val="id-ID" w:eastAsia="id-ID"/>
        </w:rPr>
        <w:drawing>
          <wp:anchor distT="0" distB="0" distL="114300" distR="114300" simplePos="0" relativeHeight="251725824" behindDoc="0" locked="0" layoutInCell="1" allowOverlap="1">
            <wp:simplePos x="0" y="0"/>
            <wp:positionH relativeFrom="column">
              <wp:posOffset>114300</wp:posOffset>
            </wp:positionH>
            <wp:positionV relativeFrom="paragraph">
              <wp:posOffset>42559</wp:posOffset>
            </wp:positionV>
            <wp:extent cx="5467350" cy="307592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67350" cy="3075926"/>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pStyle w:val="BodyText"/>
        <w:jc w:val="center"/>
        <w:rPr>
          <w:b/>
          <w:noProof/>
          <w:sz w:val="18"/>
          <w:szCs w:val="18"/>
          <w:lang w:val="id-ID" w:eastAsia="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BodyText"/>
        <w:jc w:val="center"/>
        <w:rPr>
          <w:b/>
          <w:sz w:val="18"/>
          <w:szCs w:val="18"/>
          <w:lang w:val="id-ID"/>
        </w:rPr>
      </w:pPr>
    </w:p>
    <w:p w:rsidR="00F62499" w:rsidRDefault="00F62499" w:rsidP="00F62499">
      <w:pPr>
        <w:pStyle w:val="Heading3"/>
        <w:numPr>
          <w:ilvl w:val="0"/>
          <w:numId w:val="0"/>
        </w:numPr>
        <w:rPr>
          <w:rFonts w:ascii="Times New Roman" w:hAnsi="Times New Roman"/>
          <w:sz w:val="18"/>
          <w:szCs w:val="18"/>
          <w:lang w:val="id-ID"/>
        </w:rPr>
      </w:pPr>
      <w:bookmarkStart w:id="19" w:name="_Toc96752912"/>
      <w:bookmarkStart w:id="20" w:name="_Toc242602799"/>
      <w:bookmarkStart w:id="21" w:name="_Toc343436187"/>
      <w:bookmarkStart w:id="22" w:name="_Toc349485672"/>
    </w:p>
    <w:p w:rsidR="00F62499" w:rsidRDefault="00F62499" w:rsidP="00F62499">
      <w:pPr>
        <w:pStyle w:val="Heading3"/>
        <w:numPr>
          <w:ilvl w:val="0"/>
          <w:numId w:val="0"/>
        </w:numPr>
        <w:rPr>
          <w:lang w:val="id-ID"/>
        </w:rPr>
      </w:pPr>
      <w:r>
        <w:rPr>
          <w:noProof/>
          <w:lang w:val="id-ID" w:eastAsia="id-ID"/>
        </w:rPr>
        <mc:AlternateContent>
          <mc:Choice Requires="wps">
            <w:drawing>
              <wp:anchor distT="0" distB="0" distL="114300" distR="114300" simplePos="0" relativeHeight="251660288" behindDoc="0" locked="0" layoutInCell="1" allowOverlap="1" wp14:anchorId="0BC5E2B9" wp14:editId="41978CFA">
                <wp:simplePos x="0" y="0"/>
                <wp:positionH relativeFrom="column">
                  <wp:posOffset>1600200</wp:posOffset>
                </wp:positionH>
                <wp:positionV relativeFrom="paragraph">
                  <wp:posOffset>272415</wp:posOffset>
                </wp:positionV>
                <wp:extent cx="4105275" cy="131445"/>
                <wp:effectExtent l="0" t="0" r="9525"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194B" w:rsidRPr="007E2823" w:rsidRDefault="004E194B" w:rsidP="00F62499">
                            <w:pPr>
                              <w:pStyle w:val="Caption"/>
                              <w:rPr>
                                <w:noProof/>
                              </w:rPr>
                            </w:pPr>
                            <w:bookmarkStart w:id="23" w:name="_Toc349485773"/>
                            <w:r>
                              <w:t xml:space="preserve">Gambar </w:t>
                            </w:r>
                            <w:r>
                              <w:fldChar w:fldCharType="begin"/>
                            </w:r>
                            <w:r>
                              <w:instrText xml:space="preserve"> SEQ Gambar \* ARABIC </w:instrText>
                            </w:r>
                            <w:r>
                              <w:fldChar w:fldCharType="separate"/>
                            </w:r>
                            <w:r>
                              <w:rPr>
                                <w:noProof/>
                              </w:rPr>
                              <w:t>3</w:t>
                            </w:r>
                            <w:r>
                              <w:rPr>
                                <w:noProof/>
                              </w:rPr>
                              <w:fldChar w:fldCharType="end"/>
                            </w:r>
                            <w:r>
                              <w:rPr>
                                <w:lang w:val="id-ID"/>
                              </w:rPr>
                              <w:t xml:space="preserve"> Diagram Use Case </w:t>
                            </w:r>
                            <w:bookmarkEnd w:id="23"/>
                            <w:r>
                              <w:rPr>
                                <w:lang w:val="id-ID"/>
                              </w:rPr>
                              <w:t xml:space="preserve">Pemesanan Tiket Kereta </w:t>
                            </w:r>
                            <w:proofErr w:type="gramStart"/>
                            <w:r>
                              <w:rPr>
                                <w:lang w:val="id-ID"/>
                              </w:rPr>
                              <w:t>Api</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126pt;margin-top:21.45pt;width:323.2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" stroked="f">
                <v:textbox style="mso-fit-shape-to-text:t" inset="0,0,0,0">
                  <w:txbxContent>
                    <w:p w:rsidR="004E194B" w:rsidRPr="007E2823" w:rsidRDefault="004E194B" w:rsidP="00F62499">
                      <w:pPr>
                        <w:pStyle w:val="Caption"/>
                        <w:rPr>
                          <w:noProof/>
                        </w:rPr>
                      </w:pPr>
                      <w:bookmarkStart w:id="24" w:name="_Toc349485773"/>
                      <w:r>
                        <w:t xml:space="preserve">Gambar </w:t>
                      </w:r>
                      <w:r>
                        <w:fldChar w:fldCharType="begin"/>
                      </w:r>
                      <w:r>
                        <w:instrText xml:space="preserve"> SEQ Gambar \* ARABIC </w:instrText>
                      </w:r>
                      <w:r>
                        <w:fldChar w:fldCharType="separate"/>
                      </w:r>
                      <w:r>
                        <w:rPr>
                          <w:noProof/>
                        </w:rPr>
                        <w:t>3</w:t>
                      </w:r>
                      <w:r>
                        <w:rPr>
                          <w:noProof/>
                        </w:rPr>
                        <w:fldChar w:fldCharType="end"/>
                      </w:r>
                      <w:r>
                        <w:rPr>
                          <w:lang w:val="id-ID"/>
                        </w:rPr>
                        <w:t xml:space="preserve"> Diagram Use Case </w:t>
                      </w:r>
                      <w:bookmarkEnd w:id="24"/>
                      <w:r>
                        <w:rPr>
                          <w:lang w:val="id-ID"/>
                        </w:rPr>
                        <w:t xml:space="preserve">Pemesanan Tiket Kereta </w:t>
                      </w:r>
                      <w:proofErr w:type="gramStart"/>
                      <w:r>
                        <w:rPr>
                          <w:lang w:val="id-ID"/>
                        </w:rPr>
                        <w:t>Api</w:t>
                      </w:r>
                      <w:proofErr w:type="gramEnd"/>
                    </w:p>
                  </w:txbxContent>
                </v:textbox>
              </v:shape>
            </w:pict>
          </mc:Fallback>
        </mc:AlternateContent>
      </w:r>
    </w:p>
    <w:p w:rsidR="00F62499" w:rsidRDefault="00F62499" w:rsidP="00F62499">
      <w:pPr>
        <w:rPr>
          <w:lang w:val="id-ID"/>
        </w:rPr>
      </w:pPr>
    </w:p>
    <w:p w:rsidR="00F62499" w:rsidRPr="008A71A2" w:rsidRDefault="00F62499" w:rsidP="00F62499">
      <w:pPr>
        <w:rPr>
          <w:lang w:val="id-ID"/>
        </w:rPr>
      </w:pPr>
    </w:p>
    <w:p w:rsidR="00F62499" w:rsidRPr="008A71A2" w:rsidRDefault="00F62499" w:rsidP="00F62499">
      <w:pPr>
        <w:pStyle w:val="Heading3"/>
        <w:rPr>
          <w:lang w:val="id-ID"/>
        </w:rPr>
      </w:pPr>
      <w:r w:rsidRPr="00DF608A">
        <w:t>Definisi Actor</w:t>
      </w:r>
      <w:bookmarkEnd w:id="19"/>
      <w:bookmarkEnd w:id="20"/>
      <w:bookmarkEnd w:id="21"/>
      <w:bookmarkEnd w:id="22"/>
    </w:p>
    <w:p w:rsidR="00F62499" w:rsidRPr="00DF608A" w:rsidRDefault="00F62499" w:rsidP="00F62499">
      <w:pPr>
        <w:pStyle w:val="Caption"/>
        <w:keepNext/>
        <w:jc w:val="center"/>
      </w:pPr>
      <w:bookmarkStart w:id="25" w:name="_Toc343436210"/>
      <w:bookmarkStart w:id="26" w:name="_Toc349485733"/>
      <w:r w:rsidRPr="00DF608A">
        <w:t xml:space="preserve">Tabel </w:t>
      </w:r>
      <w:r w:rsidRPr="00DF608A">
        <w:fldChar w:fldCharType="begin"/>
      </w:r>
      <w:r w:rsidRPr="00DF608A">
        <w:instrText xml:space="preserve"> SEQ Tabel \* ROMAN </w:instrText>
      </w:r>
      <w:r w:rsidRPr="00DF608A">
        <w:fldChar w:fldCharType="separate"/>
      </w:r>
      <w:r w:rsidR="00311005">
        <w:rPr>
          <w:noProof/>
        </w:rPr>
        <w:t>I</w:t>
      </w:r>
      <w:r w:rsidRPr="00DF608A">
        <w:fldChar w:fldCharType="end"/>
      </w:r>
      <w:r w:rsidRPr="00DF608A">
        <w:t xml:space="preserve"> Definisi Actor</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2822"/>
        <w:gridCol w:w="5606"/>
      </w:tblGrid>
      <w:tr w:rsidR="00F62499" w:rsidRPr="00DF608A" w:rsidTr="00AF1DB5">
        <w:tc>
          <w:tcPr>
            <w:tcW w:w="814" w:type="dxa"/>
          </w:tcPr>
          <w:p w:rsidR="00F62499" w:rsidRPr="00DF608A" w:rsidRDefault="00F62499" w:rsidP="00AF1DB5">
            <w:pPr>
              <w:rPr>
                <w:b/>
              </w:rPr>
            </w:pPr>
            <w:r w:rsidRPr="00DF608A">
              <w:rPr>
                <w:b/>
              </w:rPr>
              <w:t>No</w:t>
            </w:r>
          </w:p>
        </w:tc>
        <w:tc>
          <w:tcPr>
            <w:tcW w:w="2822" w:type="dxa"/>
          </w:tcPr>
          <w:p w:rsidR="00F62499" w:rsidRPr="00DF608A" w:rsidRDefault="00F62499" w:rsidP="00AF1DB5">
            <w:pPr>
              <w:rPr>
                <w:b/>
              </w:rPr>
            </w:pPr>
            <w:r w:rsidRPr="00DF608A">
              <w:rPr>
                <w:b/>
              </w:rPr>
              <w:t>Actor</w:t>
            </w:r>
          </w:p>
        </w:tc>
        <w:tc>
          <w:tcPr>
            <w:tcW w:w="5606" w:type="dxa"/>
          </w:tcPr>
          <w:p w:rsidR="00F62499" w:rsidRPr="00DF608A" w:rsidRDefault="00F62499" w:rsidP="00AF1DB5">
            <w:pPr>
              <w:rPr>
                <w:b/>
              </w:rPr>
            </w:pPr>
            <w:r w:rsidRPr="00DF608A">
              <w:rPr>
                <w:b/>
              </w:rPr>
              <w:t>Deskripsi</w:t>
            </w:r>
          </w:p>
        </w:tc>
      </w:tr>
      <w:tr w:rsidR="00F62499" w:rsidRPr="00DF608A" w:rsidTr="00AF1DB5">
        <w:tc>
          <w:tcPr>
            <w:tcW w:w="814" w:type="dxa"/>
          </w:tcPr>
          <w:p w:rsidR="00F62499" w:rsidRPr="00DF608A" w:rsidRDefault="00F62499" w:rsidP="00AF1DB5">
            <w:r w:rsidRPr="00DF608A">
              <w:t>1.</w:t>
            </w:r>
          </w:p>
        </w:tc>
        <w:tc>
          <w:tcPr>
            <w:tcW w:w="2822" w:type="dxa"/>
          </w:tcPr>
          <w:p w:rsidR="00F62499" w:rsidRPr="008A71A2" w:rsidRDefault="00DF1D55" w:rsidP="00AF1DB5">
            <w:pPr>
              <w:rPr>
                <w:lang w:val="id-ID"/>
              </w:rPr>
            </w:pPr>
            <w:r>
              <w:rPr>
                <w:lang w:val="id-ID"/>
              </w:rPr>
              <w:t>Penumpang</w:t>
            </w:r>
          </w:p>
        </w:tc>
        <w:tc>
          <w:tcPr>
            <w:tcW w:w="5606" w:type="dxa"/>
          </w:tcPr>
          <w:p w:rsidR="00F62499" w:rsidRPr="00DF1D55" w:rsidRDefault="00F62499" w:rsidP="00DF1D55">
            <w:pPr>
              <w:rPr>
                <w:lang w:val="id-ID"/>
              </w:rPr>
            </w:pPr>
            <w:r w:rsidRPr="00DF608A">
              <w:rPr>
                <w:lang w:val="sv-SE"/>
              </w:rPr>
              <w:t xml:space="preserve">Aktor yang menjadi subjek kegiatan </w:t>
            </w:r>
            <w:r w:rsidR="00DF1D55">
              <w:rPr>
                <w:lang w:val="id-ID"/>
              </w:rPr>
              <w:t>di sistem pemesanan tiket KA</w:t>
            </w:r>
          </w:p>
        </w:tc>
      </w:tr>
      <w:tr w:rsidR="00F62499" w:rsidRPr="00DF608A" w:rsidTr="00AF1DB5">
        <w:tc>
          <w:tcPr>
            <w:tcW w:w="814" w:type="dxa"/>
          </w:tcPr>
          <w:p w:rsidR="00F62499" w:rsidRPr="00DF608A" w:rsidRDefault="00F62499" w:rsidP="00AF1DB5">
            <w:r w:rsidRPr="00DF608A">
              <w:t xml:space="preserve">2. </w:t>
            </w:r>
          </w:p>
        </w:tc>
        <w:tc>
          <w:tcPr>
            <w:tcW w:w="2822" w:type="dxa"/>
          </w:tcPr>
          <w:p w:rsidR="00F62499" w:rsidRPr="00A82B32" w:rsidRDefault="00F62499" w:rsidP="00DF1D55">
            <w:pPr>
              <w:rPr>
                <w:lang w:val="id-ID"/>
              </w:rPr>
            </w:pPr>
            <w:r>
              <w:rPr>
                <w:lang w:val="id-ID"/>
              </w:rPr>
              <w:t xml:space="preserve">Petugas </w:t>
            </w:r>
          </w:p>
        </w:tc>
        <w:tc>
          <w:tcPr>
            <w:tcW w:w="5606" w:type="dxa"/>
          </w:tcPr>
          <w:p w:rsidR="00F62499" w:rsidRPr="00A82B32" w:rsidRDefault="00F62499" w:rsidP="00DF1D55">
            <w:pPr>
              <w:rPr>
                <w:lang w:val="id-ID"/>
              </w:rPr>
            </w:pPr>
            <w:r w:rsidRPr="00DF608A">
              <w:t xml:space="preserve">Aktor yang </w:t>
            </w:r>
            <w:r>
              <w:rPr>
                <w:lang w:val="id-ID"/>
              </w:rPr>
              <w:t xml:space="preserve">bertugas mengeola </w:t>
            </w:r>
            <w:r w:rsidR="00DF1D55">
              <w:rPr>
                <w:lang w:val="id-ID"/>
              </w:rPr>
              <w:t>transaksi</w:t>
            </w:r>
            <w:r>
              <w:rPr>
                <w:lang w:val="id-ID"/>
              </w:rPr>
              <w:t xml:space="preserve"> dan melayani </w:t>
            </w:r>
            <w:r w:rsidR="00DF1D55">
              <w:rPr>
                <w:lang w:val="id-ID"/>
              </w:rPr>
              <w:t>pemesanan tiket</w:t>
            </w:r>
            <w:r>
              <w:rPr>
                <w:lang w:val="id-ID"/>
              </w:rPr>
              <w:t>.</w:t>
            </w:r>
          </w:p>
        </w:tc>
      </w:tr>
      <w:tr w:rsidR="00F62499" w:rsidRPr="00DF608A" w:rsidTr="00AF1DB5">
        <w:tc>
          <w:tcPr>
            <w:tcW w:w="814" w:type="dxa"/>
          </w:tcPr>
          <w:p w:rsidR="00F62499" w:rsidRPr="00F147DB" w:rsidRDefault="00F62499" w:rsidP="00AF1DB5">
            <w:pPr>
              <w:rPr>
                <w:lang w:val="id-ID"/>
              </w:rPr>
            </w:pPr>
            <w:r>
              <w:rPr>
                <w:lang w:val="id-ID"/>
              </w:rPr>
              <w:t>3.</w:t>
            </w:r>
          </w:p>
        </w:tc>
        <w:tc>
          <w:tcPr>
            <w:tcW w:w="2822" w:type="dxa"/>
          </w:tcPr>
          <w:p w:rsidR="00F62499" w:rsidRDefault="00F62499" w:rsidP="00DF1D55">
            <w:pPr>
              <w:rPr>
                <w:lang w:val="id-ID"/>
              </w:rPr>
            </w:pPr>
            <w:r>
              <w:rPr>
                <w:lang w:val="id-ID"/>
              </w:rPr>
              <w:t xml:space="preserve">Kepala </w:t>
            </w:r>
            <w:r w:rsidR="00DF1D55">
              <w:rPr>
                <w:lang w:val="id-ID"/>
              </w:rPr>
              <w:t>Staf</w:t>
            </w:r>
          </w:p>
        </w:tc>
        <w:tc>
          <w:tcPr>
            <w:tcW w:w="5606" w:type="dxa"/>
          </w:tcPr>
          <w:p w:rsidR="00F62499" w:rsidRPr="00F147DB" w:rsidRDefault="00DF1D55" w:rsidP="00DF1D55">
            <w:pPr>
              <w:rPr>
                <w:lang w:val="id-ID"/>
              </w:rPr>
            </w:pPr>
            <w:r>
              <w:rPr>
                <w:lang w:val="id-ID"/>
              </w:rPr>
              <w:t>Aktor yang mendata petugas</w:t>
            </w:r>
          </w:p>
        </w:tc>
      </w:tr>
      <w:tr w:rsidR="00DF1D55" w:rsidRPr="00DF608A" w:rsidTr="00AF1DB5">
        <w:tc>
          <w:tcPr>
            <w:tcW w:w="814" w:type="dxa"/>
          </w:tcPr>
          <w:p w:rsidR="00DF1D55" w:rsidRDefault="00DF1D55" w:rsidP="00AF1DB5">
            <w:pPr>
              <w:rPr>
                <w:lang w:val="id-ID"/>
              </w:rPr>
            </w:pPr>
            <w:r>
              <w:rPr>
                <w:lang w:val="id-ID"/>
              </w:rPr>
              <w:t>4.</w:t>
            </w:r>
          </w:p>
        </w:tc>
        <w:tc>
          <w:tcPr>
            <w:tcW w:w="2822" w:type="dxa"/>
          </w:tcPr>
          <w:p w:rsidR="00DF1D55" w:rsidRDefault="00DF1D55" w:rsidP="00DF1D55">
            <w:pPr>
              <w:rPr>
                <w:lang w:val="id-ID"/>
              </w:rPr>
            </w:pPr>
            <w:r>
              <w:rPr>
                <w:lang w:val="id-ID"/>
              </w:rPr>
              <w:t xml:space="preserve">Manager </w:t>
            </w:r>
          </w:p>
        </w:tc>
        <w:tc>
          <w:tcPr>
            <w:tcW w:w="5606" w:type="dxa"/>
          </w:tcPr>
          <w:p w:rsidR="00DF1D55" w:rsidRDefault="00DF1D55" w:rsidP="00DF1D55">
            <w:pPr>
              <w:rPr>
                <w:lang w:val="id-ID"/>
              </w:rPr>
            </w:pPr>
            <w:r>
              <w:rPr>
                <w:lang w:val="id-ID"/>
              </w:rPr>
              <w:t>Aktor yang mengecek laporan transaksi</w:t>
            </w:r>
          </w:p>
        </w:tc>
      </w:tr>
    </w:tbl>
    <w:p w:rsidR="00F62499" w:rsidRPr="00DF608A" w:rsidRDefault="00F62499" w:rsidP="00F62499">
      <w:pPr>
        <w:rPr>
          <w:lang w:val="id-ID"/>
        </w:rPr>
      </w:pPr>
    </w:p>
    <w:p w:rsidR="00F62499" w:rsidRPr="00DF608A" w:rsidRDefault="00F62499" w:rsidP="00F62499">
      <w:pPr>
        <w:pStyle w:val="Heading3"/>
      </w:pPr>
      <w:bookmarkStart w:id="27" w:name="_Toc349485673"/>
      <w:bookmarkStart w:id="28" w:name="_Toc343436188"/>
      <w:r w:rsidRPr="00DF608A">
        <w:t xml:space="preserve">Spesifikasi Use Case </w:t>
      </w:r>
      <w:bookmarkEnd w:id="27"/>
      <w:r w:rsidR="008A204B">
        <w:rPr>
          <w:lang w:val="id-ID"/>
        </w:rPr>
        <w:t>Mendafat</w:t>
      </w:r>
      <w:r w:rsidR="00CE3BE9">
        <w:rPr>
          <w:lang w:val="id-ID"/>
        </w:rPr>
        <w:t>ar</w:t>
      </w:r>
    </w:p>
    <w:p w:rsidR="00F62499" w:rsidRPr="00DF608A" w:rsidRDefault="00F62499" w:rsidP="00F62499">
      <w:pPr>
        <w:pStyle w:val="Caption"/>
        <w:keepNext/>
        <w:jc w:val="center"/>
        <w:rPr>
          <w:lang w:val="id-ID"/>
        </w:rPr>
      </w:pPr>
      <w:bookmarkStart w:id="29" w:name="_Toc349485734"/>
      <w:r w:rsidRPr="00DF608A">
        <w:t xml:space="preserve">Tabel </w:t>
      </w:r>
      <w:r w:rsidRPr="00DF608A">
        <w:fldChar w:fldCharType="begin"/>
      </w:r>
      <w:r w:rsidRPr="00DF608A">
        <w:instrText xml:space="preserve"> SEQ Tabel \* ROMAN </w:instrText>
      </w:r>
      <w:r w:rsidRPr="00DF608A">
        <w:fldChar w:fldCharType="separate"/>
      </w:r>
      <w:r w:rsidR="00311005">
        <w:rPr>
          <w:noProof/>
        </w:rPr>
        <w:t>II</w:t>
      </w:r>
      <w:r w:rsidRPr="00DF608A">
        <w:rPr>
          <w:noProof/>
        </w:rPr>
        <w:fldChar w:fldCharType="end"/>
      </w:r>
      <w:r w:rsidRPr="00DF608A">
        <w:t xml:space="preserve"> Definisi Use Case </w:t>
      </w:r>
      <w:bookmarkEnd w:id="29"/>
      <w:r w:rsidR="00CE3BE9">
        <w:rPr>
          <w:lang w:val="id-ID"/>
        </w:rPr>
        <w:t>mendafatar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7166"/>
      </w:tblGrid>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lang w:val="id-ID"/>
              </w:rPr>
            </w:pPr>
            <w:r w:rsidRPr="00DF608A">
              <w:rPr>
                <w:lang w:val="id-ID"/>
              </w:rPr>
              <w:t>UC-1</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spacing w:line="276" w:lineRule="auto"/>
              <w:rPr>
                <w:lang w:val="id-ID"/>
              </w:rPr>
            </w:pPr>
            <w:r w:rsidRPr="00DF608A">
              <w:rPr>
                <w:lang w:val="id-ID"/>
              </w:rPr>
              <w:t xml:space="preserve">Sistem menampilkan halaman </w:t>
            </w:r>
            <w:r w:rsidR="008A204B">
              <w:rPr>
                <w:lang w:val="id-ID"/>
              </w:rPr>
              <w:t>Penumpang</w:t>
            </w:r>
            <w:r w:rsidR="00DF1D55">
              <w:rPr>
                <w:lang w:val="id-ID"/>
              </w:rPr>
              <w:t xml:space="preserve"> </w:t>
            </w:r>
            <w:r w:rsidRPr="00DF608A">
              <w:rPr>
                <w:lang w:val="id-ID"/>
              </w:rPr>
              <w:t xml:space="preserve"> untuk </w:t>
            </w:r>
            <w:r w:rsidR="008A204B">
              <w:rPr>
                <w:lang w:val="id-ID"/>
              </w:rPr>
              <w:t xml:space="preserve">mendafatar </w:t>
            </w:r>
            <w:r w:rsidR="00DF1D55">
              <w:rPr>
                <w:lang w:val="id-ID"/>
              </w:rPr>
              <w:t xml:space="preserve"> </w:t>
            </w:r>
            <w:r w:rsidR="008A204B">
              <w:rPr>
                <w:lang w:val="id-ID"/>
              </w:rPr>
              <w:t>pemesanan tiket KA</w:t>
            </w:r>
            <w:r w:rsidR="00DF1D55">
              <w:rPr>
                <w:lang w:val="id-ID"/>
              </w:rPr>
              <w:t>.</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383BD3">
            <w:pPr>
              <w:spacing w:line="276" w:lineRule="auto"/>
              <w:rPr>
                <w:lang w:val="id-ID"/>
              </w:rPr>
            </w:pPr>
            <w:r>
              <w:rPr>
                <w:lang w:val="id-ID"/>
              </w:rPr>
              <w:t xml:space="preserve">Sistem </w:t>
            </w:r>
            <w:r w:rsidR="00DF1D55">
              <w:rPr>
                <w:lang w:val="id-ID"/>
              </w:rPr>
              <w:t>pemesanan tiket KA</w:t>
            </w:r>
            <w:r>
              <w:rPr>
                <w:lang w:val="id-ID"/>
              </w:rPr>
              <w:t xml:space="preserve"> bisa digunakan dengan berbagai keg</w:t>
            </w:r>
            <w:r w:rsidR="00DF1D55">
              <w:rPr>
                <w:lang w:val="id-ID"/>
              </w:rPr>
              <w:t>iatan seperti, memesan tiket KA</w:t>
            </w:r>
            <w:r>
              <w:rPr>
                <w:lang w:val="id-ID"/>
              </w:rPr>
              <w:t xml:space="preserve">, </w:t>
            </w:r>
            <w:r w:rsidR="00383BD3">
              <w:rPr>
                <w:lang w:val="id-ID"/>
              </w:rPr>
              <w:t>menentukan tujuan perjalanan, memilih jenis kereta api dan melakukan transaksi</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383BD3" w:rsidP="008A204B">
            <w:pPr>
              <w:spacing w:line="276" w:lineRule="auto"/>
              <w:rPr>
                <w:lang w:val="id-ID"/>
              </w:rPr>
            </w:pPr>
            <w:r>
              <w:rPr>
                <w:lang w:val="id-ID"/>
              </w:rPr>
              <w:t xml:space="preserve">Penumpang melakukan </w:t>
            </w:r>
            <w:r w:rsidR="008A204B">
              <w:rPr>
                <w:lang w:val="id-ID"/>
              </w:rPr>
              <w:t>pendaftaran</w:t>
            </w:r>
          </w:p>
        </w:tc>
      </w:tr>
    </w:tbl>
    <w:p w:rsidR="00F62499" w:rsidRPr="00DF608A" w:rsidRDefault="00F62499" w:rsidP="00F62499">
      <w:pPr>
        <w:rPr>
          <w:lang w:val="id-ID"/>
        </w:rPr>
      </w:pPr>
    </w:p>
    <w:p w:rsidR="00F62499" w:rsidRPr="00DF608A" w:rsidRDefault="00F62499" w:rsidP="00F62499">
      <w:pPr>
        <w:pStyle w:val="Caption"/>
        <w:keepNext/>
        <w:jc w:val="center"/>
      </w:pPr>
      <w:bookmarkStart w:id="30" w:name="_Toc349485735"/>
      <w:r w:rsidRPr="00DF608A">
        <w:t xml:space="preserve">Tabel </w:t>
      </w:r>
      <w:r w:rsidRPr="00DF608A">
        <w:fldChar w:fldCharType="begin"/>
      </w:r>
      <w:r w:rsidRPr="00DF608A">
        <w:instrText xml:space="preserve"> SEQ Tabel \* ROMAN </w:instrText>
      </w:r>
      <w:r w:rsidRPr="00DF608A">
        <w:fldChar w:fldCharType="separate"/>
      </w:r>
      <w:r w:rsidR="00311005">
        <w:rPr>
          <w:noProof/>
        </w:rPr>
        <w:t>III</w:t>
      </w:r>
      <w:r w:rsidRPr="00DF608A">
        <w:rPr>
          <w:noProof/>
        </w:rPr>
        <w:fldChar w:fldCharType="end"/>
      </w:r>
      <w:r w:rsidRPr="00DF608A">
        <w:t xml:space="preserve"> Skenario Normal Use Case </w:t>
      </w:r>
      <w:bookmarkEnd w:id="30"/>
      <w:r w:rsidR="00CE3BE9">
        <w:rPr>
          <w:lang w:val="id-ID"/>
        </w:rPr>
        <w:t>mendaftar</w:t>
      </w:r>
    </w:p>
    <w:tbl>
      <w:tblPr>
        <w:tblW w:w="0" w:type="auto"/>
        <w:tblLook w:val="04A0" w:firstRow="1" w:lastRow="0" w:firstColumn="1" w:lastColumn="0" w:noHBand="0" w:noVBand="1"/>
      </w:tblPr>
      <w:tblGrid>
        <w:gridCol w:w="918"/>
        <w:gridCol w:w="1166"/>
        <w:gridCol w:w="3129"/>
        <w:gridCol w:w="4029"/>
      </w:tblGrid>
      <w:tr w:rsidR="00F62499" w:rsidRPr="00DF608A" w:rsidTr="00AF1DB5">
        <w:tc>
          <w:tcPr>
            <w:tcW w:w="9242" w:type="dxa"/>
            <w:gridSpan w:val="4"/>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Basic Flow (UC-1.0)</w:t>
            </w:r>
          </w:p>
        </w:tc>
      </w:tr>
      <w:tr w:rsidR="00F62499" w:rsidRPr="00DF608A" w:rsidTr="00AF1DB5">
        <w:tc>
          <w:tcPr>
            <w:tcW w:w="2084"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Assumptions</w:t>
            </w:r>
          </w:p>
        </w:tc>
        <w:tc>
          <w:tcPr>
            <w:tcW w:w="715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rPr>
                <w:lang w:val="id-ID"/>
              </w:rPr>
            </w:pPr>
            <w:r w:rsidRPr="00DF608A">
              <w:rPr>
                <w:lang w:val="id-ID"/>
              </w:rPr>
              <w:t xml:space="preserve">Sepanjang proses </w:t>
            </w:r>
            <w:r w:rsidR="008A204B">
              <w:rPr>
                <w:i/>
                <w:lang w:val="id-ID"/>
              </w:rPr>
              <w:t>penumpang</w:t>
            </w:r>
            <w:r w:rsidRPr="00DF608A">
              <w:rPr>
                <w:lang w:val="id-ID"/>
              </w:rPr>
              <w:t xml:space="preserve">aplikasi, baik </w:t>
            </w:r>
            <w:r w:rsidRPr="00DF608A">
              <w:rPr>
                <w:i/>
                <w:lang w:val="id-ID"/>
              </w:rPr>
              <w:t xml:space="preserve">server </w:t>
            </w:r>
            <w:r w:rsidRPr="00DF608A">
              <w:rPr>
                <w:lang w:val="id-ID"/>
              </w:rPr>
              <w:t>maupun komputer actor terus terhubung (tidak ada pemutusan koneksi, mati lampu, dan sebagainya).</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lastRenderedPageBreak/>
              <w:t>Line</w:t>
            </w:r>
          </w:p>
        </w:tc>
        <w:tc>
          <w:tcPr>
            <w:tcW w:w="4295"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Actor Action</w:t>
            </w:r>
          </w:p>
        </w:tc>
        <w:tc>
          <w:tcPr>
            <w:tcW w:w="4029"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Response</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sidRPr="00DF608A">
              <w:rPr>
                <w:lang w:val="id-ID"/>
              </w:rPr>
              <w:t>1.</w:t>
            </w:r>
          </w:p>
        </w:tc>
        <w:tc>
          <w:tcPr>
            <w:tcW w:w="4295" w:type="dxa"/>
            <w:gridSpan w:val="2"/>
            <w:tcBorders>
              <w:top w:val="single" w:sz="4" w:space="0" w:color="auto"/>
              <w:left w:val="single" w:sz="4" w:space="0" w:color="auto"/>
              <w:bottom w:val="single" w:sz="4" w:space="0" w:color="auto"/>
              <w:right w:val="single" w:sz="4" w:space="0" w:color="auto"/>
            </w:tcBorders>
          </w:tcPr>
          <w:p w:rsidR="00F62499" w:rsidRPr="00DF608A" w:rsidRDefault="00A04446" w:rsidP="00AF1DB5">
            <w:pPr>
              <w:rPr>
                <w:lang w:val="id-ID"/>
              </w:rPr>
            </w:pPr>
            <w:r>
              <w:rPr>
                <w:lang w:val="id-ID"/>
              </w:rPr>
              <w:t>Penumpang  mengisi data pribadi</w:t>
            </w:r>
          </w:p>
        </w:tc>
        <w:tc>
          <w:tcPr>
            <w:tcW w:w="4029" w:type="dxa"/>
            <w:tcBorders>
              <w:top w:val="single" w:sz="4" w:space="0" w:color="auto"/>
              <w:left w:val="single" w:sz="4" w:space="0" w:color="auto"/>
              <w:bottom w:val="single" w:sz="4" w:space="0" w:color="auto"/>
              <w:right w:val="single" w:sz="4" w:space="0" w:color="auto"/>
            </w:tcBorders>
            <w:hideMark/>
          </w:tcPr>
          <w:p w:rsidR="00F62499" w:rsidRPr="00A04446" w:rsidRDefault="00F62499" w:rsidP="008A204B">
            <w:pPr>
              <w:rPr>
                <w:lang w:val="id-ID"/>
              </w:rPr>
            </w:pPr>
            <w:r w:rsidRPr="00DF608A">
              <w:rPr>
                <w:lang w:val="id-ID"/>
              </w:rPr>
              <w:t xml:space="preserve">Sistem </w:t>
            </w:r>
            <w:r w:rsidR="00A04446">
              <w:rPr>
                <w:lang w:val="id-ID"/>
              </w:rPr>
              <w:t xml:space="preserve">menampilkan halaman </w:t>
            </w:r>
            <w:r w:rsidR="008A204B">
              <w:rPr>
                <w:lang w:val="id-ID"/>
              </w:rPr>
              <w:t>penumpang</w:t>
            </w:r>
            <w:r w:rsidR="00A04446">
              <w:rPr>
                <w:lang w:val="id-ID"/>
              </w:rPr>
              <w:t xml:space="preserve"> yang akan diisi oleh penumpang </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sidRPr="00DF608A">
              <w:rPr>
                <w:lang w:val="id-ID"/>
              </w:rPr>
              <w:t>2.</w:t>
            </w:r>
          </w:p>
        </w:tc>
        <w:tc>
          <w:tcPr>
            <w:tcW w:w="4295"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p>
        </w:tc>
        <w:tc>
          <w:tcPr>
            <w:tcW w:w="4029" w:type="dxa"/>
            <w:tcBorders>
              <w:top w:val="single" w:sz="4" w:space="0" w:color="auto"/>
              <w:left w:val="single" w:sz="4" w:space="0" w:color="auto"/>
              <w:bottom w:val="single" w:sz="4" w:space="0" w:color="auto"/>
              <w:right w:val="single" w:sz="4" w:space="0" w:color="auto"/>
            </w:tcBorders>
            <w:hideMark/>
          </w:tcPr>
          <w:p w:rsidR="00F62499" w:rsidRPr="00DF608A" w:rsidRDefault="00A04446" w:rsidP="00AF1DB5">
            <w:pPr>
              <w:rPr>
                <w:lang w:val="id-ID"/>
              </w:rPr>
            </w:pPr>
            <w:r w:rsidRPr="00DF608A">
              <w:rPr>
                <w:lang w:val="id-ID"/>
              </w:rPr>
              <w:t xml:space="preserve">Sistem melakukan pengecekan </w:t>
            </w:r>
            <w:r>
              <w:rPr>
                <w:lang w:val="id-ID"/>
              </w:rPr>
              <w:t>data penumpang  yang telah diisi</w:t>
            </w:r>
          </w:p>
        </w:tc>
      </w:tr>
      <w:tr w:rsidR="00F62499" w:rsidRPr="00DF608A" w:rsidTr="00AF1DB5">
        <w:tc>
          <w:tcPr>
            <w:tcW w:w="2084"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Post Condition</w:t>
            </w:r>
          </w:p>
        </w:tc>
        <w:tc>
          <w:tcPr>
            <w:tcW w:w="715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rPr>
                <w:lang w:val="id-ID"/>
              </w:rPr>
            </w:pPr>
            <w:r w:rsidRPr="00DF608A">
              <w:rPr>
                <w:lang w:val="id-ID"/>
              </w:rPr>
              <w:t xml:space="preserve">Sistem menyimpan data </w:t>
            </w:r>
            <w:r w:rsidR="00A04446">
              <w:rPr>
                <w:lang w:val="id-ID"/>
              </w:rPr>
              <w:t>p</w:t>
            </w:r>
            <w:r w:rsidR="008A204B">
              <w:rPr>
                <w:lang w:val="id-ID"/>
              </w:rPr>
              <w:t>enumpang ke dalam season.</w:t>
            </w:r>
          </w:p>
        </w:tc>
      </w:tr>
    </w:tbl>
    <w:p w:rsidR="00F62499" w:rsidRPr="00B41910" w:rsidRDefault="00F62499" w:rsidP="00F62499">
      <w:pPr>
        <w:rPr>
          <w:lang w:val="id-ID"/>
        </w:rPr>
      </w:pPr>
    </w:p>
    <w:p w:rsidR="00F62499" w:rsidRPr="00DF608A" w:rsidRDefault="00F62499" w:rsidP="00F62499">
      <w:pPr>
        <w:pStyle w:val="Heading4"/>
      </w:pPr>
      <w:bookmarkStart w:id="31" w:name="_Toc349485674"/>
      <w:r w:rsidRPr="00DF608A">
        <w:t>Sequence Diagram UC-1.0</w:t>
      </w:r>
      <w:bookmarkEnd w:id="31"/>
    </w:p>
    <w:p w:rsidR="00F62499" w:rsidRPr="00CC7D3D" w:rsidRDefault="001E1622" w:rsidP="00F62499">
      <w:pPr>
        <w:rPr>
          <w:b/>
          <w:lang w:val="id-ID"/>
        </w:rPr>
      </w:pPr>
      <w:r>
        <w:rPr>
          <w:noProof/>
          <w:lang w:val="id-ID" w:eastAsia="id-ID"/>
        </w:rPr>
        <w:drawing>
          <wp:anchor distT="0" distB="0" distL="114300" distR="114300" simplePos="0" relativeHeight="251730944" behindDoc="0" locked="0" layoutInCell="1" allowOverlap="1">
            <wp:simplePos x="0" y="0"/>
            <wp:positionH relativeFrom="column">
              <wp:posOffset>438150</wp:posOffset>
            </wp:positionH>
            <wp:positionV relativeFrom="paragraph">
              <wp:posOffset>46990</wp:posOffset>
            </wp:positionV>
            <wp:extent cx="4857750" cy="3381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3381375"/>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Pr="00360E1F" w:rsidRDefault="00F62499" w:rsidP="00F62499">
      <w:pPr>
        <w:pStyle w:val="Caption"/>
        <w:rPr>
          <w:lang w:val="id-ID"/>
        </w:rPr>
      </w:pPr>
      <w:bookmarkStart w:id="32" w:name="_Toc349485774"/>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Pr="00DF608A" w:rsidRDefault="00F62499" w:rsidP="00F62499">
      <w:pPr>
        <w:pStyle w:val="Caption"/>
        <w:jc w:val="center"/>
      </w:pPr>
      <w:r>
        <w:t xml:space="preserve">Gambar </w:t>
      </w:r>
      <w:r>
        <w:fldChar w:fldCharType="begin"/>
      </w:r>
      <w:r>
        <w:instrText xml:space="preserve"> SEQ Gambar \* ARABIC </w:instrText>
      </w:r>
      <w:r>
        <w:fldChar w:fldCharType="separate"/>
      </w:r>
      <w:r w:rsidR="00311005">
        <w:rPr>
          <w:noProof/>
        </w:rPr>
        <w:t>4</w:t>
      </w:r>
      <w:r>
        <w:rPr>
          <w:noProof/>
        </w:rPr>
        <w:fldChar w:fldCharType="end"/>
      </w:r>
      <w:r>
        <w:rPr>
          <w:lang w:val="id-ID"/>
        </w:rPr>
        <w:t xml:space="preserve"> </w:t>
      </w:r>
      <w:r w:rsidRPr="000E2732">
        <w:rPr>
          <w:lang w:val="id-ID"/>
        </w:rPr>
        <w:t>Sequence Diagram UC-1.0</w:t>
      </w:r>
      <w:bookmarkEnd w:id="32"/>
    </w:p>
    <w:p w:rsidR="00F62499" w:rsidRPr="00DF608A" w:rsidRDefault="00F62499" w:rsidP="00F62499">
      <w:pPr>
        <w:pStyle w:val="gambar"/>
      </w:pPr>
    </w:p>
    <w:p w:rsidR="00F62499" w:rsidRPr="00DF608A" w:rsidRDefault="00F62499" w:rsidP="00F62499">
      <w:pPr>
        <w:rPr>
          <w:lang w:val="id-ID"/>
        </w:rPr>
      </w:pPr>
    </w:p>
    <w:p w:rsidR="00F62499" w:rsidRPr="00DF608A" w:rsidRDefault="00F62499" w:rsidP="00F62499">
      <w:pPr>
        <w:rPr>
          <w:lang w:val="id-ID"/>
        </w:rPr>
        <w:sectPr w:rsidR="00F62499" w:rsidRPr="00DF608A">
          <w:pgSz w:w="11906" w:h="16838"/>
          <w:pgMar w:top="1440" w:right="1440" w:bottom="1440" w:left="1440" w:header="708" w:footer="708" w:gutter="0"/>
          <w:cols w:space="720"/>
        </w:sectPr>
      </w:pPr>
    </w:p>
    <w:p w:rsidR="00CB289A" w:rsidRPr="00DF608A" w:rsidRDefault="00CB289A" w:rsidP="00CB289A">
      <w:pPr>
        <w:pStyle w:val="Heading3"/>
      </w:pPr>
      <w:r w:rsidRPr="00DF608A">
        <w:lastRenderedPageBreak/>
        <w:t xml:space="preserve">Spesifikasi Use Case </w:t>
      </w:r>
      <w:r>
        <w:rPr>
          <w:lang w:val="id-ID"/>
        </w:rPr>
        <w:t xml:space="preserve">memesan tiket kereta </w:t>
      </w:r>
      <w:proofErr w:type="gramStart"/>
      <w:r>
        <w:rPr>
          <w:lang w:val="id-ID"/>
        </w:rPr>
        <w:t>Api</w:t>
      </w:r>
      <w:proofErr w:type="gramEnd"/>
    </w:p>
    <w:p w:rsidR="00CB289A" w:rsidRPr="00DF608A" w:rsidRDefault="00CB289A" w:rsidP="00CB289A">
      <w:pPr>
        <w:pStyle w:val="Caption"/>
        <w:keepNext/>
        <w:jc w:val="center"/>
        <w:rPr>
          <w:lang w:val="id-ID"/>
        </w:rPr>
      </w:pPr>
      <w:r w:rsidRPr="00DF608A">
        <w:t xml:space="preserve">Tabel </w:t>
      </w:r>
      <w:r w:rsidRPr="00DF608A">
        <w:fldChar w:fldCharType="begin"/>
      </w:r>
      <w:r w:rsidRPr="00DF608A">
        <w:instrText xml:space="preserve"> SEQ Tabel \* ROMAN </w:instrText>
      </w:r>
      <w:r w:rsidRPr="00DF608A">
        <w:fldChar w:fldCharType="separate"/>
      </w:r>
      <w:r w:rsidR="00311005">
        <w:rPr>
          <w:noProof/>
        </w:rPr>
        <w:t>IV</w:t>
      </w:r>
      <w:r w:rsidRPr="00DF608A">
        <w:rPr>
          <w:noProof/>
        </w:rPr>
        <w:fldChar w:fldCharType="end"/>
      </w:r>
      <w:r w:rsidRPr="00DF608A">
        <w:t xml:space="preserve"> Definisi Use Case </w:t>
      </w:r>
      <w:r>
        <w:rPr>
          <w:lang w:val="id-ID"/>
        </w:rPr>
        <w:t xml:space="preserve">memesan tiket kereta </w:t>
      </w:r>
      <w:proofErr w:type="gramStart"/>
      <w:r>
        <w:rPr>
          <w:lang w:val="id-ID"/>
        </w:rPr>
        <w:t>api</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B289A" w:rsidRPr="00DF608A" w:rsidTr="001E1622">
        <w:tc>
          <w:tcPr>
            <w:tcW w:w="2081"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CB289A" w:rsidRPr="00DF608A" w:rsidRDefault="00CB289A" w:rsidP="008A204B">
            <w:pPr>
              <w:spacing w:line="276" w:lineRule="auto"/>
              <w:rPr>
                <w:lang w:val="id-ID"/>
              </w:rPr>
            </w:pPr>
            <w:r w:rsidRPr="00DF608A">
              <w:rPr>
                <w:lang w:val="id-ID"/>
              </w:rPr>
              <w:t>UC-</w:t>
            </w:r>
            <w:r w:rsidR="008A204B">
              <w:rPr>
                <w:lang w:val="id-ID"/>
              </w:rPr>
              <w:t>2</w:t>
            </w:r>
          </w:p>
        </w:tc>
      </w:tr>
      <w:tr w:rsidR="00CB289A" w:rsidRPr="00DF608A" w:rsidTr="001E1622">
        <w:tc>
          <w:tcPr>
            <w:tcW w:w="2081"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spacing w:line="276" w:lineRule="auto"/>
              <w:rPr>
                <w:lang w:val="id-ID"/>
              </w:rPr>
            </w:pPr>
            <w:r w:rsidRPr="00DF608A">
              <w:rPr>
                <w:lang w:val="id-ID"/>
              </w:rPr>
              <w:t xml:space="preserve">Sistem menampilkan halaman </w:t>
            </w:r>
            <w:r>
              <w:rPr>
                <w:lang w:val="id-ID"/>
              </w:rPr>
              <w:t xml:space="preserve">pemesanan </w:t>
            </w:r>
            <w:r w:rsidRPr="00DF608A">
              <w:rPr>
                <w:lang w:val="id-ID"/>
              </w:rPr>
              <w:t xml:space="preserve"> untuk </w:t>
            </w:r>
            <w:r>
              <w:rPr>
                <w:lang w:val="id-ID"/>
              </w:rPr>
              <w:t>memesan tiket KA.</w:t>
            </w:r>
          </w:p>
        </w:tc>
      </w:tr>
      <w:tr w:rsidR="00CB289A" w:rsidRPr="00DF608A" w:rsidTr="001E1622">
        <w:tc>
          <w:tcPr>
            <w:tcW w:w="2081"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spacing w:line="276" w:lineRule="auto"/>
              <w:rPr>
                <w:lang w:val="id-ID"/>
              </w:rPr>
            </w:pPr>
            <w:r>
              <w:rPr>
                <w:lang w:val="id-ID"/>
              </w:rPr>
              <w:t>Sistem pemesanan tiket KA bisa digunakan dengan berbagai kegiatan seperti, memesan tiket KA, menentukan tujuan perjalanan, memilih jenis kereta api dan melakukan transaksi</w:t>
            </w:r>
          </w:p>
        </w:tc>
      </w:tr>
      <w:tr w:rsidR="00CB289A" w:rsidRPr="00DF608A" w:rsidTr="001E1622">
        <w:tc>
          <w:tcPr>
            <w:tcW w:w="2081"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spacing w:line="276" w:lineRule="auto"/>
              <w:rPr>
                <w:lang w:val="id-ID"/>
              </w:rPr>
            </w:pPr>
            <w:r>
              <w:rPr>
                <w:lang w:val="id-ID"/>
              </w:rPr>
              <w:t xml:space="preserve">Penumpang melakukan pemesanan </w:t>
            </w:r>
          </w:p>
        </w:tc>
      </w:tr>
    </w:tbl>
    <w:p w:rsidR="00CB289A" w:rsidRPr="00DF608A" w:rsidRDefault="00CB289A" w:rsidP="00CB289A">
      <w:pPr>
        <w:rPr>
          <w:lang w:val="id-ID"/>
        </w:rPr>
      </w:pPr>
    </w:p>
    <w:p w:rsidR="00CB289A" w:rsidRPr="00DF608A" w:rsidRDefault="00CB289A" w:rsidP="00CB289A">
      <w:pPr>
        <w:pStyle w:val="Caption"/>
        <w:keepNext/>
        <w:jc w:val="center"/>
      </w:pPr>
      <w:r w:rsidRPr="00DF608A">
        <w:t xml:space="preserve">Tabel </w:t>
      </w:r>
      <w:r w:rsidRPr="00DF608A">
        <w:fldChar w:fldCharType="begin"/>
      </w:r>
      <w:r w:rsidRPr="00DF608A">
        <w:instrText xml:space="preserve"> SEQ Tabel \* ROMAN </w:instrText>
      </w:r>
      <w:r w:rsidRPr="00DF608A">
        <w:fldChar w:fldCharType="separate"/>
      </w:r>
      <w:r w:rsidR="00311005">
        <w:rPr>
          <w:noProof/>
        </w:rPr>
        <w:t>V</w:t>
      </w:r>
      <w:r w:rsidRPr="00DF608A">
        <w:rPr>
          <w:noProof/>
        </w:rPr>
        <w:fldChar w:fldCharType="end"/>
      </w:r>
      <w:r w:rsidRPr="00DF608A">
        <w:t xml:space="preserve"> Skenario Normal Use Case </w:t>
      </w:r>
      <w:r>
        <w:rPr>
          <w:lang w:val="id-ID"/>
        </w:rPr>
        <w:t xml:space="preserve">memesan tiket kereta </w:t>
      </w:r>
      <w:proofErr w:type="gramStart"/>
      <w:r>
        <w:rPr>
          <w:lang w:val="id-ID"/>
        </w:rPr>
        <w:t>api</w:t>
      </w:r>
      <w:proofErr w:type="gramEnd"/>
    </w:p>
    <w:tbl>
      <w:tblPr>
        <w:tblW w:w="0" w:type="auto"/>
        <w:tblLook w:val="04A0" w:firstRow="1" w:lastRow="0" w:firstColumn="1" w:lastColumn="0" w:noHBand="0" w:noVBand="1"/>
      </w:tblPr>
      <w:tblGrid>
        <w:gridCol w:w="918"/>
        <w:gridCol w:w="1166"/>
        <w:gridCol w:w="3129"/>
        <w:gridCol w:w="4029"/>
      </w:tblGrid>
      <w:tr w:rsidR="00CB289A" w:rsidRPr="00DF608A" w:rsidTr="001E1622">
        <w:tc>
          <w:tcPr>
            <w:tcW w:w="9242" w:type="dxa"/>
            <w:gridSpan w:val="4"/>
            <w:tcBorders>
              <w:top w:val="single" w:sz="4" w:space="0" w:color="auto"/>
              <w:left w:val="single" w:sz="4" w:space="0" w:color="auto"/>
              <w:bottom w:val="single" w:sz="4" w:space="0" w:color="auto"/>
              <w:right w:val="single" w:sz="4" w:space="0" w:color="auto"/>
            </w:tcBorders>
            <w:hideMark/>
          </w:tcPr>
          <w:p w:rsidR="00CB289A" w:rsidRPr="00DF608A" w:rsidRDefault="00CB289A" w:rsidP="008A204B">
            <w:pPr>
              <w:rPr>
                <w:b/>
                <w:lang w:val="id-ID"/>
              </w:rPr>
            </w:pPr>
            <w:r w:rsidRPr="00DF608A">
              <w:rPr>
                <w:b/>
                <w:lang w:val="id-ID"/>
              </w:rPr>
              <w:t>Basic Flow (UC-</w:t>
            </w:r>
            <w:r w:rsidR="008A204B">
              <w:rPr>
                <w:b/>
                <w:lang w:val="id-ID"/>
              </w:rPr>
              <w:t>2</w:t>
            </w:r>
            <w:r w:rsidRPr="00DF608A">
              <w:rPr>
                <w:b/>
                <w:lang w:val="id-ID"/>
              </w:rPr>
              <w:t>.0)</w:t>
            </w:r>
          </w:p>
        </w:tc>
      </w:tr>
      <w:tr w:rsidR="00CB289A" w:rsidRPr="00DF608A" w:rsidTr="001E1622">
        <w:tc>
          <w:tcPr>
            <w:tcW w:w="2084" w:type="dxa"/>
            <w:gridSpan w:val="2"/>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b/>
                <w:lang w:val="id-ID"/>
              </w:rPr>
            </w:pPr>
            <w:r w:rsidRPr="00DF608A">
              <w:rPr>
                <w:b/>
                <w:lang w:val="id-ID"/>
              </w:rPr>
              <w:t>Assumptions</w:t>
            </w:r>
          </w:p>
        </w:tc>
        <w:tc>
          <w:tcPr>
            <w:tcW w:w="7158" w:type="dxa"/>
            <w:gridSpan w:val="2"/>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lang w:val="id-ID"/>
              </w:rPr>
            </w:pPr>
            <w:r w:rsidRPr="00DF608A">
              <w:rPr>
                <w:lang w:val="id-ID"/>
              </w:rPr>
              <w:t xml:space="preserve">Sepanjang proses </w:t>
            </w:r>
            <w:r>
              <w:rPr>
                <w:i/>
                <w:lang w:val="id-ID"/>
              </w:rPr>
              <w:t xml:space="preserve">pemesanan </w:t>
            </w:r>
            <w:r w:rsidRPr="00DF608A">
              <w:rPr>
                <w:lang w:val="id-ID"/>
              </w:rPr>
              <w:t xml:space="preserve">aplikasi, baik </w:t>
            </w:r>
            <w:r w:rsidRPr="00DF608A">
              <w:rPr>
                <w:i/>
                <w:lang w:val="id-ID"/>
              </w:rPr>
              <w:t xml:space="preserve">server </w:t>
            </w:r>
            <w:r w:rsidRPr="00DF608A">
              <w:rPr>
                <w:lang w:val="id-ID"/>
              </w:rPr>
              <w:t>maupun komputer actor terus terhubung (tidak ada pemutusan koneksi, mati lampu, dan sebagainya).</w:t>
            </w:r>
          </w:p>
        </w:tc>
      </w:tr>
      <w:tr w:rsidR="00CB289A" w:rsidRPr="00DF608A" w:rsidTr="001E1622">
        <w:tc>
          <w:tcPr>
            <w:tcW w:w="918"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b/>
                <w:lang w:val="id-ID"/>
              </w:rPr>
            </w:pPr>
            <w:r w:rsidRPr="00DF608A">
              <w:rPr>
                <w:b/>
                <w:lang w:val="id-ID"/>
              </w:rPr>
              <w:t>Line</w:t>
            </w:r>
          </w:p>
        </w:tc>
        <w:tc>
          <w:tcPr>
            <w:tcW w:w="4295" w:type="dxa"/>
            <w:gridSpan w:val="2"/>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b/>
                <w:lang w:val="id-ID"/>
              </w:rPr>
            </w:pPr>
            <w:r w:rsidRPr="00DF608A">
              <w:rPr>
                <w:b/>
                <w:lang w:val="id-ID"/>
              </w:rPr>
              <w:t>System Actor Action</w:t>
            </w:r>
          </w:p>
        </w:tc>
        <w:tc>
          <w:tcPr>
            <w:tcW w:w="4029"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b/>
                <w:lang w:val="id-ID"/>
              </w:rPr>
            </w:pPr>
            <w:r w:rsidRPr="00DF608A">
              <w:rPr>
                <w:b/>
                <w:lang w:val="id-ID"/>
              </w:rPr>
              <w:t>System Response</w:t>
            </w:r>
          </w:p>
        </w:tc>
      </w:tr>
      <w:tr w:rsidR="00CB289A" w:rsidRPr="00DF608A" w:rsidTr="001E1622">
        <w:tc>
          <w:tcPr>
            <w:tcW w:w="918"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lang w:val="id-ID"/>
              </w:rPr>
            </w:pPr>
            <w:r w:rsidRPr="00DF608A">
              <w:rPr>
                <w:lang w:val="id-ID"/>
              </w:rPr>
              <w:t>1.</w:t>
            </w:r>
          </w:p>
        </w:tc>
        <w:tc>
          <w:tcPr>
            <w:tcW w:w="4295" w:type="dxa"/>
            <w:gridSpan w:val="2"/>
            <w:tcBorders>
              <w:top w:val="single" w:sz="4" w:space="0" w:color="auto"/>
              <w:left w:val="single" w:sz="4" w:space="0" w:color="auto"/>
              <w:bottom w:val="single" w:sz="4" w:space="0" w:color="auto"/>
              <w:right w:val="single" w:sz="4" w:space="0" w:color="auto"/>
            </w:tcBorders>
          </w:tcPr>
          <w:p w:rsidR="00CB289A" w:rsidRPr="00DF608A" w:rsidRDefault="00CB289A" w:rsidP="001E1622">
            <w:pPr>
              <w:rPr>
                <w:lang w:val="id-ID"/>
              </w:rPr>
            </w:pPr>
            <w:r>
              <w:rPr>
                <w:lang w:val="id-ID"/>
              </w:rPr>
              <w:t>Penumpang  mengisi data pribadi</w:t>
            </w:r>
          </w:p>
        </w:tc>
        <w:tc>
          <w:tcPr>
            <w:tcW w:w="4029" w:type="dxa"/>
            <w:tcBorders>
              <w:top w:val="single" w:sz="4" w:space="0" w:color="auto"/>
              <w:left w:val="single" w:sz="4" w:space="0" w:color="auto"/>
              <w:bottom w:val="single" w:sz="4" w:space="0" w:color="auto"/>
              <w:right w:val="single" w:sz="4" w:space="0" w:color="auto"/>
            </w:tcBorders>
            <w:hideMark/>
          </w:tcPr>
          <w:p w:rsidR="00CB289A" w:rsidRPr="00A04446" w:rsidRDefault="00CB289A" w:rsidP="001E1622">
            <w:pPr>
              <w:rPr>
                <w:lang w:val="id-ID"/>
              </w:rPr>
            </w:pPr>
            <w:r w:rsidRPr="00DF608A">
              <w:rPr>
                <w:lang w:val="id-ID"/>
              </w:rPr>
              <w:t xml:space="preserve">Sistem </w:t>
            </w:r>
            <w:r>
              <w:rPr>
                <w:lang w:val="id-ID"/>
              </w:rPr>
              <w:t xml:space="preserve">menampilkan halaman pemesanan yang akan diisi oleh penumpang </w:t>
            </w:r>
          </w:p>
        </w:tc>
      </w:tr>
      <w:tr w:rsidR="00CB289A" w:rsidRPr="00DF608A" w:rsidTr="001E1622">
        <w:tc>
          <w:tcPr>
            <w:tcW w:w="918"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lang w:val="id-ID"/>
              </w:rPr>
            </w:pPr>
            <w:r w:rsidRPr="00DF608A">
              <w:rPr>
                <w:lang w:val="id-ID"/>
              </w:rPr>
              <w:t>2.</w:t>
            </w:r>
          </w:p>
        </w:tc>
        <w:tc>
          <w:tcPr>
            <w:tcW w:w="4295" w:type="dxa"/>
            <w:gridSpan w:val="2"/>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lang w:val="id-ID"/>
              </w:rPr>
            </w:pPr>
          </w:p>
        </w:tc>
        <w:tc>
          <w:tcPr>
            <w:tcW w:w="4029" w:type="dxa"/>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lang w:val="id-ID"/>
              </w:rPr>
            </w:pPr>
            <w:r w:rsidRPr="00DF608A">
              <w:rPr>
                <w:lang w:val="id-ID"/>
              </w:rPr>
              <w:t xml:space="preserve">Sistem melakukan pengecekan </w:t>
            </w:r>
            <w:r>
              <w:rPr>
                <w:lang w:val="id-ID"/>
              </w:rPr>
              <w:t>data penumpang  yang telah diisi</w:t>
            </w:r>
          </w:p>
        </w:tc>
      </w:tr>
      <w:tr w:rsidR="00CB289A" w:rsidRPr="00DF608A" w:rsidTr="001E1622">
        <w:tc>
          <w:tcPr>
            <w:tcW w:w="2084" w:type="dxa"/>
            <w:gridSpan w:val="2"/>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b/>
                <w:lang w:val="id-ID"/>
              </w:rPr>
            </w:pPr>
            <w:r w:rsidRPr="00DF608A">
              <w:rPr>
                <w:b/>
                <w:lang w:val="id-ID"/>
              </w:rPr>
              <w:t>Post Condition</w:t>
            </w:r>
          </w:p>
        </w:tc>
        <w:tc>
          <w:tcPr>
            <w:tcW w:w="7158" w:type="dxa"/>
            <w:gridSpan w:val="2"/>
            <w:tcBorders>
              <w:top w:val="single" w:sz="4" w:space="0" w:color="auto"/>
              <w:left w:val="single" w:sz="4" w:space="0" w:color="auto"/>
              <w:bottom w:val="single" w:sz="4" w:space="0" w:color="auto"/>
              <w:right w:val="single" w:sz="4" w:space="0" w:color="auto"/>
            </w:tcBorders>
            <w:hideMark/>
          </w:tcPr>
          <w:p w:rsidR="00CB289A" w:rsidRPr="00DF608A" w:rsidRDefault="00CB289A" w:rsidP="001E1622">
            <w:pPr>
              <w:rPr>
                <w:lang w:val="id-ID"/>
              </w:rPr>
            </w:pPr>
            <w:r w:rsidRPr="00DF608A">
              <w:rPr>
                <w:lang w:val="id-ID"/>
              </w:rPr>
              <w:t xml:space="preserve">Sistem menyimpan data </w:t>
            </w:r>
            <w:r>
              <w:rPr>
                <w:lang w:val="id-ID"/>
              </w:rPr>
              <w:t xml:space="preserve">pemesanan </w:t>
            </w:r>
          </w:p>
        </w:tc>
      </w:tr>
    </w:tbl>
    <w:p w:rsidR="008A204B" w:rsidRPr="00DF608A" w:rsidRDefault="008A204B" w:rsidP="008A204B">
      <w:pPr>
        <w:pStyle w:val="Heading4"/>
      </w:pPr>
      <w:r w:rsidRPr="00DF608A">
        <w:t>Sequence Diagram UC-</w:t>
      </w:r>
      <w:r>
        <w:rPr>
          <w:lang w:val="id-ID"/>
        </w:rPr>
        <w:t>2</w:t>
      </w:r>
      <w:r w:rsidRPr="00DF608A">
        <w:t>.0</w:t>
      </w:r>
    </w:p>
    <w:p w:rsidR="008A204B" w:rsidRPr="00CC7D3D" w:rsidRDefault="001E1622" w:rsidP="008A204B">
      <w:pPr>
        <w:rPr>
          <w:b/>
          <w:lang w:val="id-ID"/>
        </w:rPr>
      </w:pPr>
      <w:r>
        <w:rPr>
          <w:noProof/>
          <w:lang w:val="id-ID" w:eastAsia="id-ID"/>
        </w:rPr>
        <w:drawing>
          <wp:anchor distT="0" distB="0" distL="114300" distR="114300" simplePos="0" relativeHeight="251731968" behindDoc="0" locked="0" layoutInCell="1" allowOverlap="1">
            <wp:simplePos x="0" y="0"/>
            <wp:positionH relativeFrom="column">
              <wp:posOffset>375285</wp:posOffset>
            </wp:positionH>
            <wp:positionV relativeFrom="paragraph">
              <wp:posOffset>46355</wp:posOffset>
            </wp:positionV>
            <wp:extent cx="4981575" cy="3438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81575" cy="3438525"/>
                    </a:xfrm>
                    <a:prstGeom prst="rect">
                      <a:avLst/>
                    </a:prstGeom>
                  </pic:spPr>
                </pic:pic>
              </a:graphicData>
            </a:graphic>
            <wp14:sizeRelH relativeFrom="page">
              <wp14:pctWidth>0</wp14:pctWidth>
            </wp14:sizeRelH>
            <wp14:sizeRelV relativeFrom="page">
              <wp14:pctHeight>0</wp14:pctHeight>
            </wp14:sizeRelV>
          </wp:anchor>
        </w:drawing>
      </w: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Default="008A204B" w:rsidP="008A204B">
      <w:pPr>
        <w:keepNext/>
        <w:jc w:val="center"/>
        <w:rPr>
          <w:noProof/>
          <w:lang w:val="id-ID" w:eastAsia="id-ID"/>
        </w:rPr>
      </w:pPr>
    </w:p>
    <w:p w:rsidR="008A204B" w:rsidRPr="00360E1F" w:rsidRDefault="008A204B" w:rsidP="008A204B">
      <w:pPr>
        <w:pStyle w:val="Caption"/>
        <w:rPr>
          <w:lang w:val="id-ID"/>
        </w:rPr>
      </w:pPr>
    </w:p>
    <w:p w:rsidR="008A204B" w:rsidRDefault="008A204B" w:rsidP="008A204B">
      <w:pPr>
        <w:pStyle w:val="Caption"/>
        <w:jc w:val="center"/>
        <w:rPr>
          <w:lang w:val="id-ID"/>
        </w:rPr>
      </w:pPr>
    </w:p>
    <w:p w:rsidR="008A204B" w:rsidRDefault="008A204B" w:rsidP="008A204B">
      <w:pPr>
        <w:pStyle w:val="Caption"/>
        <w:jc w:val="center"/>
        <w:rPr>
          <w:lang w:val="id-ID"/>
        </w:rPr>
      </w:pPr>
    </w:p>
    <w:p w:rsidR="008A204B" w:rsidRDefault="008A204B" w:rsidP="008A204B">
      <w:pPr>
        <w:pStyle w:val="Caption"/>
        <w:jc w:val="center"/>
        <w:rPr>
          <w:lang w:val="id-ID"/>
        </w:rPr>
      </w:pPr>
    </w:p>
    <w:p w:rsidR="00CB289A" w:rsidRPr="001E1622" w:rsidRDefault="008A204B" w:rsidP="001E1622">
      <w:pPr>
        <w:pStyle w:val="Caption"/>
        <w:jc w:val="center"/>
      </w:pPr>
      <w:r>
        <w:t xml:space="preserve">Gambar </w:t>
      </w:r>
      <w:r w:rsidR="001E1622">
        <w:rPr>
          <w:lang w:val="id-ID"/>
        </w:rPr>
        <w:t>5</w:t>
      </w:r>
      <w:r>
        <w:rPr>
          <w:lang w:val="id-ID"/>
        </w:rPr>
        <w:t xml:space="preserve"> </w:t>
      </w:r>
      <w:r w:rsidRPr="000E2732">
        <w:rPr>
          <w:lang w:val="id-ID"/>
        </w:rPr>
        <w:t>Sequence Diagram UC-</w:t>
      </w:r>
      <w:r w:rsidR="001E1622">
        <w:rPr>
          <w:lang w:val="id-ID"/>
        </w:rPr>
        <w:t>2</w:t>
      </w:r>
      <w:r w:rsidRPr="000E2732">
        <w:rPr>
          <w:lang w:val="id-ID"/>
        </w:rPr>
        <w:t>.0</w:t>
      </w:r>
    </w:p>
    <w:p w:rsidR="00F62499" w:rsidRPr="00DF608A" w:rsidRDefault="00F62499" w:rsidP="00CB289A">
      <w:pPr>
        <w:pStyle w:val="Heading3"/>
      </w:pPr>
      <w:r w:rsidRPr="00DF608A">
        <w:t xml:space="preserve">Spesifikasi Use Case </w:t>
      </w:r>
      <w:r w:rsidR="00CB289A">
        <w:rPr>
          <w:lang w:val="id-ID"/>
        </w:rPr>
        <w:t>Menentukan Tujuan</w:t>
      </w:r>
    </w:p>
    <w:p w:rsidR="00F62499" w:rsidRPr="00DF608A" w:rsidRDefault="00F62499" w:rsidP="00F62499">
      <w:pPr>
        <w:pStyle w:val="Caption"/>
        <w:keepNext/>
        <w:jc w:val="center"/>
        <w:rPr>
          <w:lang w:val="id-ID"/>
        </w:rPr>
      </w:pPr>
      <w:proofErr w:type="gramStart"/>
      <w:r w:rsidRPr="00DF608A">
        <w:t xml:space="preserve">Tabel </w:t>
      </w:r>
      <w:r w:rsidR="00577D6B">
        <w:rPr>
          <w:lang w:val="id-ID"/>
        </w:rPr>
        <w:t xml:space="preserve"> </w:t>
      </w:r>
      <w:r>
        <w:rPr>
          <w:lang w:val="id-ID"/>
        </w:rPr>
        <w:t>V</w:t>
      </w:r>
      <w:r w:rsidR="00577D6B">
        <w:rPr>
          <w:lang w:val="id-ID"/>
        </w:rPr>
        <w:t>I</w:t>
      </w:r>
      <w:proofErr w:type="gramEnd"/>
      <w:r>
        <w:rPr>
          <w:lang w:val="id-ID"/>
        </w:rPr>
        <w:t xml:space="preserve"> </w:t>
      </w:r>
      <w:r w:rsidRPr="00DF608A">
        <w:t xml:space="preserve">Definisi Use Case </w:t>
      </w:r>
      <w:r w:rsidR="00CB289A">
        <w:rPr>
          <w:lang w:val="id-ID"/>
        </w:rPr>
        <w:t>menentukan tujuan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spacing w:line="276" w:lineRule="auto"/>
              <w:rPr>
                <w:lang w:val="id-ID"/>
              </w:rPr>
            </w:pPr>
            <w:r>
              <w:rPr>
                <w:lang w:val="id-ID"/>
              </w:rPr>
              <w:t>UC-</w:t>
            </w:r>
            <w:r w:rsidR="008A204B">
              <w:rPr>
                <w:lang w:val="id-ID"/>
              </w:rPr>
              <w:t>3</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CB289A">
            <w:pPr>
              <w:spacing w:line="276" w:lineRule="auto"/>
              <w:rPr>
                <w:lang w:val="id-ID"/>
              </w:rPr>
            </w:pPr>
            <w:r w:rsidRPr="00DF608A">
              <w:rPr>
                <w:lang w:val="id-ID"/>
              </w:rPr>
              <w:t xml:space="preserve">Sistem menampilkan </w:t>
            </w:r>
            <w:r>
              <w:rPr>
                <w:lang w:val="id-ID"/>
              </w:rPr>
              <w:t xml:space="preserve">halaman </w:t>
            </w:r>
            <w:r w:rsidR="00CB289A">
              <w:rPr>
                <w:lang w:val="id-ID"/>
              </w:rPr>
              <w:t xml:space="preserve">perjalanan </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CB289A">
            <w:pPr>
              <w:spacing w:line="276" w:lineRule="auto"/>
              <w:rPr>
                <w:lang w:val="id-ID"/>
              </w:rPr>
            </w:pPr>
            <w:r>
              <w:rPr>
                <w:lang w:val="id-ID"/>
              </w:rPr>
              <w:t xml:space="preserve">Sistem </w:t>
            </w:r>
            <w:r w:rsidR="00CB289A">
              <w:rPr>
                <w:lang w:val="id-ID"/>
              </w:rPr>
              <w:t>pemesanan tiket kereta api</w:t>
            </w:r>
            <w:r>
              <w:rPr>
                <w:lang w:val="id-ID"/>
              </w:rPr>
              <w:t xml:space="preserve"> bisa digunakan dengan berbagai kegiatan seperti, </w:t>
            </w:r>
            <w:r w:rsidR="00CB289A">
              <w:rPr>
                <w:lang w:val="id-ID"/>
              </w:rPr>
              <w:t>pemesanan tiket, menentukan tujuan perjalanan dan melakukan transaksi</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F62499" w:rsidRPr="00260920" w:rsidRDefault="00CB289A" w:rsidP="00AF1DB5">
            <w:pPr>
              <w:spacing w:line="276" w:lineRule="auto"/>
              <w:rPr>
                <w:lang w:val="id-ID"/>
              </w:rPr>
            </w:pPr>
            <w:r>
              <w:rPr>
                <w:lang w:val="id-ID"/>
              </w:rPr>
              <w:t>penumpang masuk ke halaman perjalanan</w:t>
            </w:r>
          </w:p>
        </w:tc>
      </w:tr>
    </w:tbl>
    <w:p w:rsidR="00F62499" w:rsidRPr="00DF608A" w:rsidRDefault="00F62499" w:rsidP="00F62499">
      <w:pPr>
        <w:rPr>
          <w:lang w:val="id-ID"/>
        </w:rPr>
      </w:pPr>
    </w:p>
    <w:p w:rsidR="00F62499" w:rsidRPr="00DF608A" w:rsidRDefault="00F62499" w:rsidP="00F62499">
      <w:pPr>
        <w:pStyle w:val="Caption"/>
        <w:keepNext/>
        <w:jc w:val="center"/>
      </w:pPr>
      <w:r w:rsidRPr="00DF608A">
        <w:lastRenderedPageBreak/>
        <w:t xml:space="preserve">Tabel </w:t>
      </w:r>
      <w:r>
        <w:rPr>
          <w:lang w:val="id-ID"/>
        </w:rPr>
        <w:t>V</w:t>
      </w:r>
      <w:r w:rsidR="00577D6B">
        <w:rPr>
          <w:lang w:val="id-ID"/>
        </w:rPr>
        <w:t>II</w:t>
      </w:r>
      <w:r w:rsidRPr="00DF608A">
        <w:t xml:space="preserve"> Skenario Normal Use Case </w:t>
      </w:r>
      <w:r w:rsidR="00CB289A">
        <w:rPr>
          <w:lang w:val="id-ID"/>
        </w:rPr>
        <w:t>menentukan tujuan</w:t>
      </w:r>
    </w:p>
    <w:tbl>
      <w:tblPr>
        <w:tblW w:w="0" w:type="auto"/>
        <w:tblLook w:val="04A0" w:firstRow="1" w:lastRow="0" w:firstColumn="1" w:lastColumn="0" w:noHBand="0" w:noVBand="1"/>
      </w:tblPr>
      <w:tblGrid>
        <w:gridCol w:w="918"/>
        <w:gridCol w:w="1166"/>
        <w:gridCol w:w="3129"/>
        <w:gridCol w:w="4029"/>
      </w:tblGrid>
      <w:tr w:rsidR="00F62499" w:rsidRPr="00DF608A" w:rsidTr="00AF1DB5">
        <w:tc>
          <w:tcPr>
            <w:tcW w:w="9242" w:type="dxa"/>
            <w:gridSpan w:val="4"/>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rPr>
                <w:b/>
                <w:lang w:val="id-ID"/>
              </w:rPr>
            </w:pPr>
            <w:r w:rsidRPr="00DF608A">
              <w:rPr>
                <w:b/>
                <w:lang w:val="id-ID"/>
              </w:rPr>
              <w:t>Basic Flow (UC-</w:t>
            </w:r>
            <w:r w:rsidR="008A204B">
              <w:rPr>
                <w:b/>
                <w:lang w:val="id-ID"/>
              </w:rPr>
              <w:t>3</w:t>
            </w:r>
            <w:r w:rsidRPr="00DF608A">
              <w:rPr>
                <w:b/>
                <w:lang w:val="id-ID"/>
              </w:rPr>
              <w:t>.0)</w:t>
            </w:r>
          </w:p>
        </w:tc>
      </w:tr>
      <w:tr w:rsidR="00F62499" w:rsidRPr="00DF608A" w:rsidTr="00AF1DB5">
        <w:tc>
          <w:tcPr>
            <w:tcW w:w="2084"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Assumptions</w:t>
            </w:r>
          </w:p>
        </w:tc>
        <w:tc>
          <w:tcPr>
            <w:tcW w:w="715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Pr>
                <w:lang w:val="id-ID"/>
              </w:rPr>
              <w:t>Sepanjang</w:t>
            </w:r>
            <w:r w:rsidR="008A204B">
              <w:rPr>
                <w:lang w:val="id-ID"/>
              </w:rPr>
              <w:t xml:space="preserve"> aplikasi</w:t>
            </w:r>
            <w:r>
              <w:rPr>
                <w:lang w:val="id-ID"/>
              </w:rPr>
              <w:t xml:space="preserve"> </w:t>
            </w:r>
            <w:r w:rsidR="00CB289A">
              <w:rPr>
                <w:lang w:val="id-ID"/>
              </w:rPr>
              <w:t>menentukan perjalanan</w:t>
            </w:r>
            <w:r w:rsidRPr="00DF608A">
              <w:rPr>
                <w:lang w:val="id-ID"/>
              </w:rPr>
              <w:t xml:space="preserve">, baik </w:t>
            </w:r>
            <w:r w:rsidRPr="00DF608A">
              <w:rPr>
                <w:i/>
                <w:lang w:val="id-ID"/>
              </w:rPr>
              <w:t xml:space="preserve">server </w:t>
            </w:r>
            <w:r w:rsidRPr="00DF608A">
              <w:rPr>
                <w:lang w:val="id-ID"/>
              </w:rPr>
              <w:t>maupun komputer actor terus terhubung (tidak ada pemutusan koneksi, mati lampu, dan sebagainya).</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Line</w:t>
            </w:r>
          </w:p>
        </w:tc>
        <w:tc>
          <w:tcPr>
            <w:tcW w:w="4295"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Actor Action</w:t>
            </w:r>
          </w:p>
        </w:tc>
        <w:tc>
          <w:tcPr>
            <w:tcW w:w="4029"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Response</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sidRPr="00DF608A">
              <w:rPr>
                <w:lang w:val="id-ID"/>
              </w:rPr>
              <w:t>1.</w:t>
            </w:r>
          </w:p>
        </w:tc>
        <w:tc>
          <w:tcPr>
            <w:tcW w:w="4295" w:type="dxa"/>
            <w:gridSpan w:val="2"/>
            <w:tcBorders>
              <w:top w:val="single" w:sz="4" w:space="0" w:color="auto"/>
              <w:left w:val="single" w:sz="4" w:space="0" w:color="auto"/>
              <w:bottom w:val="single" w:sz="4" w:space="0" w:color="auto"/>
              <w:right w:val="single" w:sz="4" w:space="0" w:color="auto"/>
            </w:tcBorders>
          </w:tcPr>
          <w:p w:rsidR="00F62499" w:rsidRPr="00DF608A" w:rsidRDefault="00F62499" w:rsidP="00AF1DB5">
            <w:pPr>
              <w:rPr>
                <w:lang w:val="id-ID"/>
              </w:rPr>
            </w:pPr>
          </w:p>
        </w:tc>
        <w:tc>
          <w:tcPr>
            <w:tcW w:w="4029" w:type="dxa"/>
            <w:tcBorders>
              <w:top w:val="single" w:sz="4" w:space="0" w:color="auto"/>
              <w:left w:val="single" w:sz="4" w:space="0" w:color="auto"/>
              <w:bottom w:val="single" w:sz="4" w:space="0" w:color="auto"/>
              <w:right w:val="single" w:sz="4" w:space="0" w:color="auto"/>
            </w:tcBorders>
            <w:hideMark/>
          </w:tcPr>
          <w:p w:rsidR="00F62499" w:rsidRPr="00DF608A" w:rsidRDefault="00F62499" w:rsidP="00CB289A">
            <w:pPr>
              <w:rPr>
                <w:lang w:val="id-ID"/>
              </w:rPr>
            </w:pPr>
            <w:r w:rsidRPr="00DF608A">
              <w:rPr>
                <w:lang w:val="id-ID"/>
              </w:rPr>
              <w:t xml:space="preserve">Sistem </w:t>
            </w:r>
            <w:r>
              <w:rPr>
                <w:lang w:val="id-ID"/>
              </w:rPr>
              <w:t xml:space="preserve">menampilkan </w:t>
            </w:r>
            <w:r w:rsidR="00CB289A">
              <w:rPr>
                <w:lang w:val="id-ID"/>
              </w:rPr>
              <w:t>halaman perjalanan yang akan dituju oleh penumpang</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sidRPr="00DF608A">
              <w:rPr>
                <w:lang w:val="id-ID"/>
              </w:rPr>
              <w:t>2.</w:t>
            </w:r>
          </w:p>
        </w:tc>
        <w:tc>
          <w:tcPr>
            <w:tcW w:w="4295"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CB289A" w:rsidP="00AF1DB5">
            <w:pPr>
              <w:rPr>
                <w:lang w:val="id-ID"/>
              </w:rPr>
            </w:pPr>
            <w:r>
              <w:rPr>
                <w:lang w:val="id-ID"/>
              </w:rPr>
              <w:t>Penumpang memilih tujuan perjalanan yang akan dituju di sistem PT KA</w:t>
            </w:r>
          </w:p>
        </w:tc>
        <w:tc>
          <w:tcPr>
            <w:tcW w:w="4029" w:type="dxa"/>
            <w:tcBorders>
              <w:top w:val="single" w:sz="4" w:space="0" w:color="auto"/>
              <w:left w:val="single" w:sz="4" w:space="0" w:color="auto"/>
              <w:bottom w:val="single" w:sz="4" w:space="0" w:color="auto"/>
              <w:right w:val="single" w:sz="4" w:space="0" w:color="auto"/>
            </w:tcBorders>
            <w:hideMark/>
          </w:tcPr>
          <w:p w:rsidR="00F62499" w:rsidRPr="00DF608A" w:rsidRDefault="00CB289A" w:rsidP="00AF1DB5">
            <w:pPr>
              <w:rPr>
                <w:lang w:val="id-ID"/>
              </w:rPr>
            </w:pPr>
            <w:r>
              <w:rPr>
                <w:lang w:val="id-ID"/>
              </w:rPr>
              <w:t>Penumpang melakukan pemilihan perjalanan yang akan dituju</w:t>
            </w:r>
          </w:p>
        </w:tc>
      </w:tr>
      <w:tr w:rsidR="00F62499" w:rsidRPr="00DF608A" w:rsidTr="00AF1DB5">
        <w:tc>
          <w:tcPr>
            <w:tcW w:w="2084"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Post Condition</w:t>
            </w:r>
          </w:p>
        </w:tc>
        <w:tc>
          <w:tcPr>
            <w:tcW w:w="715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CB289A">
            <w:pPr>
              <w:rPr>
                <w:lang w:val="id-ID"/>
              </w:rPr>
            </w:pPr>
            <w:r w:rsidRPr="00DF608A">
              <w:rPr>
                <w:lang w:val="id-ID"/>
              </w:rPr>
              <w:t xml:space="preserve">Sistem menyimpan data </w:t>
            </w:r>
            <w:r w:rsidR="00CB289A">
              <w:rPr>
                <w:lang w:val="id-ID"/>
              </w:rPr>
              <w:t>perjalanan yang dituju penumpang</w:t>
            </w:r>
            <w:r>
              <w:rPr>
                <w:lang w:val="id-ID"/>
              </w:rPr>
              <w:t xml:space="preserve"> </w:t>
            </w:r>
            <w:r w:rsidRPr="00DF608A">
              <w:rPr>
                <w:lang w:val="id-ID"/>
              </w:rPr>
              <w:t xml:space="preserve"> ke dalam sesion</w:t>
            </w:r>
          </w:p>
        </w:tc>
      </w:tr>
    </w:tbl>
    <w:p w:rsidR="00F62499" w:rsidRDefault="00F62499" w:rsidP="00F62499">
      <w:pPr>
        <w:rPr>
          <w:lang w:val="id-ID"/>
        </w:rPr>
      </w:pPr>
    </w:p>
    <w:p w:rsidR="00F62499" w:rsidRPr="00DF608A" w:rsidRDefault="00F62499" w:rsidP="00F62499">
      <w:pPr>
        <w:pStyle w:val="Heading4"/>
      </w:pPr>
      <w:r w:rsidRPr="00DF608A">
        <w:t>Sequence Diagram UC-</w:t>
      </w:r>
      <w:r w:rsidR="008A204B">
        <w:rPr>
          <w:lang w:val="id-ID"/>
        </w:rPr>
        <w:t>3</w:t>
      </w:r>
      <w:r w:rsidRPr="00DF608A">
        <w:t>.</w:t>
      </w:r>
      <w:r>
        <w:rPr>
          <w:lang w:val="id-ID"/>
        </w:rPr>
        <w:t>0</w:t>
      </w:r>
    </w:p>
    <w:p w:rsidR="00F62499" w:rsidRDefault="000B2C64" w:rsidP="00F62499">
      <w:pPr>
        <w:rPr>
          <w:lang w:val="id-ID"/>
        </w:rPr>
      </w:pPr>
      <w:r>
        <w:rPr>
          <w:noProof/>
          <w:lang w:val="id-ID" w:eastAsia="id-ID"/>
        </w:rPr>
        <w:drawing>
          <wp:anchor distT="0" distB="0" distL="114300" distR="114300" simplePos="0" relativeHeight="251732992" behindDoc="0" locked="0" layoutInCell="1" allowOverlap="1" wp14:anchorId="6F890A87" wp14:editId="7765D812">
            <wp:simplePos x="0" y="0"/>
            <wp:positionH relativeFrom="column">
              <wp:posOffset>680085</wp:posOffset>
            </wp:positionH>
            <wp:positionV relativeFrom="paragraph">
              <wp:posOffset>20954</wp:posOffset>
            </wp:positionV>
            <wp:extent cx="4467251" cy="362902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67251" cy="3629025"/>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Pr="00D273F1" w:rsidRDefault="00F62499" w:rsidP="00D273F1">
      <w:pPr>
        <w:pStyle w:val="Caption"/>
        <w:jc w:val="center"/>
      </w:pPr>
      <w:r>
        <w:t xml:space="preserve">Gambar </w:t>
      </w:r>
      <w:proofErr w:type="gramStart"/>
      <w:r w:rsidR="00D273F1">
        <w:rPr>
          <w:lang w:val="id-ID"/>
        </w:rPr>
        <w:t>6</w:t>
      </w:r>
      <w:r>
        <w:rPr>
          <w:lang w:val="id-ID"/>
        </w:rPr>
        <w:t xml:space="preserve">  </w:t>
      </w:r>
      <w:r w:rsidRPr="000E2732">
        <w:rPr>
          <w:lang w:val="id-ID"/>
        </w:rPr>
        <w:t>Sequence</w:t>
      </w:r>
      <w:proofErr w:type="gramEnd"/>
      <w:r w:rsidRPr="000E2732">
        <w:rPr>
          <w:lang w:val="id-ID"/>
        </w:rPr>
        <w:t xml:space="preserve"> Diagram UC-</w:t>
      </w:r>
      <w:r w:rsidR="00D273F1">
        <w:rPr>
          <w:lang w:val="id-ID"/>
        </w:rPr>
        <w:t>3</w:t>
      </w:r>
      <w:r>
        <w:rPr>
          <w:lang w:val="id-ID"/>
        </w:rPr>
        <w:t>.0</w:t>
      </w:r>
    </w:p>
    <w:p w:rsidR="00F62499" w:rsidRPr="00876C22" w:rsidRDefault="00F62499" w:rsidP="00F62499">
      <w:pPr>
        <w:rPr>
          <w:lang w:val="id-ID"/>
        </w:rPr>
      </w:pPr>
    </w:p>
    <w:p w:rsidR="00F62499" w:rsidRPr="00DF608A" w:rsidRDefault="00F62499" w:rsidP="00F62499">
      <w:pPr>
        <w:pStyle w:val="Heading3"/>
      </w:pPr>
      <w:bookmarkStart w:id="33" w:name="_Toc349485676"/>
      <w:r w:rsidRPr="00DF608A">
        <w:t xml:space="preserve">Spesifikasi Use Case </w:t>
      </w:r>
      <w:bookmarkEnd w:id="33"/>
      <w:r w:rsidR="008A204B">
        <w:rPr>
          <w:lang w:val="id-ID"/>
        </w:rPr>
        <w:t>Memilih Jenis KA</w:t>
      </w:r>
      <w:r w:rsidR="00A04446">
        <w:rPr>
          <w:lang w:val="id-ID"/>
        </w:rPr>
        <w:t xml:space="preserve"> </w:t>
      </w:r>
    </w:p>
    <w:p w:rsidR="00F62499" w:rsidRPr="00DF608A" w:rsidRDefault="00F62499" w:rsidP="00F62499">
      <w:pPr>
        <w:pStyle w:val="Caption"/>
        <w:keepNext/>
        <w:jc w:val="center"/>
        <w:rPr>
          <w:lang w:val="id-ID"/>
        </w:rPr>
      </w:pPr>
      <w:bookmarkStart w:id="34" w:name="_Toc349485737"/>
      <w:r w:rsidRPr="00DF608A">
        <w:t xml:space="preserve">Tabel </w:t>
      </w:r>
      <w:r>
        <w:rPr>
          <w:lang w:val="id-ID"/>
        </w:rPr>
        <w:t>VI</w:t>
      </w:r>
      <w:r w:rsidR="00577D6B">
        <w:rPr>
          <w:lang w:val="id-ID"/>
        </w:rPr>
        <w:t>II</w:t>
      </w:r>
      <w:r w:rsidRPr="00DF608A">
        <w:t xml:space="preserve"> Definisi Use Case </w:t>
      </w:r>
      <w:bookmarkEnd w:id="34"/>
      <w:r w:rsidR="008A204B">
        <w:rPr>
          <w:lang w:val="id-ID"/>
        </w:rPr>
        <w:t>memilih jenis 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spacing w:line="276" w:lineRule="auto"/>
              <w:rPr>
                <w:lang w:val="id-ID"/>
              </w:rPr>
            </w:pPr>
            <w:r>
              <w:rPr>
                <w:lang w:val="id-ID"/>
              </w:rPr>
              <w:t>UC-</w:t>
            </w:r>
            <w:r w:rsidR="008A204B">
              <w:rPr>
                <w:lang w:val="id-ID"/>
              </w:rPr>
              <w:t>4</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spacing w:line="276" w:lineRule="auto"/>
              <w:rPr>
                <w:lang w:val="id-ID"/>
              </w:rPr>
            </w:pPr>
            <w:r w:rsidRPr="00DF608A">
              <w:rPr>
                <w:lang w:val="id-ID"/>
              </w:rPr>
              <w:t>Sistem menampilkan menu untuk</w:t>
            </w:r>
            <w:r w:rsidR="008A204B">
              <w:rPr>
                <w:lang w:val="id-ID"/>
              </w:rPr>
              <w:t xml:space="preserve"> form </w:t>
            </w:r>
            <w:r w:rsidRPr="00DF608A">
              <w:rPr>
                <w:lang w:val="id-ID"/>
              </w:rPr>
              <w:t xml:space="preserve"> </w:t>
            </w:r>
            <w:r w:rsidR="008A204B">
              <w:rPr>
                <w:lang w:val="id-ID"/>
              </w:rPr>
              <w:t>kereta</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A204B">
            <w:pPr>
              <w:spacing w:line="276" w:lineRule="auto"/>
              <w:rPr>
                <w:lang w:val="id-ID"/>
              </w:rPr>
            </w:pPr>
            <w:r>
              <w:rPr>
                <w:lang w:val="id-ID"/>
              </w:rPr>
              <w:t xml:space="preserve">Sistem </w:t>
            </w:r>
            <w:r w:rsidR="008A204B">
              <w:rPr>
                <w:lang w:val="id-ID"/>
              </w:rPr>
              <w:t>pemesanan tiket KA</w:t>
            </w:r>
            <w:r>
              <w:rPr>
                <w:lang w:val="id-ID"/>
              </w:rPr>
              <w:t xml:space="preserve"> bisa digunakan dengan berbagai kegiatan seperti, </w:t>
            </w:r>
            <w:r w:rsidR="008A204B">
              <w:rPr>
                <w:lang w:val="id-ID"/>
              </w:rPr>
              <w:t>mendaftar penumpang, memesan tiket KA, sampai transaksi</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8A204B" w:rsidP="00AF1DB5">
            <w:pPr>
              <w:spacing w:line="276" w:lineRule="auto"/>
              <w:rPr>
                <w:lang w:val="id-ID"/>
              </w:rPr>
            </w:pPr>
            <w:r>
              <w:rPr>
                <w:lang w:val="id-ID"/>
              </w:rPr>
              <w:t>Penumpang memilih kelas KA</w:t>
            </w:r>
            <w:r w:rsidR="00F62499">
              <w:rPr>
                <w:lang w:val="id-ID"/>
              </w:rPr>
              <w:t>.</w:t>
            </w:r>
          </w:p>
        </w:tc>
      </w:tr>
    </w:tbl>
    <w:p w:rsidR="00F62499" w:rsidRDefault="00F62499" w:rsidP="00F62499">
      <w:pPr>
        <w:rPr>
          <w:lang w:val="id-ID"/>
        </w:rPr>
      </w:pPr>
    </w:p>
    <w:p w:rsidR="008A204B" w:rsidRPr="00DF608A" w:rsidRDefault="008A204B" w:rsidP="00F62499">
      <w:pPr>
        <w:rPr>
          <w:lang w:val="id-ID"/>
        </w:rPr>
      </w:pPr>
    </w:p>
    <w:p w:rsidR="00F62499" w:rsidRPr="00DF608A" w:rsidRDefault="00F62499" w:rsidP="00F62499">
      <w:pPr>
        <w:pStyle w:val="Caption"/>
        <w:keepNext/>
        <w:jc w:val="center"/>
      </w:pPr>
      <w:bookmarkStart w:id="35" w:name="_Toc343436212"/>
      <w:bookmarkStart w:id="36" w:name="_Toc349485738"/>
      <w:r w:rsidRPr="00DF608A">
        <w:t xml:space="preserve">Tabel </w:t>
      </w:r>
      <w:r w:rsidR="00577D6B">
        <w:rPr>
          <w:lang w:val="id-ID"/>
        </w:rPr>
        <w:t>IX</w:t>
      </w:r>
      <w:r w:rsidRPr="00DF608A">
        <w:t xml:space="preserve"> Skenario Normal Use Case </w:t>
      </w:r>
      <w:bookmarkEnd w:id="35"/>
      <w:bookmarkEnd w:id="36"/>
      <w:r w:rsidR="00CE3BE9">
        <w:rPr>
          <w:lang w:val="id-ID"/>
        </w:rPr>
        <w:t>Memilih jenis KA</w:t>
      </w:r>
    </w:p>
    <w:tbl>
      <w:tblPr>
        <w:tblW w:w="0" w:type="auto"/>
        <w:tblLook w:val="04A0" w:firstRow="1" w:lastRow="0" w:firstColumn="1" w:lastColumn="0" w:noHBand="0" w:noVBand="1"/>
      </w:tblPr>
      <w:tblGrid>
        <w:gridCol w:w="918"/>
        <w:gridCol w:w="1170"/>
        <w:gridCol w:w="3150"/>
        <w:gridCol w:w="4050"/>
      </w:tblGrid>
      <w:tr w:rsidR="00F62499" w:rsidRPr="00DF608A" w:rsidTr="00AF1DB5">
        <w:tc>
          <w:tcPr>
            <w:tcW w:w="9288" w:type="dxa"/>
            <w:gridSpan w:val="4"/>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Basic Flow (UC-</w:t>
            </w:r>
            <w:r w:rsidR="00822E27">
              <w:rPr>
                <w:b/>
                <w:lang w:val="id-ID"/>
              </w:rPr>
              <w:t>4</w:t>
            </w:r>
            <w:r w:rsidRPr="00DF608A">
              <w:rPr>
                <w:b/>
                <w:lang w:val="id-ID"/>
              </w:rPr>
              <w:t>.0)</w:t>
            </w:r>
          </w:p>
        </w:tc>
      </w:tr>
      <w:tr w:rsidR="00F62499" w:rsidRPr="00DF608A" w:rsidTr="00AF1DB5">
        <w:tc>
          <w:tcPr>
            <w:tcW w:w="208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Assumptions</w:t>
            </w:r>
          </w:p>
        </w:tc>
        <w:tc>
          <w:tcPr>
            <w:tcW w:w="720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CE3BE9">
            <w:pPr>
              <w:rPr>
                <w:lang w:val="id-ID"/>
              </w:rPr>
            </w:pPr>
            <w:r>
              <w:rPr>
                <w:lang w:val="id-ID"/>
              </w:rPr>
              <w:t xml:space="preserve">Sepanjang proses </w:t>
            </w:r>
            <w:r w:rsidR="00CE3BE9">
              <w:rPr>
                <w:lang w:val="id-ID"/>
              </w:rPr>
              <w:t>form kereta</w:t>
            </w:r>
            <w:r w:rsidRPr="00DF608A">
              <w:rPr>
                <w:lang w:val="id-ID"/>
              </w:rPr>
              <w:t xml:space="preserve">, baik </w:t>
            </w:r>
            <w:r w:rsidRPr="00DF608A">
              <w:rPr>
                <w:i/>
                <w:lang w:val="id-ID"/>
              </w:rPr>
              <w:t xml:space="preserve">server </w:t>
            </w:r>
            <w:r w:rsidRPr="00DF608A">
              <w:rPr>
                <w:lang w:val="id-ID"/>
              </w:rPr>
              <w:t>maupun komputer actor terus terhubung (tidak ada pemutusan koneksi, mati lampu, dan sebagainya).</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Line</w:t>
            </w:r>
          </w:p>
        </w:tc>
        <w:tc>
          <w:tcPr>
            <w:tcW w:w="432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Actor Action</w:t>
            </w:r>
          </w:p>
        </w:tc>
        <w:tc>
          <w:tcPr>
            <w:tcW w:w="4050"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Response</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sidRPr="00DF608A">
              <w:rPr>
                <w:lang w:val="id-ID"/>
              </w:rPr>
              <w:t>1.</w:t>
            </w:r>
          </w:p>
        </w:tc>
        <w:tc>
          <w:tcPr>
            <w:tcW w:w="4320" w:type="dxa"/>
            <w:gridSpan w:val="2"/>
            <w:tcBorders>
              <w:top w:val="single" w:sz="4" w:space="0" w:color="auto"/>
              <w:left w:val="single" w:sz="4" w:space="0" w:color="auto"/>
              <w:bottom w:val="single" w:sz="4" w:space="0" w:color="auto"/>
              <w:right w:val="single" w:sz="4" w:space="0" w:color="auto"/>
            </w:tcBorders>
          </w:tcPr>
          <w:p w:rsidR="00F62499" w:rsidRPr="00DF608A" w:rsidRDefault="00F62499" w:rsidP="00AF1DB5">
            <w:pPr>
              <w:rPr>
                <w:lang w:val="id-ID"/>
              </w:rPr>
            </w:pPr>
          </w:p>
        </w:tc>
        <w:tc>
          <w:tcPr>
            <w:tcW w:w="4050" w:type="dxa"/>
            <w:tcBorders>
              <w:top w:val="single" w:sz="4" w:space="0" w:color="auto"/>
              <w:left w:val="single" w:sz="4" w:space="0" w:color="auto"/>
              <w:bottom w:val="single" w:sz="4" w:space="0" w:color="auto"/>
              <w:right w:val="single" w:sz="4" w:space="0" w:color="auto"/>
            </w:tcBorders>
            <w:hideMark/>
          </w:tcPr>
          <w:p w:rsidR="00F62499" w:rsidRPr="00DF608A" w:rsidRDefault="00F62499" w:rsidP="00CE3BE9">
            <w:pPr>
              <w:rPr>
                <w:lang w:val="id-ID"/>
              </w:rPr>
            </w:pPr>
            <w:r>
              <w:rPr>
                <w:lang w:val="id-ID"/>
              </w:rPr>
              <w:t xml:space="preserve">Sistem menampilkan form </w:t>
            </w:r>
            <w:r w:rsidR="00CE3BE9">
              <w:rPr>
                <w:lang w:val="id-ID"/>
              </w:rPr>
              <w:t xml:space="preserve">kereta untuk dipilih penumpang kereta kelas apa yang akan di </w:t>
            </w:r>
            <w:r w:rsidR="00CE3BE9">
              <w:rPr>
                <w:lang w:val="id-ID"/>
              </w:rPr>
              <w:lastRenderedPageBreak/>
              <w:t>tumpangi</w:t>
            </w:r>
            <w:r>
              <w:rPr>
                <w:lang w:val="id-ID"/>
              </w:rPr>
              <w:t xml:space="preserve"> </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Pr>
                <w:lang w:val="id-ID"/>
              </w:rPr>
              <w:lastRenderedPageBreak/>
              <w:t>2</w:t>
            </w:r>
            <w:r w:rsidRPr="00DF608A">
              <w:rPr>
                <w:lang w:val="id-ID"/>
              </w:rPr>
              <w:t>.</w:t>
            </w:r>
          </w:p>
        </w:tc>
        <w:tc>
          <w:tcPr>
            <w:tcW w:w="432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CE3BE9" w:rsidP="00AF1DB5">
            <w:pPr>
              <w:rPr>
                <w:lang w:val="id-ID"/>
              </w:rPr>
            </w:pPr>
            <w:r>
              <w:rPr>
                <w:lang w:val="id-ID"/>
              </w:rPr>
              <w:t>Penumpang memilih form KA</w:t>
            </w:r>
          </w:p>
        </w:tc>
        <w:tc>
          <w:tcPr>
            <w:tcW w:w="4050" w:type="dxa"/>
            <w:tcBorders>
              <w:top w:val="single" w:sz="4" w:space="0" w:color="auto"/>
              <w:left w:val="single" w:sz="4" w:space="0" w:color="auto"/>
              <w:bottom w:val="single" w:sz="4" w:space="0" w:color="auto"/>
              <w:right w:val="single" w:sz="4" w:space="0" w:color="auto"/>
            </w:tcBorders>
            <w:hideMark/>
          </w:tcPr>
          <w:p w:rsidR="00F62499" w:rsidRPr="00DF608A" w:rsidRDefault="00F62499" w:rsidP="00CE3BE9">
            <w:pPr>
              <w:rPr>
                <w:lang w:val="id-ID"/>
              </w:rPr>
            </w:pPr>
            <w:r w:rsidRPr="00DF608A">
              <w:rPr>
                <w:lang w:val="id-ID"/>
              </w:rPr>
              <w:t xml:space="preserve">Sistem </w:t>
            </w:r>
            <w:r>
              <w:rPr>
                <w:lang w:val="id-ID"/>
              </w:rPr>
              <w:t xml:space="preserve">menampilkan pilihan pilihan yng harus diisi di form </w:t>
            </w:r>
            <w:r w:rsidR="00CE3BE9">
              <w:rPr>
                <w:lang w:val="id-ID"/>
              </w:rPr>
              <w:t>kereta</w:t>
            </w:r>
            <w:r>
              <w:rPr>
                <w:lang w:val="id-ID"/>
              </w:rPr>
              <w:t xml:space="preserve"> yang tersedia</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Pr>
                <w:lang w:val="id-ID"/>
              </w:rPr>
              <w:t>3</w:t>
            </w:r>
            <w:r w:rsidRPr="00DF608A">
              <w:rPr>
                <w:lang w:val="id-ID"/>
              </w:rPr>
              <w:t>.</w:t>
            </w:r>
          </w:p>
        </w:tc>
        <w:tc>
          <w:tcPr>
            <w:tcW w:w="432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CE3BE9" w:rsidP="00CE3BE9">
            <w:pPr>
              <w:rPr>
                <w:lang w:val="id-ID"/>
              </w:rPr>
            </w:pPr>
            <w:r>
              <w:rPr>
                <w:lang w:val="id-ID"/>
              </w:rPr>
              <w:t>Penumpang</w:t>
            </w:r>
            <w:r w:rsidR="00F62499">
              <w:rPr>
                <w:lang w:val="id-ID"/>
              </w:rPr>
              <w:t xml:space="preserve"> selesai mengisi form </w:t>
            </w:r>
            <w:r>
              <w:rPr>
                <w:lang w:val="id-ID"/>
              </w:rPr>
              <w:t xml:space="preserve">kereta </w:t>
            </w:r>
            <w:r w:rsidR="00F62499">
              <w:rPr>
                <w:lang w:val="id-ID"/>
              </w:rPr>
              <w:t>dengan menekan tombol ‘simpan’</w:t>
            </w:r>
          </w:p>
        </w:tc>
        <w:tc>
          <w:tcPr>
            <w:tcW w:w="4050" w:type="dxa"/>
            <w:tcBorders>
              <w:top w:val="single" w:sz="4" w:space="0" w:color="auto"/>
              <w:left w:val="single" w:sz="4" w:space="0" w:color="auto"/>
              <w:bottom w:val="single" w:sz="4" w:space="0" w:color="auto"/>
              <w:right w:val="single" w:sz="4" w:space="0" w:color="auto"/>
            </w:tcBorders>
            <w:hideMark/>
          </w:tcPr>
          <w:p w:rsidR="00F62499" w:rsidRPr="00DF608A" w:rsidRDefault="00F62499" w:rsidP="00CE3BE9">
            <w:pPr>
              <w:rPr>
                <w:lang w:val="id-ID"/>
              </w:rPr>
            </w:pPr>
            <w:r>
              <w:rPr>
                <w:lang w:val="id-ID"/>
              </w:rPr>
              <w:t>Sistem seca</w:t>
            </w:r>
            <w:r w:rsidR="00CE3BE9">
              <w:rPr>
                <w:lang w:val="id-ID"/>
              </w:rPr>
              <w:t xml:space="preserve">ra otomatis akan menyimpan data kereta </w:t>
            </w:r>
            <w:r>
              <w:rPr>
                <w:lang w:val="id-ID"/>
              </w:rPr>
              <w:t>yang</w:t>
            </w:r>
            <w:r w:rsidR="00CE3BE9">
              <w:rPr>
                <w:lang w:val="id-ID"/>
              </w:rPr>
              <w:t xml:space="preserve"> telah dipilih penumpang</w:t>
            </w:r>
            <w:r>
              <w:rPr>
                <w:lang w:val="id-ID"/>
              </w:rPr>
              <w:t xml:space="preserve"> </w:t>
            </w:r>
          </w:p>
        </w:tc>
      </w:tr>
      <w:tr w:rsidR="00F62499" w:rsidRPr="00DF608A" w:rsidTr="00AF1DB5">
        <w:tc>
          <w:tcPr>
            <w:tcW w:w="208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Post Condition</w:t>
            </w:r>
          </w:p>
        </w:tc>
        <w:tc>
          <w:tcPr>
            <w:tcW w:w="720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CE3BE9" w:rsidP="00CE3BE9">
            <w:pPr>
              <w:rPr>
                <w:lang w:val="id-ID"/>
              </w:rPr>
            </w:pPr>
            <w:r>
              <w:rPr>
                <w:lang w:val="id-ID"/>
              </w:rPr>
              <w:t>Penumpang melakukan transaksi ke sistem lewat petugas</w:t>
            </w:r>
          </w:p>
        </w:tc>
      </w:tr>
    </w:tbl>
    <w:p w:rsidR="00F62499" w:rsidRPr="00DF608A" w:rsidRDefault="00F62499" w:rsidP="00F62499">
      <w:pPr>
        <w:rPr>
          <w:lang w:val="id-ID"/>
        </w:rPr>
      </w:pPr>
    </w:p>
    <w:p w:rsidR="00F62499" w:rsidRPr="00E46EF5" w:rsidRDefault="00F62499" w:rsidP="00F62499">
      <w:pPr>
        <w:pStyle w:val="Heading4"/>
        <w:rPr>
          <w:lang w:val="id-ID"/>
        </w:rPr>
      </w:pPr>
      <w:bookmarkStart w:id="37" w:name="_Toc349485677"/>
      <w:r w:rsidRPr="00DF608A">
        <w:t>Sequence Diagram UC-</w:t>
      </w:r>
      <w:r w:rsidR="00822E27">
        <w:rPr>
          <w:lang w:val="id-ID"/>
        </w:rPr>
        <w:t>4</w:t>
      </w:r>
      <w:r w:rsidR="00AB48CD">
        <w:rPr>
          <w:lang w:val="id-ID"/>
        </w:rPr>
        <w:t>.</w:t>
      </w:r>
      <w:r w:rsidRPr="00DF608A">
        <w:t>0</w:t>
      </w:r>
      <w:bookmarkEnd w:id="37"/>
    </w:p>
    <w:p w:rsidR="00F62499" w:rsidRPr="00DF608A" w:rsidRDefault="00D273F1" w:rsidP="00F62499">
      <w:pPr>
        <w:rPr>
          <w:lang w:val="id-ID"/>
        </w:rPr>
      </w:pPr>
      <w:r>
        <w:rPr>
          <w:noProof/>
          <w:lang w:val="id-ID" w:eastAsia="id-ID"/>
        </w:rPr>
        <w:drawing>
          <wp:anchor distT="0" distB="0" distL="114300" distR="114300" simplePos="0" relativeHeight="251734016" behindDoc="0" locked="0" layoutInCell="1" allowOverlap="1" wp14:anchorId="2D30EFF7" wp14:editId="4972B4C4">
            <wp:simplePos x="0" y="0"/>
            <wp:positionH relativeFrom="column">
              <wp:posOffset>337185</wp:posOffset>
            </wp:positionH>
            <wp:positionV relativeFrom="paragraph">
              <wp:posOffset>88900</wp:posOffset>
            </wp:positionV>
            <wp:extent cx="5448300" cy="36671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49570" cy="3667980"/>
                    </a:xfrm>
                    <a:prstGeom prst="rect">
                      <a:avLst/>
                    </a:prstGeom>
                  </pic:spPr>
                </pic:pic>
              </a:graphicData>
            </a:graphic>
            <wp14:sizeRelH relativeFrom="page">
              <wp14:pctWidth>0</wp14:pctWidth>
            </wp14:sizeRelH>
            <wp14:sizeRelV relativeFrom="page">
              <wp14:pctHeight>0</wp14:pctHeight>
            </wp14:sizeRelV>
          </wp:anchor>
        </w:drawing>
      </w:r>
    </w:p>
    <w:p w:rsidR="00F62499" w:rsidRPr="00DF608A" w:rsidRDefault="00F62499" w:rsidP="00F62499">
      <w:pPr>
        <w:rPr>
          <w:lang w:val="id-ID"/>
        </w:rPr>
      </w:pPr>
    </w:p>
    <w:p w:rsidR="00F62499" w:rsidRPr="00DF608A" w:rsidRDefault="00F62499" w:rsidP="00F62499">
      <w:pPr>
        <w:rPr>
          <w:lang w:val="id-ID"/>
        </w:rPr>
      </w:pPr>
    </w:p>
    <w:p w:rsidR="00F62499" w:rsidRPr="00DF608A" w:rsidRDefault="00F62499" w:rsidP="00F62499">
      <w:pPr>
        <w:rPr>
          <w:lang w:val="id-ID"/>
        </w:rPr>
      </w:pPr>
    </w:p>
    <w:p w:rsidR="00F62499" w:rsidRPr="00DF608A" w:rsidRDefault="00F62499" w:rsidP="00F62499">
      <w:pPr>
        <w:rPr>
          <w:lang w:val="id-ID"/>
        </w:rPr>
      </w:pPr>
    </w:p>
    <w:p w:rsidR="00F62499" w:rsidRPr="00DF608A" w:rsidRDefault="00F62499" w:rsidP="00F62499">
      <w:pPr>
        <w:rPr>
          <w:lang w:val="id-ID"/>
        </w:rPr>
      </w:pPr>
    </w:p>
    <w:p w:rsidR="00F62499" w:rsidRPr="00DF608A" w:rsidRDefault="00F62499" w:rsidP="00F62499">
      <w:pPr>
        <w:rPr>
          <w:lang w:val="id-ID"/>
        </w:rPr>
      </w:pPr>
    </w:p>
    <w:p w:rsidR="00F62499" w:rsidRPr="00DF608A" w:rsidRDefault="00F62499" w:rsidP="00F62499">
      <w:pPr>
        <w:rPr>
          <w:lang w:val="id-ID"/>
        </w:rPr>
      </w:pPr>
    </w:p>
    <w:p w:rsidR="00F62499" w:rsidRPr="00DF608A"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Pr="00F76B84"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Pr="00F76B84" w:rsidRDefault="00F62499" w:rsidP="00F62499">
      <w:pPr>
        <w:rPr>
          <w:lang w:val="id-ID"/>
        </w:rPr>
      </w:pPr>
    </w:p>
    <w:p w:rsidR="00F62499" w:rsidRDefault="00F62499" w:rsidP="00F62499">
      <w:pPr>
        <w:rPr>
          <w:lang w:val="id-ID"/>
        </w:rPr>
      </w:pPr>
    </w:p>
    <w:p w:rsidR="00F62499" w:rsidRDefault="00F62499" w:rsidP="00F62499">
      <w:pPr>
        <w:pStyle w:val="Caption"/>
        <w:jc w:val="center"/>
        <w:rPr>
          <w:lang w:val="id-ID"/>
        </w:rPr>
      </w:pPr>
      <w:r>
        <w:rPr>
          <w:lang w:val="id-ID"/>
        </w:rPr>
        <w:tab/>
      </w:r>
      <w:r>
        <w:t xml:space="preserve">Gambar </w:t>
      </w:r>
      <w:r w:rsidR="00613BDE">
        <w:rPr>
          <w:lang w:val="id-ID"/>
        </w:rPr>
        <w:t>7</w:t>
      </w:r>
      <w:r>
        <w:rPr>
          <w:lang w:val="id-ID"/>
        </w:rPr>
        <w:t xml:space="preserve"> </w:t>
      </w:r>
      <w:r w:rsidRPr="007141EE">
        <w:rPr>
          <w:lang w:val="id-ID"/>
        </w:rPr>
        <w:t>Sequence Diagram UC-</w:t>
      </w:r>
      <w:r w:rsidR="00870BE2">
        <w:rPr>
          <w:lang w:val="id-ID"/>
        </w:rPr>
        <w:t>4</w:t>
      </w:r>
      <w:r w:rsidRPr="007141EE">
        <w:rPr>
          <w:lang w:val="id-ID"/>
        </w:rPr>
        <w:t>.0</w:t>
      </w:r>
    </w:p>
    <w:p w:rsidR="00F62499" w:rsidRDefault="00F62499" w:rsidP="00F62499">
      <w:pPr>
        <w:tabs>
          <w:tab w:val="left" w:pos="4005"/>
        </w:tabs>
        <w:rPr>
          <w:lang w:val="id-ID"/>
        </w:rPr>
      </w:pPr>
    </w:p>
    <w:p w:rsidR="00F62499" w:rsidRDefault="00F62499" w:rsidP="00F62499">
      <w:pPr>
        <w:rPr>
          <w:lang w:val="id-ID"/>
        </w:rPr>
      </w:pPr>
    </w:p>
    <w:p w:rsidR="00F62499" w:rsidRPr="00F76B84" w:rsidRDefault="00F62499" w:rsidP="00F62499">
      <w:pPr>
        <w:rPr>
          <w:lang w:val="id-ID"/>
        </w:rPr>
        <w:sectPr w:rsidR="00F62499" w:rsidRPr="00F76B84" w:rsidSect="00AF1DB5">
          <w:pgSz w:w="11906" w:h="16838" w:code="9"/>
          <w:pgMar w:top="1134" w:right="1134" w:bottom="1134" w:left="1134" w:header="709" w:footer="709" w:gutter="0"/>
          <w:cols w:space="720"/>
        </w:sectPr>
      </w:pPr>
    </w:p>
    <w:p w:rsidR="00F62499" w:rsidRDefault="00F62499" w:rsidP="00F62499">
      <w:pPr>
        <w:keepNext/>
        <w:rPr>
          <w:noProof/>
          <w:lang w:val="id-ID" w:eastAsia="id-ID"/>
        </w:rPr>
      </w:pPr>
    </w:p>
    <w:p w:rsidR="00F62499" w:rsidRPr="00DF608A" w:rsidRDefault="00F62499" w:rsidP="00F62499">
      <w:pPr>
        <w:pStyle w:val="Heading3"/>
      </w:pPr>
      <w:r w:rsidRPr="00DF608A">
        <w:t xml:space="preserve">Spesifikasi Use Case </w:t>
      </w:r>
      <w:r w:rsidR="00822E27">
        <w:rPr>
          <w:lang w:val="id-ID"/>
        </w:rPr>
        <w:t>melakukan transaksi</w:t>
      </w:r>
    </w:p>
    <w:p w:rsidR="00F62499" w:rsidRPr="00DF608A" w:rsidRDefault="00F62499" w:rsidP="00F62499">
      <w:pPr>
        <w:pStyle w:val="Caption"/>
        <w:keepNext/>
        <w:jc w:val="center"/>
        <w:rPr>
          <w:lang w:val="id-ID"/>
        </w:rPr>
      </w:pPr>
      <w:r w:rsidRPr="00DF608A">
        <w:t xml:space="preserve">Tabel </w:t>
      </w:r>
      <w:r>
        <w:rPr>
          <w:lang w:val="id-ID"/>
        </w:rPr>
        <w:t>X</w:t>
      </w:r>
      <w:r w:rsidRPr="00DF608A">
        <w:t xml:space="preserve"> Definisi Use Case </w:t>
      </w:r>
      <w:r w:rsidR="00822E27">
        <w:rPr>
          <w:lang w:val="id-ID"/>
        </w:rPr>
        <w:t>melakukan transaksi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7166"/>
      </w:tblGrid>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22E27">
            <w:pPr>
              <w:spacing w:line="276" w:lineRule="auto"/>
              <w:rPr>
                <w:lang w:val="id-ID"/>
              </w:rPr>
            </w:pPr>
            <w:r>
              <w:rPr>
                <w:lang w:val="id-ID"/>
              </w:rPr>
              <w:t>UC-</w:t>
            </w:r>
            <w:r w:rsidR="00822E27">
              <w:rPr>
                <w:lang w:val="id-ID"/>
              </w:rPr>
              <w:t>5</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822E27" w:rsidP="00822E27">
            <w:pPr>
              <w:spacing w:line="276" w:lineRule="auto"/>
              <w:rPr>
                <w:lang w:val="id-ID"/>
              </w:rPr>
            </w:pPr>
            <w:r>
              <w:rPr>
                <w:lang w:val="id-ID"/>
              </w:rPr>
              <w:t>Sistem menampilkan menu transaksi yang akan dilakukan oleh penumpang</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22E27">
            <w:pPr>
              <w:spacing w:line="276" w:lineRule="auto"/>
              <w:rPr>
                <w:lang w:val="id-ID"/>
              </w:rPr>
            </w:pPr>
            <w:r>
              <w:rPr>
                <w:lang w:val="id-ID"/>
              </w:rPr>
              <w:t xml:space="preserve">Sistem </w:t>
            </w:r>
            <w:r w:rsidR="00822E27">
              <w:rPr>
                <w:lang w:val="id-ID"/>
              </w:rPr>
              <w:t>pemesanan tiket KA</w:t>
            </w:r>
            <w:r>
              <w:rPr>
                <w:lang w:val="id-ID"/>
              </w:rPr>
              <w:t xml:space="preserve"> bisa digunakan dengan berbagai kegiatan seperti, pendaftaran </w:t>
            </w:r>
            <w:r w:rsidR="00822E27">
              <w:rPr>
                <w:lang w:val="id-ID"/>
              </w:rPr>
              <w:t>penumpang, memesan tiket sampai transaksi</w:t>
            </w:r>
            <w:r>
              <w:rPr>
                <w:lang w:val="id-ID"/>
              </w:rPr>
              <w:t>.</w:t>
            </w:r>
          </w:p>
        </w:tc>
      </w:tr>
      <w:tr w:rsidR="00F62499" w:rsidRPr="00DF608A" w:rsidTr="00AF1DB5">
        <w:tc>
          <w:tcPr>
            <w:tcW w:w="2081"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F62499" w:rsidRPr="00DF608A" w:rsidRDefault="00822E27" w:rsidP="00AF1DB5">
            <w:pPr>
              <w:spacing w:line="276" w:lineRule="auto"/>
              <w:rPr>
                <w:lang w:val="id-ID"/>
              </w:rPr>
            </w:pPr>
            <w:r>
              <w:rPr>
                <w:lang w:val="id-ID"/>
              </w:rPr>
              <w:t>Penumpang membuka halaman transaksi</w:t>
            </w:r>
            <w:r w:rsidR="00F62499">
              <w:rPr>
                <w:lang w:val="id-ID"/>
              </w:rPr>
              <w:t xml:space="preserve"> .</w:t>
            </w:r>
          </w:p>
        </w:tc>
      </w:tr>
    </w:tbl>
    <w:p w:rsidR="00F62499" w:rsidRPr="00DF608A" w:rsidRDefault="00F62499" w:rsidP="00F62499">
      <w:pPr>
        <w:rPr>
          <w:lang w:val="id-ID"/>
        </w:rPr>
      </w:pPr>
    </w:p>
    <w:p w:rsidR="00F62499" w:rsidRPr="00DF608A" w:rsidRDefault="00F62499" w:rsidP="00F62499">
      <w:pPr>
        <w:pStyle w:val="Caption"/>
        <w:keepNext/>
        <w:jc w:val="center"/>
      </w:pPr>
      <w:r w:rsidRPr="00DF608A">
        <w:t xml:space="preserve">Tabel </w:t>
      </w:r>
      <w:r>
        <w:rPr>
          <w:lang w:val="id-ID"/>
        </w:rPr>
        <w:t>XI</w:t>
      </w:r>
      <w:r w:rsidRPr="00DF608A">
        <w:t xml:space="preserve"> Skenario Normal Use Case </w:t>
      </w:r>
      <w:r w:rsidR="00822E27">
        <w:rPr>
          <w:lang w:val="id-ID"/>
        </w:rPr>
        <w:t>melakukan transaksi</w:t>
      </w:r>
    </w:p>
    <w:tbl>
      <w:tblPr>
        <w:tblW w:w="0" w:type="auto"/>
        <w:tblLook w:val="04A0" w:firstRow="1" w:lastRow="0" w:firstColumn="1" w:lastColumn="0" w:noHBand="0" w:noVBand="1"/>
      </w:tblPr>
      <w:tblGrid>
        <w:gridCol w:w="918"/>
        <w:gridCol w:w="1166"/>
        <w:gridCol w:w="3129"/>
        <w:gridCol w:w="4029"/>
      </w:tblGrid>
      <w:tr w:rsidR="00F62499" w:rsidRPr="00DF608A" w:rsidTr="00AF1DB5">
        <w:tc>
          <w:tcPr>
            <w:tcW w:w="9288" w:type="dxa"/>
            <w:gridSpan w:val="4"/>
            <w:tcBorders>
              <w:top w:val="single" w:sz="4" w:space="0" w:color="auto"/>
              <w:left w:val="single" w:sz="4" w:space="0" w:color="auto"/>
              <w:bottom w:val="single" w:sz="4" w:space="0" w:color="auto"/>
              <w:right w:val="single" w:sz="4" w:space="0" w:color="auto"/>
            </w:tcBorders>
            <w:hideMark/>
          </w:tcPr>
          <w:p w:rsidR="00F62499" w:rsidRPr="00DF608A" w:rsidRDefault="00F62499" w:rsidP="00822E27">
            <w:pPr>
              <w:rPr>
                <w:b/>
                <w:lang w:val="id-ID"/>
              </w:rPr>
            </w:pPr>
            <w:r w:rsidRPr="00DF608A">
              <w:rPr>
                <w:b/>
                <w:lang w:val="id-ID"/>
              </w:rPr>
              <w:t>Basic Flow (UC-</w:t>
            </w:r>
            <w:r w:rsidR="00822E27">
              <w:rPr>
                <w:b/>
                <w:lang w:val="id-ID"/>
              </w:rPr>
              <w:t>5</w:t>
            </w:r>
            <w:r w:rsidRPr="00DF608A">
              <w:rPr>
                <w:b/>
                <w:lang w:val="id-ID"/>
              </w:rPr>
              <w:t>.0)</w:t>
            </w:r>
          </w:p>
        </w:tc>
      </w:tr>
      <w:tr w:rsidR="00F62499" w:rsidRPr="00DF608A" w:rsidTr="00AF1DB5">
        <w:tc>
          <w:tcPr>
            <w:tcW w:w="208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Assumptions</w:t>
            </w:r>
          </w:p>
        </w:tc>
        <w:tc>
          <w:tcPr>
            <w:tcW w:w="720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822E27">
            <w:pPr>
              <w:rPr>
                <w:lang w:val="id-ID"/>
              </w:rPr>
            </w:pPr>
            <w:r>
              <w:rPr>
                <w:lang w:val="id-ID"/>
              </w:rPr>
              <w:t xml:space="preserve">Sepanjang proses </w:t>
            </w:r>
            <w:r w:rsidR="00822E27">
              <w:rPr>
                <w:lang w:val="id-ID"/>
              </w:rPr>
              <w:t>melakukan transaksi</w:t>
            </w:r>
            <w:r w:rsidRPr="00DF608A">
              <w:rPr>
                <w:lang w:val="id-ID"/>
              </w:rPr>
              <w:t xml:space="preserve">, baik </w:t>
            </w:r>
            <w:r w:rsidRPr="00DF608A">
              <w:rPr>
                <w:i/>
                <w:lang w:val="id-ID"/>
              </w:rPr>
              <w:t xml:space="preserve">server </w:t>
            </w:r>
            <w:r w:rsidRPr="00DF608A">
              <w:rPr>
                <w:lang w:val="id-ID"/>
              </w:rPr>
              <w:t>maupun komputer actor terus terhubung (tidak ada pemutusan koneksi, mati lampu, dan sebagainya).</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Line</w:t>
            </w:r>
          </w:p>
        </w:tc>
        <w:tc>
          <w:tcPr>
            <w:tcW w:w="432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Actor Action</w:t>
            </w:r>
          </w:p>
        </w:tc>
        <w:tc>
          <w:tcPr>
            <w:tcW w:w="4050"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System Response</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lang w:val="id-ID"/>
              </w:rPr>
            </w:pPr>
            <w:r w:rsidRPr="00DF608A">
              <w:rPr>
                <w:lang w:val="id-ID"/>
              </w:rPr>
              <w:t>1.</w:t>
            </w:r>
          </w:p>
        </w:tc>
        <w:tc>
          <w:tcPr>
            <w:tcW w:w="4320" w:type="dxa"/>
            <w:gridSpan w:val="2"/>
            <w:tcBorders>
              <w:top w:val="single" w:sz="4" w:space="0" w:color="auto"/>
              <w:left w:val="single" w:sz="4" w:space="0" w:color="auto"/>
              <w:bottom w:val="single" w:sz="4" w:space="0" w:color="auto"/>
              <w:right w:val="single" w:sz="4" w:space="0" w:color="auto"/>
            </w:tcBorders>
          </w:tcPr>
          <w:p w:rsidR="00F62499" w:rsidRPr="00DF608A" w:rsidRDefault="00F62499" w:rsidP="00822E27">
            <w:pPr>
              <w:rPr>
                <w:lang w:val="id-ID"/>
              </w:rPr>
            </w:pPr>
          </w:p>
        </w:tc>
        <w:tc>
          <w:tcPr>
            <w:tcW w:w="4050" w:type="dxa"/>
            <w:tcBorders>
              <w:top w:val="single" w:sz="4" w:space="0" w:color="auto"/>
              <w:left w:val="single" w:sz="4" w:space="0" w:color="auto"/>
              <w:bottom w:val="single" w:sz="4" w:space="0" w:color="auto"/>
              <w:right w:val="single" w:sz="4" w:space="0" w:color="auto"/>
            </w:tcBorders>
            <w:hideMark/>
          </w:tcPr>
          <w:p w:rsidR="00F62499" w:rsidRPr="00DF608A" w:rsidRDefault="00F62499" w:rsidP="00822E27">
            <w:pPr>
              <w:rPr>
                <w:lang w:val="id-ID"/>
              </w:rPr>
            </w:pPr>
            <w:r>
              <w:rPr>
                <w:lang w:val="id-ID"/>
              </w:rPr>
              <w:t xml:space="preserve">Sistem menampilkan </w:t>
            </w:r>
            <w:r w:rsidR="00822E27">
              <w:rPr>
                <w:lang w:val="id-ID"/>
              </w:rPr>
              <w:t xml:space="preserve">halaman transaksi </w:t>
            </w:r>
            <w:r>
              <w:rPr>
                <w:lang w:val="id-ID"/>
              </w:rPr>
              <w:t xml:space="preserve"> </w:t>
            </w:r>
          </w:p>
        </w:tc>
      </w:tr>
      <w:tr w:rsidR="00F62499" w:rsidRPr="00DF608A" w:rsidTr="00AF1DB5">
        <w:tc>
          <w:tcPr>
            <w:tcW w:w="918" w:type="dxa"/>
            <w:tcBorders>
              <w:top w:val="single" w:sz="4" w:space="0" w:color="auto"/>
              <w:left w:val="single" w:sz="4" w:space="0" w:color="auto"/>
              <w:bottom w:val="single" w:sz="4" w:space="0" w:color="auto"/>
              <w:right w:val="single" w:sz="4" w:space="0" w:color="auto"/>
            </w:tcBorders>
          </w:tcPr>
          <w:p w:rsidR="00F62499" w:rsidRPr="00DF608A" w:rsidRDefault="00F62499" w:rsidP="00AF1DB5">
            <w:pPr>
              <w:rPr>
                <w:lang w:val="id-ID"/>
              </w:rPr>
            </w:pPr>
            <w:r>
              <w:rPr>
                <w:lang w:val="id-ID"/>
              </w:rPr>
              <w:t>2.</w:t>
            </w:r>
          </w:p>
        </w:tc>
        <w:tc>
          <w:tcPr>
            <w:tcW w:w="4320" w:type="dxa"/>
            <w:gridSpan w:val="2"/>
            <w:tcBorders>
              <w:top w:val="single" w:sz="4" w:space="0" w:color="auto"/>
              <w:left w:val="single" w:sz="4" w:space="0" w:color="auto"/>
              <w:bottom w:val="single" w:sz="4" w:space="0" w:color="auto"/>
              <w:right w:val="single" w:sz="4" w:space="0" w:color="auto"/>
            </w:tcBorders>
          </w:tcPr>
          <w:p w:rsidR="00F62499" w:rsidRDefault="004B1247" w:rsidP="00AF1DB5">
            <w:pPr>
              <w:rPr>
                <w:lang w:val="id-ID"/>
              </w:rPr>
            </w:pPr>
            <w:r>
              <w:rPr>
                <w:lang w:val="id-ID"/>
              </w:rPr>
              <w:t>Penumpang melakukan transaksi</w:t>
            </w:r>
          </w:p>
        </w:tc>
        <w:tc>
          <w:tcPr>
            <w:tcW w:w="4050" w:type="dxa"/>
            <w:tcBorders>
              <w:top w:val="single" w:sz="4" w:space="0" w:color="auto"/>
              <w:left w:val="single" w:sz="4" w:space="0" w:color="auto"/>
              <w:bottom w:val="single" w:sz="4" w:space="0" w:color="auto"/>
              <w:right w:val="single" w:sz="4" w:space="0" w:color="auto"/>
            </w:tcBorders>
          </w:tcPr>
          <w:p w:rsidR="00F62499" w:rsidRDefault="004B1247" w:rsidP="004B1247">
            <w:pPr>
              <w:rPr>
                <w:lang w:val="id-ID"/>
              </w:rPr>
            </w:pPr>
            <w:r>
              <w:rPr>
                <w:lang w:val="id-ID"/>
              </w:rPr>
              <w:t>Penumpang melakukan transaksi untuk pembayaran tiket KA yang telah dipesan ke sistem lewat petugas</w:t>
            </w:r>
          </w:p>
        </w:tc>
      </w:tr>
      <w:tr w:rsidR="00F62499" w:rsidRPr="00DF608A" w:rsidTr="00AF1DB5">
        <w:tc>
          <w:tcPr>
            <w:tcW w:w="2088"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F62499" w:rsidP="00AF1DB5">
            <w:pPr>
              <w:rPr>
                <w:b/>
                <w:lang w:val="id-ID"/>
              </w:rPr>
            </w:pPr>
            <w:r w:rsidRPr="00DF608A">
              <w:rPr>
                <w:b/>
                <w:lang w:val="id-ID"/>
              </w:rPr>
              <w:t>Post Condition</w:t>
            </w:r>
          </w:p>
        </w:tc>
        <w:tc>
          <w:tcPr>
            <w:tcW w:w="7200" w:type="dxa"/>
            <w:gridSpan w:val="2"/>
            <w:tcBorders>
              <w:top w:val="single" w:sz="4" w:space="0" w:color="auto"/>
              <w:left w:val="single" w:sz="4" w:space="0" w:color="auto"/>
              <w:bottom w:val="single" w:sz="4" w:space="0" w:color="auto"/>
              <w:right w:val="single" w:sz="4" w:space="0" w:color="auto"/>
            </w:tcBorders>
            <w:hideMark/>
          </w:tcPr>
          <w:p w:rsidR="00F62499" w:rsidRPr="00DF608A" w:rsidRDefault="004B1247" w:rsidP="00AF1DB5">
            <w:pPr>
              <w:rPr>
                <w:lang w:val="id-ID"/>
              </w:rPr>
            </w:pPr>
            <w:r>
              <w:rPr>
                <w:lang w:val="id-ID"/>
              </w:rPr>
              <w:t>Sistem akan menyimpan data penumpang yang telah melakukan transaksi ke dalam seasion.</w:t>
            </w:r>
          </w:p>
        </w:tc>
      </w:tr>
    </w:tbl>
    <w:p w:rsidR="00F62499" w:rsidRPr="00DF608A" w:rsidRDefault="00F62499" w:rsidP="00F62499">
      <w:pPr>
        <w:rPr>
          <w:lang w:val="id-ID"/>
        </w:rPr>
      </w:pPr>
    </w:p>
    <w:p w:rsidR="00F62499" w:rsidRPr="00EF09B7" w:rsidRDefault="00F62499" w:rsidP="00F62499">
      <w:pPr>
        <w:rPr>
          <w:lang w:val="id-ID"/>
        </w:rPr>
      </w:pPr>
    </w:p>
    <w:p w:rsidR="00F62499" w:rsidRPr="00DF608A" w:rsidRDefault="00F62499" w:rsidP="00F62499">
      <w:pPr>
        <w:pStyle w:val="Heading4"/>
      </w:pPr>
      <w:r w:rsidRPr="00DF608A">
        <w:t>Sequence Diagram UC-</w:t>
      </w:r>
      <w:r>
        <w:rPr>
          <w:lang w:val="id-ID"/>
        </w:rPr>
        <w:t>5.0</w:t>
      </w:r>
    </w:p>
    <w:p w:rsidR="00F62499" w:rsidRDefault="00870BE2" w:rsidP="00F62499">
      <w:r>
        <w:rPr>
          <w:noProof/>
          <w:lang w:val="id-ID" w:eastAsia="id-ID"/>
        </w:rPr>
        <w:drawing>
          <wp:anchor distT="0" distB="0" distL="114300" distR="114300" simplePos="0" relativeHeight="251735040" behindDoc="0" locked="0" layoutInCell="1" allowOverlap="1">
            <wp:simplePos x="0" y="0"/>
            <wp:positionH relativeFrom="column">
              <wp:posOffset>638175</wp:posOffset>
            </wp:positionH>
            <wp:positionV relativeFrom="paragraph">
              <wp:posOffset>0</wp:posOffset>
            </wp:positionV>
            <wp:extent cx="4286250" cy="36385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86250" cy="3638550"/>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rPr>
          <w:lang w:val="id-ID"/>
        </w:rPr>
      </w:pPr>
    </w:p>
    <w:p w:rsidR="00F62499"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1B58FD" w:rsidRDefault="00F62499" w:rsidP="00F62499">
      <w:pPr>
        <w:rPr>
          <w:lang w:val="id-ID"/>
        </w:rPr>
      </w:pPr>
    </w:p>
    <w:p w:rsidR="00F62499" w:rsidRPr="003E2111" w:rsidRDefault="00F62499" w:rsidP="00F62499">
      <w:pPr>
        <w:pStyle w:val="Caption"/>
        <w:jc w:val="center"/>
        <w:rPr>
          <w:lang w:val="id-ID"/>
        </w:rPr>
        <w:sectPr w:rsidR="00F62499" w:rsidRPr="003E2111" w:rsidSect="00AF1DB5">
          <w:pgSz w:w="11906" w:h="16838"/>
          <w:pgMar w:top="567" w:right="1440" w:bottom="820" w:left="1440" w:header="708" w:footer="708" w:gutter="0"/>
          <w:cols w:space="720"/>
          <w:docGrid w:linePitch="272"/>
        </w:sectPr>
      </w:pPr>
      <w:r>
        <w:t xml:space="preserve">Gambar </w:t>
      </w:r>
      <w:r w:rsidR="00613BDE">
        <w:rPr>
          <w:lang w:val="id-ID"/>
        </w:rPr>
        <w:t>8</w:t>
      </w:r>
      <w:r>
        <w:rPr>
          <w:lang w:val="id-ID"/>
        </w:rPr>
        <w:t xml:space="preserve"> </w:t>
      </w:r>
      <w:r w:rsidRPr="0082407D">
        <w:rPr>
          <w:lang w:val="id-ID"/>
        </w:rPr>
        <w:t>Sequence Diagram UC-</w:t>
      </w:r>
      <w:r w:rsidR="00870BE2">
        <w:rPr>
          <w:lang w:val="id-ID"/>
        </w:rPr>
        <w:t>5</w:t>
      </w:r>
      <w:r>
        <w:rPr>
          <w:lang w:val="id-ID"/>
        </w:rPr>
        <w:t>.0</w:t>
      </w:r>
    </w:p>
    <w:bookmarkEnd w:id="28"/>
    <w:p w:rsidR="00F62499" w:rsidRDefault="00F62499" w:rsidP="00F62499">
      <w:pPr>
        <w:rPr>
          <w:lang w:val="id-ID"/>
        </w:rPr>
      </w:pPr>
    </w:p>
    <w:p w:rsidR="00B22DBE" w:rsidRPr="00DF608A" w:rsidRDefault="00B22DBE" w:rsidP="00B22DBE">
      <w:pPr>
        <w:pStyle w:val="Heading3"/>
      </w:pPr>
      <w:bookmarkStart w:id="38" w:name="_Toc349485697"/>
      <w:r w:rsidRPr="00DF608A">
        <w:t xml:space="preserve">Spesifikasi Use Case </w:t>
      </w:r>
      <w:r>
        <w:rPr>
          <w:lang w:val="id-ID"/>
        </w:rPr>
        <w:t>Mendata Pemesanan Tiket</w:t>
      </w:r>
    </w:p>
    <w:p w:rsidR="00B22DBE" w:rsidRPr="00DF608A" w:rsidRDefault="00B22DBE" w:rsidP="00B22DBE">
      <w:pPr>
        <w:pStyle w:val="Caption"/>
        <w:keepNext/>
        <w:jc w:val="center"/>
        <w:rPr>
          <w:lang w:val="id-ID"/>
        </w:rPr>
      </w:pPr>
      <w:r w:rsidRPr="00DF608A">
        <w:t xml:space="preserve">Tabel </w:t>
      </w:r>
      <w:r>
        <w:rPr>
          <w:lang w:val="id-ID"/>
        </w:rPr>
        <w:t xml:space="preserve">XII </w:t>
      </w:r>
      <w:r w:rsidRPr="00DF608A">
        <w:t xml:space="preserve">Definisi Use Case </w:t>
      </w:r>
      <w:r>
        <w:rPr>
          <w:lang w:val="id-ID"/>
        </w:rPr>
        <w:t>Mendata Pemesanan Tiket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UC-6</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sidRPr="00DF608A">
              <w:rPr>
                <w:lang w:val="id-ID"/>
              </w:rPr>
              <w:t xml:space="preserve">Sistem menampilkan menu </w:t>
            </w:r>
            <w:r>
              <w:rPr>
                <w:lang w:val="id-ID"/>
              </w:rPr>
              <w:t>data pemesanan tiket oleh petugas</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Sistem pemesanan tiket KA bisa digunakan dengan berbagai kegiatan seperti, pendaftaran penumpang, memesan tiket sampai transaksi.</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B22DBE">
            <w:pPr>
              <w:spacing w:line="276" w:lineRule="auto"/>
              <w:rPr>
                <w:lang w:val="id-ID"/>
              </w:rPr>
            </w:pPr>
            <w:r>
              <w:rPr>
                <w:lang w:val="id-ID"/>
              </w:rPr>
              <w:t>Petugas login terlebih dahulu</w:t>
            </w:r>
          </w:p>
        </w:tc>
      </w:tr>
    </w:tbl>
    <w:p w:rsidR="00B22DBE" w:rsidRPr="00DF608A" w:rsidRDefault="00B22DBE" w:rsidP="00B22DBE">
      <w:pPr>
        <w:rPr>
          <w:lang w:val="id-ID"/>
        </w:rPr>
      </w:pPr>
    </w:p>
    <w:p w:rsidR="00B22DBE" w:rsidRPr="00DF608A" w:rsidRDefault="00B22DBE" w:rsidP="00B22DBE">
      <w:pPr>
        <w:pStyle w:val="Caption"/>
        <w:keepNext/>
        <w:jc w:val="center"/>
      </w:pPr>
      <w:r>
        <w:t>Tabel XIII</w:t>
      </w:r>
      <w:r w:rsidRPr="00DF608A">
        <w:t xml:space="preserve"> Skenario Normal Use Case </w:t>
      </w:r>
      <w:r>
        <w:rPr>
          <w:lang w:val="id-ID"/>
        </w:rPr>
        <w:t>Mendata Pemesanan Tiket</w:t>
      </w:r>
    </w:p>
    <w:tbl>
      <w:tblPr>
        <w:tblW w:w="0" w:type="auto"/>
        <w:tblLook w:val="04A0" w:firstRow="1" w:lastRow="0" w:firstColumn="1" w:lastColumn="0" w:noHBand="0" w:noVBand="1"/>
      </w:tblPr>
      <w:tblGrid>
        <w:gridCol w:w="918"/>
        <w:gridCol w:w="1170"/>
        <w:gridCol w:w="3150"/>
        <w:gridCol w:w="4050"/>
      </w:tblGrid>
      <w:tr w:rsidR="00B22DBE" w:rsidRPr="00DF608A" w:rsidTr="0007435A">
        <w:tc>
          <w:tcPr>
            <w:tcW w:w="9288" w:type="dxa"/>
            <w:gridSpan w:val="4"/>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Basic Flow (UC-</w:t>
            </w:r>
            <w:r>
              <w:rPr>
                <w:b/>
                <w:lang w:val="id-ID"/>
              </w:rPr>
              <w:t>6</w:t>
            </w:r>
            <w:r w:rsidRPr="00DF608A">
              <w:rPr>
                <w:b/>
                <w:lang w:val="id-ID"/>
              </w:rPr>
              <w:t>.0)</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Assumptions</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Sepanjang proses melakukan pendataan pemesanan tiket</w:t>
            </w:r>
            <w:r w:rsidRPr="00DF608A">
              <w:rPr>
                <w:lang w:val="id-ID"/>
              </w:rPr>
              <w:t xml:space="preserve">, baik </w:t>
            </w:r>
            <w:r w:rsidRPr="00DF608A">
              <w:rPr>
                <w:i/>
                <w:lang w:val="id-ID"/>
              </w:rPr>
              <w:t xml:space="preserve">server </w:t>
            </w:r>
            <w:r w:rsidRPr="00DF608A">
              <w:rPr>
                <w:lang w:val="id-ID"/>
              </w:rPr>
              <w:t>maupun komputer actor terus terhubung (tidak ada pemutusan koneksi, mati lampu, dan sebagainya).</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Line</w:t>
            </w:r>
          </w:p>
        </w:tc>
        <w:tc>
          <w:tcPr>
            <w:tcW w:w="432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Actor Action</w:t>
            </w: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Response</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sidRPr="00DF608A">
              <w:rPr>
                <w:lang w:val="id-ID"/>
              </w:rPr>
              <w:t>1.</w:t>
            </w:r>
          </w:p>
        </w:tc>
        <w:tc>
          <w:tcPr>
            <w:tcW w:w="4320" w:type="dxa"/>
            <w:gridSpan w:val="2"/>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 xml:space="preserve">Sistem menampilkan menu data pemesanan tiket yang tersedia di sistem </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r>
              <w:rPr>
                <w:lang w:val="id-ID"/>
              </w:rPr>
              <w:t>2.</w:t>
            </w:r>
          </w:p>
        </w:tc>
        <w:tc>
          <w:tcPr>
            <w:tcW w:w="4320" w:type="dxa"/>
            <w:gridSpan w:val="2"/>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Petugas mendata pemesanan tiket</w:t>
            </w:r>
          </w:p>
        </w:tc>
        <w:tc>
          <w:tcPr>
            <w:tcW w:w="4050" w:type="dxa"/>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Petugas yang bertugas untuk mendata penumpang yang melakukan pemesanan tiket pada sistem</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Post Condition</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Sistem dapat menyimpan data penumpang yang memesan tiket.</w:t>
            </w:r>
          </w:p>
        </w:tc>
      </w:tr>
    </w:tbl>
    <w:p w:rsidR="00B22DBE" w:rsidRPr="00DF608A" w:rsidRDefault="00B22DBE" w:rsidP="00B22DBE">
      <w:pPr>
        <w:rPr>
          <w:lang w:val="id-ID"/>
        </w:rPr>
      </w:pPr>
    </w:p>
    <w:p w:rsidR="00B22DBE" w:rsidRDefault="00B22DBE" w:rsidP="00B22DBE">
      <w:pPr>
        <w:rPr>
          <w:lang w:val="id-ID"/>
        </w:rPr>
      </w:pPr>
    </w:p>
    <w:p w:rsidR="00B22DBE" w:rsidRPr="00DF608A" w:rsidRDefault="00B22DBE" w:rsidP="00B22DBE">
      <w:pPr>
        <w:pStyle w:val="Heading4"/>
      </w:pPr>
      <w:r w:rsidRPr="00DF608A">
        <w:t>Sequence Diagram UC-</w:t>
      </w:r>
      <w:r w:rsidR="00305657">
        <w:rPr>
          <w:lang w:val="id-ID"/>
        </w:rPr>
        <w:t>6</w:t>
      </w:r>
      <w:r>
        <w:rPr>
          <w:lang w:val="id-ID"/>
        </w:rPr>
        <w:t>.0</w:t>
      </w:r>
    </w:p>
    <w:p w:rsidR="00B22DBE" w:rsidRDefault="00305657" w:rsidP="00B22DBE">
      <w:pPr>
        <w:rPr>
          <w:lang w:val="id-ID"/>
        </w:rPr>
      </w:pPr>
      <w:r>
        <w:rPr>
          <w:noProof/>
          <w:lang w:val="id-ID" w:eastAsia="id-ID"/>
        </w:rPr>
        <w:drawing>
          <wp:anchor distT="0" distB="0" distL="114300" distR="114300" simplePos="0" relativeHeight="251741184" behindDoc="0" locked="0" layoutInCell="1" allowOverlap="1" wp14:anchorId="4C9FBBDE" wp14:editId="26F71E59">
            <wp:simplePos x="0" y="0"/>
            <wp:positionH relativeFrom="column">
              <wp:posOffset>243840</wp:posOffset>
            </wp:positionH>
            <wp:positionV relativeFrom="paragraph">
              <wp:posOffset>93980</wp:posOffset>
            </wp:positionV>
            <wp:extent cx="4972050" cy="349567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72050" cy="3495675"/>
                    </a:xfrm>
                    <a:prstGeom prst="rect">
                      <a:avLst/>
                    </a:prstGeom>
                  </pic:spPr>
                </pic:pic>
              </a:graphicData>
            </a:graphic>
            <wp14:sizeRelH relativeFrom="page">
              <wp14:pctWidth>0</wp14:pctWidth>
            </wp14:sizeRelH>
            <wp14:sizeRelV relativeFrom="page">
              <wp14:pctHeight>0</wp14:pctHeight>
            </wp14:sizeRelV>
          </wp:anchor>
        </w:drawing>
      </w:r>
    </w:p>
    <w:p w:rsidR="00B22DBE" w:rsidRDefault="00B22DBE" w:rsidP="00B22DBE">
      <w:pPr>
        <w:rPr>
          <w:lang w:val="id-ID"/>
        </w:rPr>
      </w:pPr>
    </w:p>
    <w:p w:rsidR="00B22DBE"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Pr="006205B9" w:rsidRDefault="00B22DBE" w:rsidP="00B22DBE">
      <w:pPr>
        <w:rPr>
          <w:lang w:val="id-ID"/>
        </w:rPr>
      </w:pPr>
    </w:p>
    <w:p w:rsidR="00B22DBE" w:rsidRDefault="00B22DBE" w:rsidP="00B22DBE">
      <w:pPr>
        <w:rPr>
          <w:lang w:val="id-ID"/>
        </w:rPr>
      </w:pPr>
    </w:p>
    <w:p w:rsidR="00B22DBE" w:rsidRPr="006205B9" w:rsidRDefault="00B22DBE" w:rsidP="00B22DBE">
      <w:pPr>
        <w:rPr>
          <w:lang w:val="id-ID"/>
        </w:rPr>
      </w:pPr>
    </w:p>
    <w:p w:rsidR="00B22DBE" w:rsidRPr="001B58FD" w:rsidRDefault="00B22DBE" w:rsidP="00B22DBE">
      <w:pPr>
        <w:rPr>
          <w:lang w:val="id-ID"/>
        </w:rPr>
      </w:pPr>
      <w:r>
        <w:rPr>
          <w:lang w:val="id-ID"/>
        </w:rPr>
        <w:tab/>
      </w:r>
    </w:p>
    <w:p w:rsidR="00B22DBE" w:rsidRDefault="00B22DBE" w:rsidP="00B22DBE">
      <w:pPr>
        <w:pStyle w:val="Caption"/>
        <w:jc w:val="center"/>
        <w:rPr>
          <w:lang w:val="id-ID"/>
        </w:rPr>
      </w:pPr>
      <w:r>
        <w:t xml:space="preserve">Gambar </w:t>
      </w:r>
      <w:r w:rsidR="00613BDE">
        <w:rPr>
          <w:lang w:val="id-ID"/>
        </w:rPr>
        <w:t>9</w:t>
      </w:r>
      <w:r>
        <w:rPr>
          <w:lang w:val="id-ID"/>
        </w:rPr>
        <w:t xml:space="preserve"> </w:t>
      </w:r>
      <w:r w:rsidRPr="0082407D">
        <w:rPr>
          <w:lang w:val="id-ID"/>
        </w:rPr>
        <w:t>Sequence Diagram UC-</w:t>
      </w:r>
      <w:r w:rsidR="00305657">
        <w:rPr>
          <w:lang w:val="id-ID"/>
        </w:rPr>
        <w:t>6</w:t>
      </w:r>
      <w:r>
        <w:rPr>
          <w:lang w:val="id-ID"/>
        </w:rPr>
        <w:t>.0</w:t>
      </w:r>
    </w:p>
    <w:p w:rsidR="00B22DBE" w:rsidRDefault="00B22DBE" w:rsidP="00B22DBE">
      <w:pPr>
        <w:tabs>
          <w:tab w:val="left" w:pos="3150"/>
        </w:tabs>
        <w:rPr>
          <w:lang w:val="id-ID"/>
        </w:rPr>
      </w:pPr>
    </w:p>
    <w:p w:rsidR="00B22DBE" w:rsidRDefault="00B22DBE" w:rsidP="00B22DBE">
      <w:pPr>
        <w:tabs>
          <w:tab w:val="left" w:pos="3150"/>
        </w:tabs>
        <w:rPr>
          <w:lang w:val="id-ID"/>
        </w:rPr>
      </w:pPr>
    </w:p>
    <w:p w:rsidR="00B22DBE" w:rsidRDefault="00B22DBE" w:rsidP="00B22DBE">
      <w:pPr>
        <w:tabs>
          <w:tab w:val="left" w:pos="3150"/>
        </w:tabs>
        <w:rPr>
          <w:lang w:val="id-ID"/>
        </w:rPr>
      </w:pPr>
    </w:p>
    <w:p w:rsidR="00B22DBE" w:rsidRDefault="00B22DBE" w:rsidP="00B22DBE">
      <w:pPr>
        <w:tabs>
          <w:tab w:val="left" w:pos="3150"/>
        </w:tabs>
        <w:rPr>
          <w:lang w:val="id-ID"/>
        </w:rPr>
      </w:pPr>
    </w:p>
    <w:p w:rsidR="00B22DBE" w:rsidRDefault="00B22DBE" w:rsidP="00B22DBE">
      <w:pPr>
        <w:rPr>
          <w:lang w:val="id-ID"/>
        </w:rPr>
      </w:pPr>
    </w:p>
    <w:p w:rsidR="007F7518" w:rsidRPr="007F7518" w:rsidRDefault="007F7518" w:rsidP="00B22DBE">
      <w:pPr>
        <w:rPr>
          <w:lang w:val="id-ID"/>
        </w:rPr>
      </w:pPr>
    </w:p>
    <w:p w:rsidR="00B22DBE" w:rsidRPr="00DF608A" w:rsidRDefault="00B22DBE" w:rsidP="00B22DBE">
      <w:pPr>
        <w:pStyle w:val="Heading3"/>
      </w:pPr>
      <w:r w:rsidRPr="00DF608A">
        <w:lastRenderedPageBreak/>
        <w:t xml:space="preserve">Spesifikasi Use Case </w:t>
      </w:r>
      <w:r>
        <w:rPr>
          <w:lang w:val="id-ID"/>
        </w:rPr>
        <w:t>Mencetak Tiket</w:t>
      </w:r>
    </w:p>
    <w:p w:rsidR="00B22DBE" w:rsidRPr="00DF608A" w:rsidRDefault="00B22DBE" w:rsidP="00B22DBE">
      <w:pPr>
        <w:pStyle w:val="Caption"/>
        <w:keepNext/>
        <w:jc w:val="center"/>
        <w:rPr>
          <w:lang w:val="id-ID"/>
        </w:rPr>
      </w:pPr>
      <w:r w:rsidRPr="00DF608A">
        <w:t xml:space="preserve">Tabel </w:t>
      </w:r>
      <w:r>
        <w:rPr>
          <w:lang w:val="id-ID"/>
        </w:rPr>
        <w:t>X</w:t>
      </w:r>
      <w:r w:rsidR="00577D6B">
        <w:rPr>
          <w:lang w:val="id-ID"/>
        </w:rPr>
        <w:t>I</w:t>
      </w:r>
      <w:r>
        <w:rPr>
          <w:lang w:val="id-ID"/>
        </w:rPr>
        <w:t xml:space="preserve">V </w:t>
      </w:r>
      <w:r w:rsidRPr="00DF608A">
        <w:t xml:space="preserve">Definisi Use Case </w:t>
      </w:r>
      <w:r>
        <w:rPr>
          <w:lang w:val="id-ID"/>
        </w:rPr>
        <w:t>mencetak tiket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UC-7</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sidRPr="00DF608A">
              <w:rPr>
                <w:lang w:val="id-ID"/>
              </w:rPr>
              <w:t xml:space="preserve">Sistem menampilkan menu </w:t>
            </w:r>
            <w:r>
              <w:rPr>
                <w:lang w:val="id-ID"/>
              </w:rPr>
              <w:t>cetak tiket</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Sistem pemesanan tiket KA bisa digunakan dengan berbagai kegiatan seperti, pendaftaran penumpang, memesan tiket sampai transaksi.</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Petugas membuka menu halaman cetak tiket</w:t>
            </w:r>
          </w:p>
        </w:tc>
      </w:tr>
    </w:tbl>
    <w:p w:rsidR="00B22DBE" w:rsidRPr="00DF608A" w:rsidRDefault="00B22DBE" w:rsidP="00B22DBE">
      <w:pPr>
        <w:rPr>
          <w:lang w:val="id-ID"/>
        </w:rPr>
      </w:pPr>
    </w:p>
    <w:p w:rsidR="00B22DBE" w:rsidRPr="00DF608A" w:rsidRDefault="00B22DBE" w:rsidP="00B22DBE">
      <w:pPr>
        <w:pStyle w:val="Caption"/>
        <w:keepNext/>
        <w:jc w:val="center"/>
      </w:pPr>
      <w:r w:rsidRPr="00DF608A">
        <w:t xml:space="preserve">Tabel </w:t>
      </w:r>
      <w:r w:rsidR="00577D6B">
        <w:rPr>
          <w:lang w:val="id-ID"/>
        </w:rPr>
        <w:t>XV</w:t>
      </w:r>
      <w:r w:rsidRPr="00DF608A">
        <w:t xml:space="preserve"> Skenario Normal Use Case </w:t>
      </w:r>
      <w:r>
        <w:rPr>
          <w:lang w:val="id-ID"/>
        </w:rPr>
        <w:t>Mencetak Tiket</w:t>
      </w:r>
    </w:p>
    <w:tbl>
      <w:tblPr>
        <w:tblW w:w="0" w:type="auto"/>
        <w:tblLook w:val="04A0" w:firstRow="1" w:lastRow="0" w:firstColumn="1" w:lastColumn="0" w:noHBand="0" w:noVBand="1"/>
      </w:tblPr>
      <w:tblGrid>
        <w:gridCol w:w="918"/>
        <w:gridCol w:w="1170"/>
        <w:gridCol w:w="3150"/>
        <w:gridCol w:w="4050"/>
      </w:tblGrid>
      <w:tr w:rsidR="00B22DBE" w:rsidRPr="00DF608A" w:rsidTr="0007435A">
        <w:tc>
          <w:tcPr>
            <w:tcW w:w="9288" w:type="dxa"/>
            <w:gridSpan w:val="4"/>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Basic Flow (UC-</w:t>
            </w:r>
            <w:r>
              <w:rPr>
                <w:b/>
                <w:lang w:val="id-ID"/>
              </w:rPr>
              <w:t>7</w:t>
            </w:r>
            <w:r w:rsidRPr="00DF608A">
              <w:rPr>
                <w:b/>
                <w:lang w:val="id-ID"/>
              </w:rPr>
              <w:t>.0)</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Assumptions</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Sepanjang proses melakukan percetakan tiket</w:t>
            </w:r>
            <w:r w:rsidRPr="00DF608A">
              <w:rPr>
                <w:lang w:val="id-ID"/>
              </w:rPr>
              <w:t xml:space="preserve">, baik </w:t>
            </w:r>
            <w:r w:rsidRPr="00DF608A">
              <w:rPr>
                <w:i/>
                <w:lang w:val="id-ID"/>
              </w:rPr>
              <w:t xml:space="preserve">server </w:t>
            </w:r>
            <w:r w:rsidRPr="00DF608A">
              <w:rPr>
                <w:lang w:val="id-ID"/>
              </w:rPr>
              <w:t>maupun komputer actor terus terhubung (tidak ada pemutusan koneksi, mati lampu, dan sebagainya).</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Line</w:t>
            </w:r>
          </w:p>
        </w:tc>
        <w:tc>
          <w:tcPr>
            <w:tcW w:w="432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Actor Action</w:t>
            </w: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Response</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sidRPr="00DF608A">
              <w:rPr>
                <w:lang w:val="id-ID"/>
              </w:rPr>
              <w:t>1.</w:t>
            </w:r>
          </w:p>
        </w:tc>
        <w:tc>
          <w:tcPr>
            <w:tcW w:w="4320" w:type="dxa"/>
            <w:gridSpan w:val="2"/>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 xml:space="preserve">Sistem menampilkan menu cetak tiket yang tersedia di sistem </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r>
              <w:rPr>
                <w:lang w:val="id-ID"/>
              </w:rPr>
              <w:t>2.</w:t>
            </w:r>
          </w:p>
        </w:tc>
        <w:tc>
          <w:tcPr>
            <w:tcW w:w="4320" w:type="dxa"/>
            <w:gridSpan w:val="2"/>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Petugas mencetak tiket</w:t>
            </w:r>
          </w:p>
        </w:tc>
        <w:tc>
          <w:tcPr>
            <w:tcW w:w="4050" w:type="dxa"/>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Petugas akan melakukan cetak tiket untuk penumpang yang sudah memesan tiket</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Post Condition</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7F7518">
            <w:pPr>
              <w:rPr>
                <w:lang w:val="id-ID"/>
              </w:rPr>
            </w:pPr>
            <w:r>
              <w:rPr>
                <w:lang w:val="id-ID"/>
              </w:rPr>
              <w:t xml:space="preserve">Sisem melakukan </w:t>
            </w:r>
            <w:r w:rsidR="007F7518">
              <w:rPr>
                <w:lang w:val="id-ID"/>
              </w:rPr>
              <w:t>penyimpanan untuk tiket yang dipesan penumpang ke dalam seasion</w:t>
            </w:r>
          </w:p>
        </w:tc>
      </w:tr>
    </w:tbl>
    <w:p w:rsidR="007F7518" w:rsidRPr="007F7518" w:rsidRDefault="007F7518" w:rsidP="007F7518">
      <w:pPr>
        <w:rPr>
          <w:lang w:val="id-ID"/>
        </w:rPr>
      </w:pPr>
    </w:p>
    <w:p w:rsidR="00B22DBE" w:rsidRPr="0067400B" w:rsidRDefault="00B22DBE" w:rsidP="00B22DBE">
      <w:pPr>
        <w:pStyle w:val="Heading4"/>
        <w:numPr>
          <w:ilvl w:val="0"/>
          <w:numId w:val="0"/>
        </w:numPr>
        <w:rPr>
          <w:lang w:val="id-ID"/>
        </w:rPr>
      </w:pPr>
      <w:r>
        <w:rPr>
          <w:lang w:val="id-ID"/>
        </w:rPr>
        <w:t>5.2.</w:t>
      </w:r>
      <w:r w:rsidR="001306BE">
        <w:rPr>
          <w:lang w:val="id-ID"/>
        </w:rPr>
        <w:t>9</w:t>
      </w:r>
      <w:r>
        <w:rPr>
          <w:lang w:val="id-ID"/>
        </w:rPr>
        <w:t xml:space="preserve">.1 </w:t>
      </w:r>
      <w:r w:rsidRPr="00DF608A">
        <w:t>Sequence Diagram UC-</w:t>
      </w:r>
      <w:r w:rsidR="007F7518">
        <w:rPr>
          <w:lang w:val="id-ID"/>
        </w:rPr>
        <w:t>7</w:t>
      </w:r>
      <w:r>
        <w:rPr>
          <w:lang w:val="id-ID"/>
        </w:rPr>
        <w:t>.0</w:t>
      </w:r>
    </w:p>
    <w:p w:rsidR="00B22DBE" w:rsidRDefault="007F7518" w:rsidP="00B22DBE">
      <w:pPr>
        <w:rPr>
          <w:lang w:val="id-ID"/>
        </w:rPr>
      </w:pPr>
      <w:r>
        <w:rPr>
          <w:noProof/>
          <w:lang w:val="id-ID" w:eastAsia="id-ID"/>
        </w:rPr>
        <w:drawing>
          <wp:anchor distT="0" distB="0" distL="114300" distR="114300" simplePos="0" relativeHeight="251742208" behindDoc="0" locked="0" layoutInCell="1" allowOverlap="1" wp14:anchorId="715408FB" wp14:editId="3FE97E6B">
            <wp:simplePos x="0" y="0"/>
            <wp:positionH relativeFrom="column">
              <wp:posOffset>272415</wp:posOffset>
            </wp:positionH>
            <wp:positionV relativeFrom="paragraph">
              <wp:posOffset>108585</wp:posOffset>
            </wp:positionV>
            <wp:extent cx="5076825" cy="369570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87165" cy="3703227"/>
                    </a:xfrm>
                    <a:prstGeom prst="rect">
                      <a:avLst/>
                    </a:prstGeom>
                  </pic:spPr>
                </pic:pic>
              </a:graphicData>
            </a:graphic>
            <wp14:sizeRelH relativeFrom="page">
              <wp14:pctWidth>0</wp14:pctWidth>
            </wp14:sizeRelH>
            <wp14:sizeRelV relativeFrom="page">
              <wp14:pctHeight>0</wp14:pctHeight>
            </wp14:sizeRelV>
          </wp:anchor>
        </w:drawing>
      </w: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Pr="00613BDE" w:rsidRDefault="00B22DBE" w:rsidP="00B22DBE">
      <w:pPr>
        <w:tabs>
          <w:tab w:val="left" w:pos="3544"/>
        </w:tabs>
        <w:rPr>
          <w:b/>
          <w:sz w:val="18"/>
          <w:lang w:val="id-ID"/>
        </w:rPr>
      </w:pPr>
      <w:r>
        <w:rPr>
          <w:lang w:val="id-ID"/>
        </w:rPr>
        <w:tab/>
      </w:r>
      <w:r w:rsidRPr="00613BDE">
        <w:rPr>
          <w:b/>
          <w:sz w:val="18"/>
          <w:lang w:val="id-ID"/>
        </w:rPr>
        <w:t xml:space="preserve">Gambar </w:t>
      </w:r>
      <w:r w:rsidR="00613BDE" w:rsidRPr="00613BDE">
        <w:rPr>
          <w:b/>
          <w:sz w:val="18"/>
          <w:lang w:val="id-ID"/>
        </w:rPr>
        <w:t>10</w:t>
      </w:r>
      <w:r w:rsidRPr="00613BDE">
        <w:rPr>
          <w:b/>
          <w:sz w:val="18"/>
          <w:lang w:val="id-ID"/>
        </w:rPr>
        <w:t xml:space="preserve"> Sequence Diagram UC-</w:t>
      </w:r>
      <w:r w:rsidR="007C041A" w:rsidRPr="00613BDE">
        <w:rPr>
          <w:b/>
          <w:sz w:val="18"/>
          <w:lang w:val="id-ID"/>
        </w:rPr>
        <w:t>7</w:t>
      </w:r>
      <w:r w:rsidRPr="00613BDE">
        <w:rPr>
          <w:b/>
          <w:sz w:val="18"/>
          <w:lang w:val="id-ID"/>
        </w:rPr>
        <w:t>.0</w:t>
      </w:r>
    </w:p>
    <w:p w:rsidR="00B22DBE" w:rsidRDefault="00B22DBE" w:rsidP="00B22DBE">
      <w:pPr>
        <w:rPr>
          <w:lang w:val="id-ID"/>
        </w:rPr>
      </w:pPr>
    </w:p>
    <w:p w:rsidR="00B22DBE" w:rsidRPr="00DF608A" w:rsidRDefault="00B22DBE" w:rsidP="00B22DBE">
      <w:pPr>
        <w:pStyle w:val="Heading3"/>
      </w:pPr>
      <w:r w:rsidRPr="00DF608A">
        <w:t xml:space="preserve">Spesifikasi Use Case </w:t>
      </w:r>
      <w:r>
        <w:rPr>
          <w:lang w:val="id-ID"/>
        </w:rPr>
        <w:t>Mendata Petugas</w:t>
      </w:r>
    </w:p>
    <w:p w:rsidR="00B22DBE" w:rsidRPr="00DF608A" w:rsidRDefault="00B22DBE" w:rsidP="00B22DBE">
      <w:pPr>
        <w:pStyle w:val="Caption"/>
        <w:keepNext/>
        <w:jc w:val="center"/>
        <w:rPr>
          <w:lang w:val="id-ID"/>
        </w:rPr>
      </w:pPr>
      <w:r w:rsidRPr="00DF608A">
        <w:t xml:space="preserve">Tabel </w:t>
      </w:r>
      <w:r>
        <w:rPr>
          <w:lang w:val="id-ID"/>
        </w:rPr>
        <w:t>X</w:t>
      </w:r>
      <w:r w:rsidR="00577D6B">
        <w:rPr>
          <w:lang w:val="id-ID"/>
        </w:rPr>
        <w:t>I</w:t>
      </w:r>
      <w:r>
        <w:rPr>
          <w:lang w:val="id-ID"/>
        </w:rPr>
        <w:t xml:space="preserve">V </w:t>
      </w:r>
      <w:r w:rsidRPr="00DF608A">
        <w:t xml:space="preserve">Definisi Use Case </w:t>
      </w:r>
      <w:r>
        <w:rPr>
          <w:lang w:val="id-ID"/>
        </w:rPr>
        <w:t>Mendata Petugas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UC-8</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Sistem menampilkan menu Data Petugas</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Sistem pemesanan tiket KA bisa digunakan dengan berbagai kegiatan seperti, pendaftaran penumpang, memesan tiket sampai transaksi.</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Kepala Staf masuk ke menu data petugas</w:t>
            </w:r>
          </w:p>
        </w:tc>
      </w:tr>
    </w:tbl>
    <w:p w:rsidR="00B22DBE" w:rsidRPr="00DF608A" w:rsidRDefault="00B22DBE" w:rsidP="00B22DBE">
      <w:pPr>
        <w:rPr>
          <w:lang w:val="id-ID"/>
        </w:rPr>
      </w:pPr>
    </w:p>
    <w:p w:rsidR="00B22DBE" w:rsidRPr="00DF608A" w:rsidRDefault="00B22DBE" w:rsidP="00B22DBE">
      <w:pPr>
        <w:pStyle w:val="Caption"/>
        <w:keepNext/>
        <w:jc w:val="center"/>
      </w:pPr>
      <w:r w:rsidRPr="00DF608A">
        <w:lastRenderedPageBreak/>
        <w:t xml:space="preserve">Tabel </w:t>
      </w:r>
      <w:r>
        <w:rPr>
          <w:lang w:val="id-ID"/>
        </w:rPr>
        <w:t>XVI</w:t>
      </w:r>
      <w:r w:rsidR="008C418C">
        <w:rPr>
          <w:lang w:val="id-ID"/>
        </w:rPr>
        <w:t>I</w:t>
      </w:r>
      <w:r w:rsidRPr="00DF608A">
        <w:t xml:space="preserve"> Skenario Normal Use Case </w:t>
      </w:r>
      <w:r>
        <w:rPr>
          <w:lang w:val="id-ID"/>
        </w:rPr>
        <w:t>Mendata Petugas</w:t>
      </w:r>
    </w:p>
    <w:tbl>
      <w:tblPr>
        <w:tblW w:w="0" w:type="auto"/>
        <w:tblLook w:val="04A0" w:firstRow="1" w:lastRow="0" w:firstColumn="1" w:lastColumn="0" w:noHBand="0" w:noVBand="1"/>
      </w:tblPr>
      <w:tblGrid>
        <w:gridCol w:w="918"/>
        <w:gridCol w:w="1170"/>
        <w:gridCol w:w="3150"/>
        <w:gridCol w:w="4050"/>
      </w:tblGrid>
      <w:tr w:rsidR="00B22DBE" w:rsidRPr="00DF608A" w:rsidTr="0007435A">
        <w:tc>
          <w:tcPr>
            <w:tcW w:w="9288" w:type="dxa"/>
            <w:gridSpan w:val="4"/>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Basic Flow (UC-</w:t>
            </w:r>
            <w:r>
              <w:rPr>
                <w:b/>
                <w:lang w:val="id-ID"/>
              </w:rPr>
              <w:t>8</w:t>
            </w:r>
            <w:r w:rsidRPr="00DF608A">
              <w:rPr>
                <w:b/>
                <w:lang w:val="id-ID"/>
              </w:rPr>
              <w:t>.0)</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Assumptions</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Sepanjang proses melakukan pendataan petugas</w:t>
            </w:r>
            <w:r w:rsidRPr="00DF608A">
              <w:rPr>
                <w:lang w:val="id-ID"/>
              </w:rPr>
              <w:t xml:space="preserve">, baik </w:t>
            </w:r>
            <w:r w:rsidRPr="00DF608A">
              <w:rPr>
                <w:i/>
                <w:lang w:val="id-ID"/>
              </w:rPr>
              <w:t xml:space="preserve">server </w:t>
            </w:r>
            <w:r w:rsidRPr="00DF608A">
              <w:rPr>
                <w:lang w:val="id-ID"/>
              </w:rPr>
              <w:t>maupun komputer actor terus terhubung (tidak ada pemutusan koneksi, mati lampu, dan sebagainya).</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Line</w:t>
            </w:r>
          </w:p>
        </w:tc>
        <w:tc>
          <w:tcPr>
            <w:tcW w:w="432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Actor Action</w:t>
            </w: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Response</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sidRPr="00DF608A">
              <w:rPr>
                <w:lang w:val="id-ID"/>
              </w:rPr>
              <w:t>1.</w:t>
            </w:r>
          </w:p>
        </w:tc>
        <w:tc>
          <w:tcPr>
            <w:tcW w:w="4320" w:type="dxa"/>
            <w:gridSpan w:val="2"/>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 xml:space="preserve">Sistem menampilkan menu Data Petugas </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r>
              <w:rPr>
                <w:lang w:val="id-ID"/>
              </w:rPr>
              <w:t>2.</w:t>
            </w:r>
          </w:p>
        </w:tc>
        <w:tc>
          <w:tcPr>
            <w:tcW w:w="4320" w:type="dxa"/>
            <w:gridSpan w:val="2"/>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Kepala Staf membuka menu data petugas</w:t>
            </w:r>
          </w:p>
        </w:tc>
        <w:tc>
          <w:tcPr>
            <w:tcW w:w="4050" w:type="dxa"/>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Kepala staf akan mendata petugas yang berhubungan dengan sistem</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Post Condition</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Sistem dapat menyimpan data petugas</w:t>
            </w:r>
          </w:p>
        </w:tc>
      </w:tr>
    </w:tbl>
    <w:p w:rsidR="00B22DBE" w:rsidRDefault="00B22DBE" w:rsidP="00B22DBE">
      <w:pPr>
        <w:rPr>
          <w:lang w:val="id-ID"/>
        </w:rPr>
      </w:pPr>
    </w:p>
    <w:p w:rsidR="00B22DBE" w:rsidRDefault="00B22DBE" w:rsidP="00B22DBE">
      <w:pPr>
        <w:pStyle w:val="Heading4"/>
        <w:rPr>
          <w:lang w:val="id-ID"/>
        </w:rPr>
      </w:pPr>
      <w:r w:rsidRPr="00096C41">
        <w:t>Sequence Diagram UC-</w:t>
      </w:r>
      <w:r w:rsidR="001306BE">
        <w:rPr>
          <w:lang w:val="id-ID"/>
        </w:rPr>
        <w:t>8</w:t>
      </w:r>
      <w:r w:rsidRPr="00096C41">
        <w:rPr>
          <w:lang w:val="id-ID"/>
        </w:rPr>
        <w:t>.0</w:t>
      </w:r>
    </w:p>
    <w:p w:rsidR="00B22DBE" w:rsidRDefault="001306BE" w:rsidP="00B22DBE">
      <w:pPr>
        <w:rPr>
          <w:rFonts w:ascii="Arial" w:hAnsi="Arial" w:cs="Arial"/>
          <w:b/>
          <w:sz w:val="24"/>
          <w:lang w:val="id-ID"/>
        </w:rPr>
      </w:pPr>
      <w:r>
        <w:rPr>
          <w:noProof/>
          <w:lang w:val="id-ID" w:eastAsia="id-ID"/>
        </w:rPr>
        <w:drawing>
          <wp:anchor distT="0" distB="0" distL="114300" distR="114300" simplePos="0" relativeHeight="251743232" behindDoc="0" locked="0" layoutInCell="1" allowOverlap="1" wp14:anchorId="7BA3A4CF" wp14:editId="4FF6A683">
            <wp:simplePos x="0" y="0"/>
            <wp:positionH relativeFrom="column">
              <wp:posOffset>701040</wp:posOffset>
            </wp:positionH>
            <wp:positionV relativeFrom="paragraph">
              <wp:posOffset>92710</wp:posOffset>
            </wp:positionV>
            <wp:extent cx="3914775" cy="34099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14775" cy="3409950"/>
                    </a:xfrm>
                    <a:prstGeom prst="rect">
                      <a:avLst/>
                    </a:prstGeom>
                  </pic:spPr>
                </pic:pic>
              </a:graphicData>
            </a:graphic>
            <wp14:sizeRelH relativeFrom="page">
              <wp14:pctWidth>0</wp14:pctWidth>
            </wp14:sizeRelH>
            <wp14:sizeRelV relativeFrom="page">
              <wp14:pctHeight>0</wp14:pctHeight>
            </wp14:sizeRelV>
          </wp:anchor>
        </w:drawing>
      </w: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Default="00B22DBE" w:rsidP="00B22DBE">
      <w:pPr>
        <w:rPr>
          <w:rFonts w:ascii="Arial" w:hAnsi="Arial" w:cs="Arial"/>
          <w:b/>
          <w:sz w:val="24"/>
          <w:lang w:val="id-ID"/>
        </w:rPr>
      </w:pPr>
    </w:p>
    <w:p w:rsidR="00B22DBE" w:rsidRPr="00096C41" w:rsidRDefault="00B22DBE" w:rsidP="00B22DBE">
      <w:pPr>
        <w:rPr>
          <w:rFonts w:ascii="Arial" w:hAnsi="Arial" w:cs="Arial"/>
          <w:b/>
          <w:sz w:val="24"/>
          <w:lang w:val="id-ID"/>
        </w:rPr>
      </w:pPr>
    </w:p>
    <w:p w:rsidR="00B22DBE" w:rsidRDefault="00B22DBE" w:rsidP="00B22DBE">
      <w:pPr>
        <w:jc w:val="center"/>
        <w:rPr>
          <w:lang w:val="id-ID"/>
        </w:rPr>
      </w:pPr>
      <w:r>
        <w:rPr>
          <w:lang w:val="id-ID"/>
        </w:rPr>
        <w:t xml:space="preserve">Gambar </w:t>
      </w:r>
      <w:r w:rsidR="00613BDE">
        <w:rPr>
          <w:lang w:val="id-ID"/>
        </w:rPr>
        <w:t>11</w:t>
      </w:r>
      <w:r>
        <w:rPr>
          <w:lang w:val="id-ID"/>
        </w:rPr>
        <w:t xml:space="preserve"> Sequence Diagram UC-</w:t>
      </w:r>
      <w:r w:rsidR="001306BE">
        <w:rPr>
          <w:lang w:val="id-ID"/>
        </w:rPr>
        <w:t>8</w:t>
      </w:r>
      <w:r>
        <w:rPr>
          <w:lang w:val="id-ID"/>
        </w:rPr>
        <w:t>.0</w:t>
      </w:r>
    </w:p>
    <w:p w:rsidR="00B22DBE" w:rsidRDefault="00B22DBE" w:rsidP="00B22DBE">
      <w:pPr>
        <w:rPr>
          <w:lang w:val="id-ID"/>
        </w:rPr>
      </w:pPr>
    </w:p>
    <w:p w:rsidR="00B22DBE" w:rsidRDefault="00B22DBE" w:rsidP="00B22DBE">
      <w:pPr>
        <w:rPr>
          <w:lang w:val="id-ID"/>
        </w:rPr>
      </w:pPr>
    </w:p>
    <w:p w:rsidR="00B22DBE" w:rsidRDefault="00B22DBE" w:rsidP="00B22DBE">
      <w:pPr>
        <w:rPr>
          <w:lang w:val="id-ID"/>
        </w:rPr>
      </w:pPr>
    </w:p>
    <w:p w:rsidR="00B22DBE" w:rsidRPr="00DF608A" w:rsidRDefault="00B22DBE" w:rsidP="00B22DBE">
      <w:pPr>
        <w:pStyle w:val="Heading3"/>
      </w:pPr>
      <w:r w:rsidRPr="00DF608A">
        <w:t xml:space="preserve">Spesifikasi Use Case </w:t>
      </w:r>
      <w:r>
        <w:rPr>
          <w:lang w:val="id-ID"/>
        </w:rPr>
        <w:t>Mengecek Laporan</w:t>
      </w:r>
    </w:p>
    <w:p w:rsidR="00B22DBE" w:rsidRPr="00DF608A" w:rsidRDefault="00B22DBE" w:rsidP="00B22DBE">
      <w:pPr>
        <w:pStyle w:val="Caption"/>
        <w:keepNext/>
        <w:jc w:val="center"/>
        <w:rPr>
          <w:lang w:val="id-ID"/>
        </w:rPr>
      </w:pPr>
      <w:r w:rsidRPr="00DF608A">
        <w:t xml:space="preserve">Tabel </w:t>
      </w:r>
      <w:r>
        <w:rPr>
          <w:lang w:val="id-ID"/>
        </w:rPr>
        <w:t>XV</w:t>
      </w:r>
      <w:r w:rsidR="008C418C">
        <w:rPr>
          <w:lang w:val="id-ID"/>
        </w:rPr>
        <w:t>III</w:t>
      </w:r>
      <w:r>
        <w:rPr>
          <w:lang w:val="id-ID"/>
        </w:rPr>
        <w:t xml:space="preserve"> </w:t>
      </w:r>
      <w:r w:rsidRPr="00DF608A">
        <w:t xml:space="preserve">Definisi Use Case </w:t>
      </w:r>
      <w:r>
        <w:rPr>
          <w:lang w:val="id-ID"/>
        </w:rPr>
        <w:t>Mengecek Laporan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UC-9</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id-ID"/>
              </w:rPr>
            </w:pPr>
            <w:r w:rsidRPr="00DF608A">
              <w:rPr>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Sistem menampilkan halaman Laporan data penumpang</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Sistem pemesanan tiket KA bisa digunakan dengan berbagai kegiatan seperti, pendaftaran penumpang, memesan tiket sampai transaksi.</w:t>
            </w:r>
          </w:p>
        </w:tc>
      </w:tr>
      <w:tr w:rsidR="00B22DBE" w:rsidRPr="00DF608A" w:rsidTr="0007435A">
        <w:tc>
          <w:tcPr>
            <w:tcW w:w="2081"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b/>
                <w:lang w:val="sv-SE"/>
              </w:rPr>
            </w:pPr>
            <w:r w:rsidRPr="00DF608A">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spacing w:line="276" w:lineRule="auto"/>
              <w:rPr>
                <w:lang w:val="id-ID"/>
              </w:rPr>
            </w:pPr>
            <w:r>
              <w:rPr>
                <w:lang w:val="id-ID"/>
              </w:rPr>
              <w:t>Manager membuka halaman laporan</w:t>
            </w:r>
          </w:p>
        </w:tc>
      </w:tr>
    </w:tbl>
    <w:p w:rsidR="00B22DBE" w:rsidRPr="00DF608A" w:rsidRDefault="00B22DBE" w:rsidP="00B22DBE">
      <w:pPr>
        <w:rPr>
          <w:lang w:val="id-ID"/>
        </w:rPr>
      </w:pPr>
    </w:p>
    <w:p w:rsidR="00B22DBE" w:rsidRPr="00DF608A" w:rsidRDefault="00B22DBE" w:rsidP="00B22DBE">
      <w:pPr>
        <w:pStyle w:val="Caption"/>
        <w:keepNext/>
        <w:jc w:val="center"/>
      </w:pPr>
      <w:r w:rsidRPr="00DF608A">
        <w:t xml:space="preserve">Tabel </w:t>
      </w:r>
      <w:r w:rsidR="008C418C">
        <w:rPr>
          <w:lang w:val="id-ID"/>
        </w:rPr>
        <w:t>XIX</w:t>
      </w:r>
      <w:r w:rsidRPr="00DF608A">
        <w:t xml:space="preserve"> Skenario Normal Use Case </w:t>
      </w:r>
      <w:r>
        <w:rPr>
          <w:lang w:val="id-ID"/>
        </w:rPr>
        <w:t>Mengecek Laporan</w:t>
      </w:r>
    </w:p>
    <w:tbl>
      <w:tblPr>
        <w:tblW w:w="0" w:type="auto"/>
        <w:tblLook w:val="04A0" w:firstRow="1" w:lastRow="0" w:firstColumn="1" w:lastColumn="0" w:noHBand="0" w:noVBand="1"/>
      </w:tblPr>
      <w:tblGrid>
        <w:gridCol w:w="918"/>
        <w:gridCol w:w="1170"/>
        <w:gridCol w:w="3150"/>
        <w:gridCol w:w="4050"/>
      </w:tblGrid>
      <w:tr w:rsidR="00B22DBE" w:rsidRPr="00DF608A" w:rsidTr="0007435A">
        <w:tc>
          <w:tcPr>
            <w:tcW w:w="9288" w:type="dxa"/>
            <w:gridSpan w:val="4"/>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Basic Flow (UC-</w:t>
            </w:r>
            <w:r>
              <w:rPr>
                <w:b/>
                <w:lang w:val="id-ID"/>
              </w:rPr>
              <w:t>9</w:t>
            </w:r>
            <w:r w:rsidRPr="00DF608A">
              <w:rPr>
                <w:b/>
                <w:lang w:val="id-ID"/>
              </w:rPr>
              <w:t>.0)</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Assumptions</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Sepanjang proses menampilkan laporan</w:t>
            </w:r>
            <w:r w:rsidRPr="00DF608A">
              <w:rPr>
                <w:lang w:val="id-ID"/>
              </w:rPr>
              <w:t xml:space="preserve">, baik </w:t>
            </w:r>
            <w:r w:rsidRPr="00DF608A">
              <w:rPr>
                <w:i/>
                <w:lang w:val="id-ID"/>
              </w:rPr>
              <w:t xml:space="preserve">server </w:t>
            </w:r>
            <w:r w:rsidRPr="00DF608A">
              <w:rPr>
                <w:lang w:val="id-ID"/>
              </w:rPr>
              <w:t>maupun komputer actor terus terhubung (tidak ada pemutusan koneksi, mati lampu, dan sebagainya).</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Line</w:t>
            </w:r>
          </w:p>
        </w:tc>
        <w:tc>
          <w:tcPr>
            <w:tcW w:w="432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Actor Action</w:t>
            </w: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System Response</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sidRPr="00DF608A">
              <w:rPr>
                <w:lang w:val="id-ID"/>
              </w:rPr>
              <w:t>1.</w:t>
            </w:r>
          </w:p>
        </w:tc>
        <w:tc>
          <w:tcPr>
            <w:tcW w:w="4320" w:type="dxa"/>
            <w:gridSpan w:val="2"/>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p>
        </w:tc>
        <w:tc>
          <w:tcPr>
            <w:tcW w:w="4050" w:type="dxa"/>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 xml:space="preserve">Sistem menampilkan halaman laporan data penumpang </w:t>
            </w:r>
          </w:p>
        </w:tc>
      </w:tr>
      <w:tr w:rsidR="00B22DBE" w:rsidRPr="00DF608A" w:rsidTr="0007435A">
        <w:tc>
          <w:tcPr>
            <w:tcW w:w="918" w:type="dxa"/>
            <w:tcBorders>
              <w:top w:val="single" w:sz="4" w:space="0" w:color="auto"/>
              <w:left w:val="single" w:sz="4" w:space="0" w:color="auto"/>
              <w:bottom w:val="single" w:sz="4" w:space="0" w:color="auto"/>
              <w:right w:val="single" w:sz="4" w:space="0" w:color="auto"/>
            </w:tcBorders>
          </w:tcPr>
          <w:p w:rsidR="00B22DBE" w:rsidRPr="00DF608A" w:rsidRDefault="00B22DBE" w:rsidP="0007435A">
            <w:pPr>
              <w:rPr>
                <w:lang w:val="id-ID"/>
              </w:rPr>
            </w:pPr>
            <w:r>
              <w:rPr>
                <w:lang w:val="id-ID"/>
              </w:rPr>
              <w:t>2.</w:t>
            </w:r>
          </w:p>
        </w:tc>
        <w:tc>
          <w:tcPr>
            <w:tcW w:w="4320" w:type="dxa"/>
            <w:gridSpan w:val="2"/>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Manager membuka laporan</w:t>
            </w:r>
          </w:p>
        </w:tc>
        <w:tc>
          <w:tcPr>
            <w:tcW w:w="4050" w:type="dxa"/>
            <w:tcBorders>
              <w:top w:val="single" w:sz="4" w:space="0" w:color="auto"/>
              <w:left w:val="single" w:sz="4" w:space="0" w:color="auto"/>
              <w:bottom w:val="single" w:sz="4" w:space="0" w:color="auto"/>
              <w:right w:val="single" w:sz="4" w:space="0" w:color="auto"/>
            </w:tcBorders>
          </w:tcPr>
          <w:p w:rsidR="00B22DBE" w:rsidRDefault="00B22DBE" w:rsidP="0007435A">
            <w:pPr>
              <w:rPr>
                <w:lang w:val="id-ID"/>
              </w:rPr>
            </w:pPr>
            <w:r>
              <w:rPr>
                <w:lang w:val="id-ID"/>
              </w:rPr>
              <w:t>Manager akan membuka halaman laporan data penumpang untuk mengecek apakah ada kelsalahan atau tidak.</w:t>
            </w:r>
          </w:p>
        </w:tc>
      </w:tr>
      <w:tr w:rsidR="00B22DBE" w:rsidRPr="00DF608A" w:rsidTr="0007435A">
        <w:tc>
          <w:tcPr>
            <w:tcW w:w="2088"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b/>
                <w:lang w:val="id-ID"/>
              </w:rPr>
            </w:pPr>
            <w:r w:rsidRPr="00DF608A">
              <w:rPr>
                <w:b/>
                <w:lang w:val="id-ID"/>
              </w:rPr>
              <w:t>Post Condition</w:t>
            </w:r>
          </w:p>
        </w:tc>
        <w:tc>
          <w:tcPr>
            <w:tcW w:w="7200" w:type="dxa"/>
            <w:gridSpan w:val="2"/>
            <w:tcBorders>
              <w:top w:val="single" w:sz="4" w:space="0" w:color="auto"/>
              <w:left w:val="single" w:sz="4" w:space="0" w:color="auto"/>
              <w:bottom w:val="single" w:sz="4" w:space="0" w:color="auto"/>
              <w:right w:val="single" w:sz="4" w:space="0" w:color="auto"/>
            </w:tcBorders>
            <w:hideMark/>
          </w:tcPr>
          <w:p w:rsidR="00B22DBE" w:rsidRPr="00DF608A" w:rsidRDefault="00B22DBE" w:rsidP="0007435A">
            <w:pPr>
              <w:rPr>
                <w:lang w:val="id-ID"/>
              </w:rPr>
            </w:pPr>
            <w:r>
              <w:rPr>
                <w:lang w:val="id-ID"/>
              </w:rPr>
              <w:t>Sistem dapat menampilkan halaman Laporan data penumpang</w:t>
            </w:r>
          </w:p>
        </w:tc>
      </w:tr>
    </w:tbl>
    <w:p w:rsidR="003C3A9F" w:rsidRDefault="003C3A9F" w:rsidP="00F62499">
      <w:pPr>
        <w:rPr>
          <w:lang w:val="id-ID"/>
        </w:rPr>
      </w:pPr>
    </w:p>
    <w:p w:rsidR="003C3A9F" w:rsidRDefault="003C3A9F" w:rsidP="003C3A9F">
      <w:pPr>
        <w:pStyle w:val="Heading4"/>
        <w:rPr>
          <w:lang w:val="id-ID"/>
        </w:rPr>
      </w:pPr>
      <w:r>
        <w:rPr>
          <w:lang w:val="id-ID"/>
        </w:rPr>
        <w:t>Sequence Diagram UC-9.0</w:t>
      </w:r>
    </w:p>
    <w:p w:rsidR="003C3A9F" w:rsidRDefault="003C3A9F" w:rsidP="00F62499">
      <w:pPr>
        <w:rPr>
          <w:rFonts w:ascii="Arial" w:hAnsi="Arial" w:cs="Arial"/>
          <w:b/>
          <w:sz w:val="24"/>
          <w:lang w:val="id-ID"/>
        </w:rPr>
      </w:pPr>
      <w:r>
        <w:rPr>
          <w:noProof/>
          <w:lang w:val="id-ID" w:eastAsia="id-ID"/>
        </w:rPr>
        <w:drawing>
          <wp:anchor distT="0" distB="0" distL="114300" distR="114300" simplePos="0" relativeHeight="251744256" behindDoc="0" locked="0" layoutInCell="1" allowOverlap="1" wp14:anchorId="445EDF9C" wp14:editId="06B52C5B">
            <wp:simplePos x="0" y="0"/>
            <wp:positionH relativeFrom="column">
              <wp:posOffset>529590</wp:posOffset>
            </wp:positionH>
            <wp:positionV relativeFrom="paragraph">
              <wp:posOffset>49530</wp:posOffset>
            </wp:positionV>
            <wp:extent cx="4581525" cy="35052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81525" cy="3505200"/>
                    </a:xfrm>
                    <a:prstGeom prst="rect">
                      <a:avLst/>
                    </a:prstGeom>
                  </pic:spPr>
                </pic:pic>
              </a:graphicData>
            </a:graphic>
            <wp14:sizeRelH relativeFrom="page">
              <wp14:pctWidth>0</wp14:pctWidth>
            </wp14:sizeRelH>
            <wp14:sizeRelV relativeFrom="page">
              <wp14:pctHeight>0</wp14:pctHeight>
            </wp14:sizeRelV>
          </wp:anchor>
        </w:drawing>
      </w: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F62499">
      <w:pPr>
        <w:rPr>
          <w:rFonts w:ascii="Arial" w:hAnsi="Arial" w:cs="Arial"/>
          <w:b/>
          <w:sz w:val="24"/>
          <w:lang w:val="id-ID"/>
        </w:rPr>
      </w:pPr>
    </w:p>
    <w:p w:rsidR="003C3A9F" w:rsidRDefault="003C3A9F" w:rsidP="003C3A9F">
      <w:pPr>
        <w:jc w:val="center"/>
        <w:rPr>
          <w:lang w:val="id-ID"/>
        </w:rPr>
      </w:pPr>
      <w:r>
        <w:rPr>
          <w:lang w:val="id-ID"/>
        </w:rPr>
        <w:t>Gambar 1</w:t>
      </w:r>
      <w:r w:rsidR="00613BDE">
        <w:rPr>
          <w:lang w:val="id-ID"/>
        </w:rPr>
        <w:t>2</w:t>
      </w:r>
      <w:r>
        <w:rPr>
          <w:lang w:val="id-ID"/>
        </w:rPr>
        <w:t xml:space="preserve"> Sequence Diagram UC-9.0</w:t>
      </w:r>
    </w:p>
    <w:p w:rsidR="003C3A9F" w:rsidRDefault="003C3A9F" w:rsidP="00F62499">
      <w:pPr>
        <w:rPr>
          <w:rFonts w:ascii="Arial" w:hAnsi="Arial" w:cs="Arial"/>
          <w:b/>
          <w:sz w:val="24"/>
          <w:lang w:val="id-ID"/>
        </w:rPr>
      </w:pPr>
    </w:p>
    <w:p w:rsidR="003C3A9F" w:rsidRPr="003C3A9F" w:rsidRDefault="003C3A9F" w:rsidP="00F62499">
      <w:pPr>
        <w:rPr>
          <w:rFonts w:ascii="Arial" w:hAnsi="Arial" w:cs="Arial"/>
          <w:b/>
          <w:sz w:val="24"/>
          <w:lang w:val="id-ID"/>
        </w:rPr>
      </w:pPr>
    </w:p>
    <w:p w:rsidR="00F62499" w:rsidRDefault="00F62499" w:rsidP="00F62499">
      <w:pPr>
        <w:pStyle w:val="Heading3"/>
        <w:jc w:val="both"/>
        <w:rPr>
          <w:lang w:val="id-ID"/>
        </w:rPr>
      </w:pPr>
      <w:r w:rsidRPr="00DF608A">
        <w:t>Diagram Kelas</w:t>
      </w:r>
      <w:bookmarkEnd w:id="38"/>
    </w:p>
    <w:p w:rsidR="00F62499" w:rsidRDefault="005D1BF2" w:rsidP="00F62499">
      <w:pPr>
        <w:rPr>
          <w:lang w:val="id-ID"/>
        </w:rPr>
      </w:pPr>
      <w:r>
        <w:rPr>
          <w:noProof/>
          <w:lang w:val="id-ID" w:eastAsia="id-ID"/>
        </w:rPr>
        <w:drawing>
          <wp:anchor distT="0" distB="0" distL="114300" distR="114300" simplePos="0" relativeHeight="251745280" behindDoc="0" locked="0" layoutInCell="1" allowOverlap="1" wp14:anchorId="42EA525B" wp14:editId="32663AC3">
            <wp:simplePos x="0" y="0"/>
            <wp:positionH relativeFrom="column">
              <wp:posOffset>91440</wp:posOffset>
            </wp:positionH>
            <wp:positionV relativeFrom="paragraph">
              <wp:posOffset>44950</wp:posOffset>
            </wp:positionV>
            <wp:extent cx="5562600" cy="3427865"/>
            <wp:effectExtent l="0" t="0" r="0"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62600" cy="3427865"/>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Pr="000E3E38" w:rsidRDefault="00F62499" w:rsidP="00F62499">
      <w:pPr>
        <w:rPr>
          <w:lang w:val="id-ID"/>
        </w:rPr>
      </w:pPr>
    </w:p>
    <w:p w:rsidR="00F62499" w:rsidRPr="00DF608A" w:rsidRDefault="00F62499" w:rsidP="00F62499">
      <w:pPr>
        <w:pStyle w:val="guide"/>
        <w:jc w:val="both"/>
      </w:pPr>
    </w:p>
    <w:p w:rsidR="00F62499" w:rsidRDefault="00F62499" w:rsidP="00F62499">
      <w:pPr>
        <w:pStyle w:val="guide"/>
        <w:keepNext/>
        <w:ind w:left="-1134"/>
        <w:jc w:val="both"/>
      </w:pPr>
    </w:p>
    <w:p w:rsidR="00F62499" w:rsidRDefault="00F62499" w:rsidP="00F62499">
      <w:pPr>
        <w:pStyle w:val="Caption"/>
        <w:jc w:val="center"/>
        <w:rPr>
          <w:lang w:val="id-ID"/>
        </w:rPr>
      </w:pPr>
      <w:bookmarkStart w:id="39" w:name="_Toc349485790"/>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Pr="00CF6E9F" w:rsidRDefault="00F62499" w:rsidP="005D1BF2">
      <w:pPr>
        <w:pStyle w:val="Caption"/>
        <w:jc w:val="center"/>
        <w:rPr>
          <w:i/>
        </w:rPr>
        <w:sectPr w:rsidR="00F62499" w:rsidRPr="00CF6E9F" w:rsidSect="00AF1DB5">
          <w:footerReference w:type="default" r:id="rId25"/>
          <w:pgSz w:w="11907" w:h="16840" w:code="9"/>
          <w:pgMar w:top="426" w:right="1134" w:bottom="1134" w:left="1701" w:header="720" w:footer="720" w:gutter="0"/>
          <w:cols w:space="720"/>
          <w:titlePg/>
        </w:sectPr>
      </w:pPr>
      <w:r>
        <w:t xml:space="preserve">Gambar </w:t>
      </w:r>
      <w:r>
        <w:rPr>
          <w:lang w:val="id-ID"/>
        </w:rPr>
        <w:t>1</w:t>
      </w:r>
      <w:r w:rsidR="00613BDE">
        <w:rPr>
          <w:lang w:val="id-ID"/>
        </w:rPr>
        <w:t>3</w:t>
      </w:r>
      <w:r>
        <w:rPr>
          <w:lang w:val="id-ID"/>
        </w:rPr>
        <w:t xml:space="preserve"> </w:t>
      </w:r>
      <w:r w:rsidRPr="00AB5D96">
        <w:rPr>
          <w:lang w:val="id-ID"/>
        </w:rPr>
        <w:t>Diagram Kelas</w:t>
      </w:r>
      <w:bookmarkEnd w:id="39"/>
    </w:p>
    <w:p w:rsidR="00F62499" w:rsidRPr="00CF6E9F" w:rsidRDefault="00F62499" w:rsidP="00F62499">
      <w:pPr>
        <w:pStyle w:val="guide"/>
        <w:jc w:val="both"/>
        <w:rPr>
          <w:lang w:val="id-ID"/>
        </w:rPr>
      </w:pPr>
    </w:p>
    <w:p w:rsidR="00F62499" w:rsidRPr="00DF608A" w:rsidRDefault="00F62499" w:rsidP="00F62499">
      <w:pPr>
        <w:pStyle w:val="Heading3"/>
      </w:pPr>
      <w:bookmarkStart w:id="40" w:name="_Toc349485698"/>
      <w:r w:rsidRPr="00DF608A">
        <w:t>Definisi Kelas</w:t>
      </w:r>
      <w:bookmarkEnd w:id="40"/>
    </w:p>
    <w:p w:rsidR="00F62499" w:rsidRPr="00DF608A" w:rsidRDefault="00F62499" w:rsidP="00F62499">
      <w:pPr>
        <w:pStyle w:val="Caption"/>
        <w:keepNext/>
        <w:jc w:val="both"/>
      </w:pPr>
    </w:p>
    <w:p w:rsidR="00F62499" w:rsidRPr="00DF608A" w:rsidRDefault="00F62499" w:rsidP="00F62499">
      <w:pPr>
        <w:pStyle w:val="Caption"/>
        <w:keepNext/>
        <w:jc w:val="center"/>
      </w:pPr>
      <w:bookmarkStart w:id="41" w:name="_Toc349485760"/>
      <w:r w:rsidRPr="00DF608A">
        <w:t xml:space="preserve">Tabel </w:t>
      </w:r>
      <w:r w:rsidR="008C418C">
        <w:rPr>
          <w:lang w:val="id-ID"/>
        </w:rPr>
        <w:t xml:space="preserve">XX </w:t>
      </w:r>
      <w:r w:rsidRPr="00DF608A">
        <w:t>Definisi Kelas</w:t>
      </w:r>
      <w:bookmarkEnd w:id="4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F62499" w:rsidRPr="00DF608A" w:rsidTr="00AF1DB5">
        <w:tc>
          <w:tcPr>
            <w:tcW w:w="4644" w:type="dxa"/>
          </w:tcPr>
          <w:p w:rsidR="00F62499" w:rsidRPr="00DF608A" w:rsidRDefault="00F62499" w:rsidP="00AF1DB5">
            <w:pPr>
              <w:jc w:val="center"/>
              <w:rPr>
                <w:b/>
              </w:rPr>
            </w:pPr>
            <w:r w:rsidRPr="00DF608A">
              <w:rPr>
                <w:b/>
              </w:rPr>
              <w:t>Nama Kelas</w:t>
            </w:r>
          </w:p>
        </w:tc>
        <w:tc>
          <w:tcPr>
            <w:tcW w:w="4644" w:type="dxa"/>
          </w:tcPr>
          <w:p w:rsidR="00F62499" w:rsidRPr="00DF608A" w:rsidRDefault="00F62499" w:rsidP="00AF1DB5">
            <w:pPr>
              <w:jc w:val="center"/>
              <w:rPr>
                <w:b/>
              </w:rPr>
            </w:pPr>
            <w:r w:rsidRPr="00DF608A">
              <w:rPr>
                <w:b/>
              </w:rPr>
              <w:t>Keterangan</w:t>
            </w:r>
          </w:p>
        </w:tc>
      </w:tr>
      <w:tr w:rsidR="00F62499" w:rsidRPr="00DF608A" w:rsidTr="00AF1DB5">
        <w:tc>
          <w:tcPr>
            <w:tcW w:w="4644" w:type="dxa"/>
          </w:tcPr>
          <w:p w:rsidR="00F62499" w:rsidRPr="00FD23BA" w:rsidRDefault="005D1BF2" w:rsidP="00AF1DB5">
            <w:pPr>
              <w:rPr>
                <w:lang w:val="id-ID"/>
              </w:rPr>
            </w:pPr>
            <w:r>
              <w:rPr>
                <w:lang w:val="id-ID"/>
              </w:rPr>
              <w:t xml:space="preserve">Penumpang </w:t>
            </w:r>
          </w:p>
          <w:p w:rsidR="00F62499" w:rsidRPr="00DF608A" w:rsidRDefault="00F62499" w:rsidP="00AF1DB5"/>
        </w:tc>
        <w:tc>
          <w:tcPr>
            <w:tcW w:w="4644" w:type="dxa"/>
          </w:tcPr>
          <w:p w:rsidR="00F62499" w:rsidRPr="00FD23BA" w:rsidRDefault="00F62499" w:rsidP="005D1BF2">
            <w:pPr>
              <w:jc w:val="both"/>
              <w:rPr>
                <w:lang w:val="id-ID"/>
              </w:rPr>
            </w:pPr>
            <w:r>
              <w:t xml:space="preserve">Kelas </w:t>
            </w:r>
            <w:r w:rsidR="005D1BF2">
              <w:rPr>
                <w:lang w:val="id-ID"/>
              </w:rPr>
              <w:t>penumpang</w:t>
            </w:r>
            <w:r>
              <w:rPr>
                <w:lang w:val="id-ID"/>
              </w:rPr>
              <w:t xml:space="preserve"> yaitu kelas dimana anggota ini subjek pelaku untuk melakukan kegiatan dalam sistem </w:t>
            </w:r>
            <w:r w:rsidR="005D1BF2">
              <w:rPr>
                <w:lang w:val="id-ID"/>
              </w:rPr>
              <w:t>pemesanan tiket kereta api</w:t>
            </w:r>
            <w:r>
              <w:rPr>
                <w:lang w:val="id-ID"/>
              </w:rPr>
              <w:t>.</w:t>
            </w:r>
          </w:p>
        </w:tc>
      </w:tr>
      <w:tr w:rsidR="00F62499" w:rsidRPr="00DF608A" w:rsidTr="00AF1DB5">
        <w:tc>
          <w:tcPr>
            <w:tcW w:w="4644" w:type="dxa"/>
          </w:tcPr>
          <w:p w:rsidR="00F62499" w:rsidRPr="00FD23BA" w:rsidRDefault="00F62499" w:rsidP="00AF1DB5">
            <w:pPr>
              <w:rPr>
                <w:lang w:val="id-ID"/>
              </w:rPr>
            </w:pPr>
            <w:r>
              <w:rPr>
                <w:lang w:val="id-ID"/>
              </w:rPr>
              <w:t>Sistem P</w:t>
            </w:r>
            <w:r w:rsidR="005D1BF2">
              <w:rPr>
                <w:lang w:val="id-ID"/>
              </w:rPr>
              <w:t>TKAI</w:t>
            </w:r>
          </w:p>
          <w:p w:rsidR="00F62499" w:rsidRPr="00DF608A" w:rsidRDefault="00F62499" w:rsidP="00AF1DB5"/>
        </w:tc>
        <w:tc>
          <w:tcPr>
            <w:tcW w:w="4644" w:type="dxa"/>
          </w:tcPr>
          <w:p w:rsidR="00F62499" w:rsidRPr="00FD23BA" w:rsidRDefault="00F62499" w:rsidP="005D1BF2">
            <w:pPr>
              <w:jc w:val="both"/>
              <w:rPr>
                <w:lang w:val="id-ID"/>
              </w:rPr>
            </w:pPr>
            <w:r w:rsidRPr="00DF608A">
              <w:t xml:space="preserve">Kelas penampil </w:t>
            </w:r>
            <w:r>
              <w:rPr>
                <w:lang w:val="id-ID"/>
              </w:rPr>
              <w:t xml:space="preserve">menu-menu yang terdapat di dalam aplikas ini untuk menyediakan form-form yang disediakan kepada </w:t>
            </w:r>
            <w:r w:rsidR="005D1BF2">
              <w:rPr>
                <w:lang w:val="id-ID"/>
              </w:rPr>
              <w:t>penumpang kereta</w:t>
            </w:r>
            <w:r>
              <w:rPr>
                <w:lang w:val="id-ID"/>
              </w:rPr>
              <w:t>.</w:t>
            </w:r>
          </w:p>
        </w:tc>
      </w:tr>
      <w:tr w:rsidR="00F62499" w:rsidRPr="00DF608A" w:rsidTr="00AF1DB5">
        <w:tc>
          <w:tcPr>
            <w:tcW w:w="4644" w:type="dxa"/>
          </w:tcPr>
          <w:p w:rsidR="00F62499" w:rsidRPr="00FD23BA" w:rsidRDefault="00F62499" w:rsidP="00AF1DB5">
            <w:pPr>
              <w:rPr>
                <w:lang w:val="id-ID"/>
              </w:rPr>
            </w:pPr>
            <w:r>
              <w:rPr>
                <w:lang w:val="id-ID"/>
              </w:rPr>
              <w:t>Petugas</w:t>
            </w:r>
          </w:p>
          <w:p w:rsidR="00F62499" w:rsidRPr="00DF608A" w:rsidRDefault="00F62499" w:rsidP="00AF1DB5"/>
        </w:tc>
        <w:tc>
          <w:tcPr>
            <w:tcW w:w="4644" w:type="dxa"/>
          </w:tcPr>
          <w:p w:rsidR="00F62499" w:rsidRPr="00FD23BA" w:rsidRDefault="00F62499" w:rsidP="005D1BF2">
            <w:pPr>
              <w:jc w:val="both"/>
              <w:rPr>
                <w:lang w:val="id-ID"/>
              </w:rPr>
            </w:pPr>
            <w:r>
              <w:t xml:space="preserve">Kelas </w:t>
            </w:r>
            <w:r>
              <w:rPr>
                <w:lang w:val="id-ID"/>
              </w:rPr>
              <w:t xml:space="preserve">ini sebagai yang melayani </w:t>
            </w:r>
            <w:r w:rsidR="005D1BF2">
              <w:rPr>
                <w:lang w:val="id-ID"/>
              </w:rPr>
              <w:t>penumpang</w:t>
            </w:r>
            <w:r>
              <w:rPr>
                <w:lang w:val="id-ID"/>
              </w:rPr>
              <w:t xml:space="preserve"> dalam melaksanakan kegiatan di dalam </w:t>
            </w:r>
            <w:r w:rsidR="005D1BF2">
              <w:rPr>
                <w:lang w:val="id-ID"/>
              </w:rPr>
              <w:t>sistem PTKAI</w:t>
            </w:r>
            <w:r>
              <w:rPr>
                <w:lang w:val="id-ID"/>
              </w:rPr>
              <w:t xml:space="preserve">. Dan mengelola </w:t>
            </w:r>
            <w:r w:rsidR="005D1BF2">
              <w:rPr>
                <w:lang w:val="id-ID"/>
              </w:rPr>
              <w:t>data kereta</w:t>
            </w:r>
            <w:r>
              <w:rPr>
                <w:lang w:val="id-ID"/>
              </w:rPr>
              <w:t xml:space="preserve"> </w:t>
            </w:r>
            <w:r w:rsidR="005D1BF2">
              <w:rPr>
                <w:lang w:val="id-ID"/>
              </w:rPr>
              <w:t xml:space="preserve">dan data perjalanan </w:t>
            </w:r>
            <w:r>
              <w:rPr>
                <w:lang w:val="id-ID"/>
              </w:rPr>
              <w:t xml:space="preserve">yang akan disediakan di </w:t>
            </w:r>
            <w:r w:rsidR="005D1BF2">
              <w:rPr>
                <w:lang w:val="id-ID"/>
              </w:rPr>
              <w:t>PTKAI</w:t>
            </w:r>
            <w:r>
              <w:rPr>
                <w:lang w:val="id-ID"/>
              </w:rPr>
              <w:t>.</w:t>
            </w:r>
          </w:p>
        </w:tc>
      </w:tr>
      <w:tr w:rsidR="00F62499" w:rsidRPr="00DF608A" w:rsidTr="00AF1DB5">
        <w:tc>
          <w:tcPr>
            <w:tcW w:w="4644" w:type="dxa"/>
          </w:tcPr>
          <w:p w:rsidR="00F62499" w:rsidRPr="00FD23BA" w:rsidRDefault="00F62499" w:rsidP="00AF1DB5">
            <w:pPr>
              <w:rPr>
                <w:lang w:val="id-ID"/>
              </w:rPr>
            </w:pPr>
            <w:r>
              <w:rPr>
                <w:lang w:val="id-ID"/>
              </w:rPr>
              <w:t>Transaksi</w:t>
            </w:r>
          </w:p>
          <w:p w:rsidR="00F62499" w:rsidRPr="00DF608A" w:rsidRDefault="00F62499" w:rsidP="00AF1DB5"/>
        </w:tc>
        <w:tc>
          <w:tcPr>
            <w:tcW w:w="4644" w:type="dxa"/>
          </w:tcPr>
          <w:p w:rsidR="00F62499" w:rsidRPr="00FD23BA" w:rsidRDefault="00F62499" w:rsidP="005D1BF2">
            <w:pPr>
              <w:jc w:val="both"/>
              <w:rPr>
                <w:lang w:val="id-ID"/>
              </w:rPr>
            </w:pPr>
            <w:r w:rsidRPr="00DF608A">
              <w:t xml:space="preserve">Kelas </w:t>
            </w:r>
            <w:r>
              <w:rPr>
                <w:lang w:val="id-ID"/>
              </w:rPr>
              <w:t xml:space="preserve">untuk melakukan </w:t>
            </w:r>
            <w:r w:rsidR="005D1BF2">
              <w:rPr>
                <w:lang w:val="id-ID"/>
              </w:rPr>
              <w:t>pemesanan tiket</w:t>
            </w:r>
            <w:r>
              <w:rPr>
                <w:lang w:val="id-ID"/>
              </w:rPr>
              <w:t xml:space="preserve"> oleh </w:t>
            </w:r>
            <w:r w:rsidR="005D1BF2">
              <w:rPr>
                <w:lang w:val="id-ID"/>
              </w:rPr>
              <w:t>penumpang</w:t>
            </w:r>
            <w:r>
              <w:rPr>
                <w:lang w:val="id-ID"/>
              </w:rPr>
              <w:t xml:space="preserve"> yang bersangkutan.</w:t>
            </w:r>
          </w:p>
        </w:tc>
      </w:tr>
      <w:tr w:rsidR="00F62499" w:rsidRPr="00DF608A" w:rsidTr="00AF1DB5">
        <w:tc>
          <w:tcPr>
            <w:tcW w:w="4644" w:type="dxa"/>
          </w:tcPr>
          <w:p w:rsidR="00F62499" w:rsidRPr="00FD23BA" w:rsidRDefault="005D1BF2" w:rsidP="00AF1DB5">
            <w:pPr>
              <w:rPr>
                <w:lang w:val="id-ID"/>
              </w:rPr>
            </w:pPr>
            <w:r>
              <w:rPr>
                <w:lang w:val="id-ID"/>
              </w:rPr>
              <w:t xml:space="preserve">Data kereta </w:t>
            </w:r>
          </w:p>
          <w:p w:rsidR="00F62499" w:rsidRPr="00DF608A" w:rsidRDefault="00F62499" w:rsidP="00AF1DB5"/>
        </w:tc>
        <w:tc>
          <w:tcPr>
            <w:tcW w:w="4644" w:type="dxa"/>
          </w:tcPr>
          <w:p w:rsidR="00F62499" w:rsidRPr="00FD23BA" w:rsidRDefault="00F62499" w:rsidP="005D1BF2">
            <w:pPr>
              <w:jc w:val="both"/>
              <w:rPr>
                <w:lang w:val="id-ID"/>
              </w:rPr>
            </w:pPr>
            <w:r w:rsidRPr="00DF608A">
              <w:t xml:space="preserve">Kelas </w:t>
            </w:r>
            <w:r>
              <w:rPr>
                <w:lang w:val="id-ID"/>
              </w:rPr>
              <w:t xml:space="preserve">ini sebagai </w:t>
            </w:r>
            <w:r w:rsidRPr="00DF608A">
              <w:t xml:space="preserve">penyedia </w:t>
            </w:r>
            <w:r w:rsidR="005D1BF2">
              <w:rPr>
                <w:lang w:val="id-ID"/>
              </w:rPr>
              <w:t>kereta</w:t>
            </w:r>
            <w:r>
              <w:rPr>
                <w:lang w:val="id-ID"/>
              </w:rPr>
              <w:t xml:space="preserve"> yang di sediakan di sistem </w:t>
            </w:r>
            <w:r w:rsidR="005D1BF2">
              <w:rPr>
                <w:lang w:val="id-ID"/>
              </w:rPr>
              <w:t>PTKAI</w:t>
            </w:r>
            <w:r>
              <w:rPr>
                <w:lang w:val="id-ID"/>
              </w:rPr>
              <w:t xml:space="preserve">, yang akan dikelola oleh petugas </w:t>
            </w:r>
            <w:r w:rsidR="005D1BF2">
              <w:rPr>
                <w:lang w:val="id-ID"/>
              </w:rPr>
              <w:t>PTKAI</w:t>
            </w:r>
            <w:r>
              <w:rPr>
                <w:lang w:val="id-ID"/>
              </w:rPr>
              <w:t xml:space="preserve"> kemudian digunakan oleh </w:t>
            </w:r>
            <w:r w:rsidR="005D1BF2">
              <w:rPr>
                <w:lang w:val="id-ID"/>
              </w:rPr>
              <w:t>penumpang</w:t>
            </w:r>
            <w:r>
              <w:rPr>
                <w:lang w:val="id-ID"/>
              </w:rPr>
              <w:t xml:space="preserve"> </w:t>
            </w:r>
            <w:r w:rsidR="005D1BF2">
              <w:rPr>
                <w:lang w:val="id-ID"/>
              </w:rPr>
              <w:t>kereta</w:t>
            </w:r>
            <w:r>
              <w:rPr>
                <w:lang w:val="id-ID"/>
              </w:rPr>
              <w:t>.</w:t>
            </w:r>
          </w:p>
        </w:tc>
      </w:tr>
      <w:tr w:rsidR="005D1BF2" w:rsidRPr="00DF608A" w:rsidTr="00AF1DB5">
        <w:tc>
          <w:tcPr>
            <w:tcW w:w="4644" w:type="dxa"/>
          </w:tcPr>
          <w:p w:rsidR="005D1BF2" w:rsidRDefault="005D1BF2" w:rsidP="00AF1DB5">
            <w:pPr>
              <w:rPr>
                <w:lang w:val="id-ID"/>
              </w:rPr>
            </w:pPr>
            <w:r>
              <w:rPr>
                <w:lang w:val="id-ID"/>
              </w:rPr>
              <w:t>Data Perjalanan</w:t>
            </w:r>
          </w:p>
        </w:tc>
        <w:tc>
          <w:tcPr>
            <w:tcW w:w="4644" w:type="dxa"/>
          </w:tcPr>
          <w:p w:rsidR="005D1BF2" w:rsidRPr="005D1BF2" w:rsidRDefault="005D1BF2" w:rsidP="005D1BF2">
            <w:pPr>
              <w:jc w:val="both"/>
              <w:rPr>
                <w:lang w:val="id-ID"/>
              </w:rPr>
            </w:pPr>
            <w:r>
              <w:rPr>
                <w:lang w:val="id-ID"/>
              </w:rPr>
              <w:t>Kelas ini sebagai penyedia pilihan perjalanan yang akan dituju oleh penumpang kereta</w:t>
            </w:r>
          </w:p>
        </w:tc>
      </w:tr>
      <w:tr w:rsidR="005D1BF2" w:rsidRPr="00DF608A" w:rsidTr="00AF1DB5">
        <w:tc>
          <w:tcPr>
            <w:tcW w:w="4644" w:type="dxa"/>
          </w:tcPr>
          <w:p w:rsidR="005D1BF2" w:rsidRDefault="005D1BF2" w:rsidP="00AF1DB5">
            <w:pPr>
              <w:rPr>
                <w:lang w:val="id-ID"/>
              </w:rPr>
            </w:pPr>
            <w:r>
              <w:rPr>
                <w:lang w:val="id-ID"/>
              </w:rPr>
              <w:t>Pemesanan</w:t>
            </w:r>
          </w:p>
        </w:tc>
        <w:tc>
          <w:tcPr>
            <w:tcW w:w="4644" w:type="dxa"/>
          </w:tcPr>
          <w:p w:rsidR="005D1BF2" w:rsidRPr="005D1BF2" w:rsidRDefault="005D1BF2" w:rsidP="005D1BF2">
            <w:pPr>
              <w:jc w:val="both"/>
              <w:rPr>
                <w:lang w:val="id-ID"/>
              </w:rPr>
            </w:pPr>
            <w:r>
              <w:rPr>
                <w:lang w:val="id-ID"/>
              </w:rPr>
              <w:t xml:space="preserve">Kelas ini sebagai penampil untuk penumpang yang telah memesan tiket KA </w:t>
            </w:r>
          </w:p>
        </w:tc>
      </w:tr>
      <w:tr w:rsidR="005D1BF2" w:rsidRPr="00DF608A" w:rsidTr="00AF1DB5">
        <w:tc>
          <w:tcPr>
            <w:tcW w:w="4644" w:type="dxa"/>
          </w:tcPr>
          <w:p w:rsidR="005D1BF2" w:rsidRDefault="005D1BF2" w:rsidP="00AF1DB5">
            <w:pPr>
              <w:rPr>
                <w:lang w:val="id-ID"/>
              </w:rPr>
            </w:pPr>
            <w:r>
              <w:rPr>
                <w:lang w:val="id-ID"/>
              </w:rPr>
              <w:t>Manager</w:t>
            </w:r>
          </w:p>
        </w:tc>
        <w:tc>
          <w:tcPr>
            <w:tcW w:w="4644" w:type="dxa"/>
          </w:tcPr>
          <w:p w:rsidR="005D1BF2" w:rsidRPr="005D1BF2" w:rsidRDefault="005D1BF2" w:rsidP="005D1BF2">
            <w:pPr>
              <w:jc w:val="both"/>
              <w:rPr>
                <w:lang w:val="id-ID"/>
              </w:rPr>
            </w:pPr>
            <w:r>
              <w:rPr>
                <w:lang w:val="id-ID"/>
              </w:rPr>
              <w:t>Kelas ini sebagai kelas yang dimana manager ini hanya bertugas menerima dan mengecek laporan data penumpang dll di sistem</w:t>
            </w:r>
          </w:p>
        </w:tc>
      </w:tr>
      <w:tr w:rsidR="00F62499" w:rsidRPr="00DF608A" w:rsidTr="00AF1DB5">
        <w:tc>
          <w:tcPr>
            <w:tcW w:w="4644" w:type="dxa"/>
          </w:tcPr>
          <w:p w:rsidR="00F62499" w:rsidRDefault="00F62499" w:rsidP="005D1BF2">
            <w:pPr>
              <w:rPr>
                <w:lang w:val="id-ID"/>
              </w:rPr>
            </w:pPr>
            <w:r>
              <w:rPr>
                <w:lang w:val="id-ID"/>
              </w:rPr>
              <w:t xml:space="preserve">Kepala </w:t>
            </w:r>
            <w:r w:rsidR="005D1BF2">
              <w:rPr>
                <w:lang w:val="id-ID"/>
              </w:rPr>
              <w:t>Staf</w:t>
            </w:r>
          </w:p>
        </w:tc>
        <w:tc>
          <w:tcPr>
            <w:tcW w:w="4644" w:type="dxa"/>
          </w:tcPr>
          <w:p w:rsidR="00F62499" w:rsidRDefault="00F62499" w:rsidP="005D1BF2">
            <w:pPr>
              <w:jc w:val="both"/>
              <w:rPr>
                <w:lang w:val="id-ID"/>
              </w:rPr>
            </w:pPr>
            <w:r>
              <w:rPr>
                <w:lang w:val="id-ID"/>
              </w:rPr>
              <w:t xml:space="preserve">Kelas ini yaitu kelas yang </w:t>
            </w:r>
            <w:r w:rsidR="005D1BF2">
              <w:rPr>
                <w:lang w:val="id-ID"/>
              </w:rPr>
              <w:t xml:space="preserve">memasukkan entry </w:t>
            </w:r>
          </w:p>
          <w:p w:rsidR="005D1BF2" w:rsidRPr="00C22F35" w:rsidRDefault="005D1BF2" w:rsidP="005D1BF2">
            <w:pPr>
              <w:jc w:val="both"/>
              <w:rPr>
                <w:lang w:val="id-ID"/>
              </w:rPr>
            </w:pPr>
            <w:r>
              <w:rPr>
                <w:lang w:val="id-ID"/>
              </w:rPr>
              <w:t>Data petugas ke sistem.</w:t>
            </w:r>
          </w:p>
        </w:tc>
      </w:tr>
    </w:tbl>
    <w:p w:rsidR="00F62499" w:rsidRPr="00DF608A" w:rsidRDefault="00F62499" w:rsidP="00F62499">
      <w:pPr>
        <w:pStyle w:val="Caption1"/>
        <w:jc w:val="both"/>
      </w:pPr>
    </w:p>
    <w:p w:rsidR="00F62499" w:rsidRDefault="00F62499" w:rsidP="00F62499">
      <w:pPr>
        <w:pStyle w:val="Heading3"/>
        <w:rPr>
          <w:lang w:val="id-ID"/>
        </w:rPr>
      </w:pPr>
      <w:bookmarkStart w:id="42" w:name="_Toc349485699"/>
      <w:r w:rsidRPr="00DF608A">
        <w:t>Definisi Method</w:t>
      </w:r>
      <w:bookmarkEnd w:id="42"/>
    </w:p>
    <w:p w:rsidR="00F62499" w:rsidRPr="00630F0B" w:rsidRDefault="00F62499" w:rsidP="00F62499">
      <w:pPr>
        <w:rPr>
          <w:lang w:val="id-ID"/>
        </w:rPr>
      </w:pPr>
    </w:p>
    <w:p w:rsidR="00F62499" w:rsidRPr="00630F0B" w:rsidRDefault="00F62499" w:rsidP="00F62499">
      <w:pPr>
        <w:rPr>
          <w:lang w:val="id-ID"/>
        </w:rPr>
      </w:pPr>
      <w:r>
        <w:rPr>
          <w:lang w:val="id-ID"/>
        </w:rPr>
        <w:t xml:space="preserve">Method yang tidak dijabarkan keterangannya pada bagian ini adalah method </w:t>
      </w:r>
      <w:r>
        <w:rPr>
          <w:i/>
          <w:lang w:val="id-ID"/>
        </w:rPr>
        <w:t xml:space="preserve">setter </w:t>
      </w:r>
      <w:r>
        <w:rPr>
          <w:lang w:val="id-ID"/>
        </w:rPr>
        <w:t xml:space="preserve">dan </w:t>
      </w:r>
      <w:r>
        <w:rPr>
          <w:i/>
          <w:lang w:val="id-ID"/>
        </w:rPr>
        <w:t xml:space="preserve">getter </w:t>
      </w:r>
      <w:r>
        <w:rPr>
          <w:lang w:val="id-ID"/>
        </w:rPr>
        <w:t>untuk atribut tiap kelas karena dinilai sudah cukup jelas.</w:t>
      </w:r>
    </w:p>
    <w:p w:rsidR="00F62499" w:rsidRPr="00630F0B" w:rsidRDefault="00F62499" w:rsidP="00F62499">
      <w:pPr>
        <w:rPr>
          <w:lang w:val="id-ID"/>
        </w:rPr>
      </w:pPr>
    </w:p>
    <w:p w:rsidR="00F62499" w:rsidRPr="00DF608A" w:rsidRDefault="00F62499" w:rsidP="00F62499">
      <w:pPr>
        <w:pStyle w:val="Caption"/>
        <w:keepNext/>
        <w:jc w:val="center"/>
      </w:pPr>
      <w:bookmarkStart w:id="43" w:name="_Toc349485761"/>
      <w:r w:rsidRPr="00DF608A">
        <w:t xml:space="preserve">Tabel </w:t>
      </w:r>
      <w:r w:rsidR="008C418C">
        <w:rPr>
          <w:lang w:val="id-ID"/>
        </w:rPr>
        <w:t>XXI</w:t>
      </w:r>
      <w:r w:rsidRPr="00DF608A">
        <w:t xml:space="preserve"> Definisi Method</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F62499" w:rsidRPr="00DF608A" w:rsidTr="00AF1DB5">
        <w:tc>
          <w:tcPr>
            <w:tcW w:w="3080" w:type="dxa"/>
          </w:tcPr>
          <w:p w:rsidR="00F62499" w:rsidRPr="009262BC" w:rsidRDefault="00F62499" w:rsidP="00AF1DB5">
            <w:pPr>
              <w:jc w:val="center"/>
              <w:rPr>
                <w:b/>
              </w:rPr>
            </w:pPr>
            <w:r w:rsidRPr="009262BC">
              <w:rPr>
                <w:b/>
              </w:rPr>
              <w:t>Nama Kelas</w:t>
            </w:r>
          </w:p>
        </w:tc>
        <w:tc>
          <w:tcPr>
            <w:tcW w:w="3081" w:type="dxa"/>
          </w:tcPr>
          <w:p w:rsidR="00F62499" w:rsidRPr="009262BC" w:rsidRDefault="00F62499" w:rsidP="00AF1DB5">
            <w:pPr>
              <w:jc w:val="center"/>
              <w:rPr>
                <w:b/>
              </w:rPr>
            </w:pPr>
            <w:r w:rsidRPr="009262BC">
              <w:rPr>
                <w:b/>
              </w:rPr>
              <w:t>Nama Method</w:t>
            </w:r>
          </w:p>
        </w:tc>
        <w:tc>
          <w:tcPr>
            <w:tcW w:w="3081" w:type="dxa"/>
          </w:tcPr>
          <w:p w:rsidR="00F62499" w:rsidRPr="009262BC" w:rsidRDefault="00F62499" w:rsidP="00AF1DB5">
            <w:pPr>
              <w:jc w:val="center"/>
              <w:rPr>
                <w:b/>
              </w:rPr>
            </w:pPr>
            <w:r w:rsidRPr="009262BC">
              <w:rPr>
                <w:b/>
              </w:rPr>
              <w:t>Keterangan</w:t>
            </w:r>
          </w:p>
        </w:tc>
      </w:tr>
      <w:tr w:rsidR="00F62499" w:rsidRPr="00DF608A" w:rsidTr="00AF1DB5">
        <w:tc>
          <w:tcPr>
            <w:tcW w:w="3080" w:type="dxa"/>
          </w:tcPr>
          <w:p w:rsidR="00F62499" w:rsidRPr="00EC3AFA" w:rsidRDefault="00B03557" w:rsidP="00AF1DB5">
            <w:pPr>
              <w:rPr>
                <w:lang w:val="id-ID"/>
              </w:rPr>
            </w:pPr>
            <w:r>
              <w:rPr>
                <w:lang w:val="id-ID"/>
              </w:rPr>
              <w:t>Penumpang</w:t>
            </w:r>
          </w:p>
        </w:tc>
        <w:tc>
          <w:tcPr>
            <w:tcW w:w="3081" w:type="dxa"/>
          </w:tcPr>
          <w:p w:rsidR="00F62499" w:rsidRPr="00DF608A" w:rsidRDefault="00B03557" w:rsidP="00AF1DB5">
            <w:r>
              <w:rPr>
                <w:lang w:val="id-ID"/>
              </w:rPr>
              <w:t>Getpenumang</w:t>
            </w:r>
            <w:r w:rsidR="00F62499" w:rsidRPr="00DF608A">
              <w:t>(): void</w:t>
            </w:r>
          </w:p>
        </w:tc>
        <w:tc>
          <w:tcPr>
            <w:tcW w:w="3081" w:type="dxa"/>
          </w:tcPr>
          <w:p w:rsidR="00F62499" w:rsidRPr="00B03557" w:rsidRDefault="00B03557" w:rsidP="00AF1DB5">
            <w:pPr>
              <w:rPr>
                <w:lang w:val="id-ID"/>
              </w:rPr>
            </w:pPr>
            <w:r>
              <w:rPr>
                <w:lang w:val="id-ID"/>
              </w:rPr>
              <w:t>Menampilkan data penumpang di form penumpang</w:t>
            </w:r>
          </w:p>
        </w:tc>
      </w:tr>
      <w:tr w:rsidR="00B03557" w:rsidRPr="00DF608A" w:rsidTr="00AF1DB5">
        <w:tc>
          <w:tcPr>
            <w:tcW w:w="3080" w:type="dxa"/>
          </w:tcPr>
          <w:p w:rsidR="00B03557" w:rsidRDefault="00B03557" w:rsidP="00AF1DB5">
            <w:pPr>
              <w:rPr>
                <w:lang w:val="id-ID"/>
              </w:rPr>
            </w:pPr>
          </w:p>
        </w:tc>
        <w:tc>
          <w:tcPr>
            <w:tcW w:w="3081" w:type="dxa"/>
          </w:tcPr>
          <w:p w:rsidR="00B03557" w:rsidRDefault="00B03557" w:rsidP="00AF1DB5">
            <w:pPr>
              <w:rPr>
                <w:lang w:val="id-ID"/>
              </w:rPr>
            </w:pPr>
            <w:r>
              <w:rPr>
                <w:lang w:val="id-ID"/>
              </w:rPr>
              <w:t>Receivedtiket(): void</w:t>
            </w:r>
          </w:p>
        </w:tc>
        <w:tc>
          <w:tcPr>
            <w:tcW w:w="3081" w:type="dxa"/>
          </w:tcPr>
          <w:p w:rsidR="00B03557" w:rsidRDefault="00B03557" w:rsidP="00AF1DB5">
            <w:pPr>
              <w:rPr>
                <w:lang w:val="id-ID"/>
              </w:rPr>
            </w:pPr>
            <w:r>
              <w:rPr>
                <w:lang w:val="id-ID"/>
              </w:rPr>
              <w:t>Sistem akan mencetak tiket dan diterima oleh penumpang</w:t>
            </w:r>
          </w:p>
        </w:tc>
      </w:tr>
      <w:tr w:rsidR="00F62499" w:rsidRPr="00DF608A" w:rsidTr="00AF1DB5">
        <w:tc>
          <w:tcPr>
            <w:tcW w:w="3080" w:type="dxa"/>
          </w:tcPr>
          <w:p w:rsidR="00F62499" w:rsidRPr="007506DF" w:rsidRDefault="00F62499" w:rsidP="00B03557">
            <w:pPr>
              <w:rPr>
                <w:lang w:val="id-ID"/>
              </w:rPr>
            </w:pPr>
            <w:r>
              <w:rPr>
                <w:lang w:val="id-ID"/>
              </w:rPr>
              <w:t>Sistem P</w:t>
            </w:r>
            <w:r w:rsidR="00B03557">
              <w:rPr>
                <w:lang w:val="id-ID"/>
              </w:rPr>
              <w:t>TKAI</w:t>
            </w:r>
          </w:p>
        </w:tc>
        <w:tc>
          <w:tcPr>
            <w:tcW w:w="3081" w:type="dxa"/>
          </w:tcPr>
          <w:p w:rsidR="00F62499" w:rsidRPr="00BC732F" w:rsidRDefault="00B03557" w:rsidP="00AF1DB5">
            <w:pPr>
              <w:rPr>
                <w:lang w:val="id-ID"/>
              </w:rPr>
            </w:pPr>
            <w:r>
              <w:rPr>
                <w:lang w:val="id-ID"/>
              </w:rPr>
              <w:t>cekdatapetugas</w:t>
            </w:r>
            <w:r w:rsidR="00F62499">
              <w:rPr>
                <w:lang w:val="id-ID"/>
              </w:rPr>
              <w:t xml:space="preserve"> (): void</w:t>
            </w:r>
          </w:p>
        </w:tc>
        <w:tc>
          <w:tcPr>
            <w:tcW w:w="3081" w:type="dxa"/>
          </w:tcPr>
          <w:p w:rsidR="00F62499" w:rsidRPr="00BC732F" w:rsidRDefault="00B03557" w:rsidP="00AF1DB5">
            <w:pPr>
              <w:rPr>
                <w:lang w:val="id-ID"/>
              </w:rPr>
            </w:pPr>
            <w:r>
              <w:rPr>
                <w:lang w:val="id-ID"/>
              </w:rPr>
              <w:t>Sistem akan mengecek data petugas yang telah masuk</w:t>
            </w:r>
          </w:p>
        </w:tc>
      </w:tr>
      <w:tr w:rsidR="00F62499" w:rsidRPr="00DF608A" w:rsidTr="00AF1DB5">
        <w:tc>
          <w:tcPr>
            <w:tcW w:w="3080" w:type="dxa"/>
          </w:tcPr>
          <w:p w:rsidR="00F62499" w:rsidRPr="007506DF" w:rsidRDefault="00F62499" w:rsidP="00AF1DB5">
            <w:pPr>
              <w:rPr>
                <w:lang w:val="id-ID"/>
              </w:rPr>
            </w:pPr>
          </w:p>
        </w:tc>
        <w:tc>
          <w:tcPr>
            <w:tcW w:w="3081" w:type="dxa"/>
          </w:tcPr>
          <w:p w:rsidR="00F62499" w:rsidRDefault="00F62499" w:rsidP="00AF1DB5">
            <w:pPr>
              <w:rPr>
                <w:lang w:val="id-ID"/>
              </w:rPr>
            </w:pPr>
            <w:r>
              <w:rPr>
                <w:lang w:val="id-ID"/>
              </w:rPr>
              <w:t>Login(): void</w:t>
            </w:r>
          </w:p>
        </w:tc>
        <w:tc>
          <w:tcPr>
            <w:tcW w:w="3081" w:type="dxa"/>
          </w:tcPr>
          <w:p w:rsidR="00F62499" w:rsidRDefault="00F62499" w:rsidP="00AF1DB5">
            <w:pPr>
              <w:rPr>
                <w:lang w:val="id-ID"/>
              </w:rPr>
            </w:pPr>
            <w:r>
              <w:rPr>
                <w:lang w:val="id-ID"/>
              </w:rPr>
              <w:t>Sistem menampilkan form log</w:t>
            </w:r>
            <w:r w:rsidR="00B03557">
              <w:rPr>
                <w:lang w:val="id-ID"/>
              </w:rPr>
              <w:t>i</w:t>
            </w:r>
            <w:r>
              <w:rPr>
                <w:lang w:val="id-ID"/>
              </w:rPr>
              <w:t xml:space="preserve">n yang akan diakses oleh petugas </w:t>
            </w:r>
          </w:p>
        </w:tc>
      </w:tr>
      <w:tr w:rsidR="00F62499" w:rsidRPr="00DF608A" w:rsidTr="00AF1DB5">
        <w:tc>
          <w:tcPr>
            <w:tcW w:w="3080" w:type="dxa"/>
          </w:tcPr>
          <w:p w:rsidR="00F62499" w:rsidRPr="00DF608A" w:rsidRDefault="00F62499" w:rsidP="00AF1DB5"/>
        </w:tc>
        <w:tc>
          <w:tcPr>
            <w:tcW w:w="3081" w:type="dxa"/>
          </w:tcPr>
          <w:p w:rsidR="00F62499" w:rsidRDefault="00B03557" w:rsidP="00AF1DB5">
            <w:pPr>
              <w:rPr>
                <w:lang w:val="id-ID"/>
              </w:rPr>
            </w:pPr>
            <w:r>
              <w:rPr>
                <w:lang w:val="id-ID"/>
              </w:rPr>
              <w:t>daftarpenumpang</w:t>
            </w:r>
            <w:r w:rsidR="00F62499">
              <w:rPr>
                <w:lang w:val="id-ID"/>
              </w:rPr>
              <w:t>(): void</w:t>
            </w:r>
          </w:p>
        </w:tc>
        <w:tc>
          <w:tcPr>
            <w:tcW w:w="3081" w:type="dxa"/>
          </w:tcPr>
          <w:p w:rsidR="00F62499" w:rsidRDefault="00F62499" w:rsidP="00B03557">
            <w:pPr>
              <w:rPr>
                <w:lang w:val="id-ID"/>
              </w:rPr>
            </w:pPr>
            <w:r>
              <w:rPr>
                <w:lang w:val="id-ID"/>
              </w:rPr>
              <w:t xml:space="preserve">Sistem akan </w:t>
            </w:r>
            <w:r w:rsidR="00B03557">
              <w:rPr>
                <w:lang w:val="id-ID"/>
              </w:rPr>
              <w:t>mendaftarkan penumpang yang akan memesan tiket.</w:t>
            </w:r>
          </w:p>
        </w:tc>
      </w:tr>
      <w:tr w:rsidR="00F62499" w:rsidRPr="00DF608A" w:rsidTr="00AF1DB5">
        <w:tc>
          <w:tcPr>
            <w:tcW w:w="3080" w:type="dxa"/>
          </w:tcPr>
          <w:p w:rsidR="00F62499" w:rsidRPr="00DF608A" w:rsidRDefault="00F62499" w:rsidP="00AF1DB5"/>
        </w:tc>
        <w:tc>
          <w:tcPr>
            <w:tcW w:w="3081" w:type="dxa"/>
          </w:tcPr>
          <w:p w:rsidR="00F62499" w:rsidRDefault="00F62499" w:rsidP="00B03557">
            <w:pPr>
              <w:rPr>
                <w:lang w:val="id-ID"/>
              </w:rPr>
            </w:pPr>
            <w:r>
              <w:rPr>
                <w:lang w:val="id-ID"/>
              </w:rPr>
              <w:t>Cek</w:t>
            </w:r>
            <w:r w:rsidR="00091881">
              <w:rPr>
                <w:lang w:val="id-ID"/>
              </w:rPr>
              <w:t>datapenumpang</w:t>
            </w:r>
            <w:r>
              <w:rPr>
                <w:lang w:val="id-ID"/>
              </w:rPr>
              <w:t>(): void</w:t>
            </w:r>
          </w:p>
        </w:tc>
        <w:tc>
          <w:tcPr>
            <w:tcW w:w="3081" w:type="dxa"/>
          </w:tcPr>
          <w:p w:rsidR="00F62499" w:rsidRDefault="00F62499" w:rsidP="00091881">
            <w:pPr>
              <w:rPr>
                <w:lang w:val="id-ID"/>
              </w:rPr>
            </w:pPr>
            <w:r>
              <w:rPr>
                <w:lang w:val="id-ID"/>
              </w:rPr>
              <w:t xml:space="preserve">Sistem akan melakukan pengecekkn untuk </w:t>
            </w:r>
            <w:r w:rsidR="00091881">
              <w:rPr>
                <w:lang w:val="id-ID"/>
              </w:rPr>
              <w:t>melihat data penumpang yang telah terdaftar</w:t>
            </w:r>
          </w:p>
        </w:tc>
      </w:tr>
      <w:tr w:rsidR="00F62499" w:rsidRPr="00DF608A" w:rsidTr="00AF1DB5">
        <w:tc>
          <w:tcPr>
            <w:tcW w:w="3080" w:type="dxa"/>
          </w:tcPr>
          <w:p w:rsidR="00F62499" w:rsidRPr="00DF608A" w:rsidRDefault="00F62499" w:rsidP="00AF1DB5"/>
        </w:tc>
        <w:tc>
          <w:tcPr>
            <w:tcW w:w="3081" w:type="dxa"/>
          </w:tcPr>
          <w:p w:rsidR="00F62499" w:rsidRDefault="00091881" w:rsidP="00AF1DB5">
            <w:pPr>
              <w:rPr>
                <w:lang w:val="id-ID"/>
              </w:rPr>
            </w:pPr>
            <w:r>
              <w:rPr>
                <w:lang w:val="id-ID"/>
              </w:rPr>
              <w:t>savedatapenumpang</w:t>
            </w:r>
            <w:r w:rsidR="00F62499">
              <w:rPr>
                <w:lang w:val="id-ID"/>
              </w:rPr>
              <w:t xml:space="preserve">(): void </w:t>
            </w:r>
          </w:p>
        </w:tc>
        <w:tc>
          <w:tcPr>
            <w:tcW w:w="3081" w:type="dxa"/>
          </w:tcPr>
          <w:p w:rsidR="00F62499" w:rsidRDefault="00F62499" w:rsidP="00091881">
            <w:pPr>
              <w:rPr>
                <w:lang w:val="id-ID"/>
              </w:rPr>
            </w:pPr>
            <w:r>
              <w:rPr>
                <w:lang w:val="id-ID"/>
              </w:rPr>
              <w:t xml:space="preserve">Sistem akan </w:t>
            </w:r>
            <w:r w:rsidR="00091881">
              <w:rPr>
                <w:lang w:val="id-ID"/>
              </w:rPr>
              <w:t>menyimpan data penumpang yang telah sukses terdafatar di sistem PTKAI</w:t>
            </w:r>
          </w:p>
        </w:tc>
      </w:tr>
      <w:tr w:rsidR="00F62499" w:rsidRPr="00DF608A" w:rsidTr="00AF1DB5">
        <w:tc>
          <w:tcPr>
            <w:tcW w:w="3080" w:type="dxa"/>
          </w:tcPr>
          <w:p w:rsidR="00F62499" w:rsidRPr="00DF608A" w:rsidRDefault="00F62499" w:rsidP="00AF1DB5"/>
        </w:tc>
        <w:tc>
          <w:tcPr>
            <w:tcW w:w="3081" w:type="dxa"/>
          </w:tcPr>
          <w:p w:rsidR="00F62499" w:rsidRDefault="00F62499" w:rsidP="00AF1DB5">
            <w:pPr>
              <w:rPr>
                <w:lang w:val="id-ID"/>
              </w:rPr>
            </w:pPr>
            <w:r>
              <w:rPr>
                <w:lang w:val="id-ID"/>
              </w:rPr>
              <w:t xml:space="preserve">Savedatapetugas(): void </w:t>
            </w:r>
          </w:p>
        </w:tc>
        <w:tc>
          <w:tcPr>
            <w:tcW w:w="3081" w:type="dxa"/>
          </w:tcPr>
          <w:p w:rsidR="00F62499" w:rsidRDefault="00F62499" w:rsidP="00AF1DB5">
            <w:pPr>
              <w:rPr>
                <w:lang w:val="id-ID"/>
              </w:rPr>
            </w:pPr>
            <w:r>
              <w:rPr>
                <w:lang w:val="id-ID"/>
              </w:rPr>
              <w:t xml:space="preserve">Sistem akan melakukan penyimpanan data petugas yang telah mengisi datanya di form </w:t>
            </w:r>
            <w:r>
              <w:rPr>
                <w:lang w:val="id-ID"/>
              </w:rPr>
              <w:lastRenderedPageBreak/>
              <w:t>petugas</w:t>
            </w:r>
          </w:p>
        </w:tc>
      </w:tr>
      <w:tr w:rsidR="00F62499" w:rsidRPr="00DF608A" w:rsidTr="00AF1DB5">
        <w:tc>
          <w:tcPr>
            <w:tcW w:w="3080" w:type="dxa"/>
          </w:tcPr>
          <w:p w:rsidR="00F62499" w:rsidRPr="00DF608A" w:rsidRDefault="00F62499" w:rsidP="00AF1DB5"/>
        </w:tc>
        <w:tc>
          <w:tcPr>
            <w:tcW w:w="3081" w:type="dxa"/>
          </w:tcPr>
          <w:p w:rsidR="00F62499" w:rsidRDefault="00F62499" w:rsidP="00091881">
            <w:pPr>
              <w:rPr>
                <w:lang w:val="id-ID"/>
              </w:rPr>
            </w:pPr>
            <w:r>
              <w:rPr>
                <w:lang w:val="id-ID"/>
              </w:rPr>
              <w:t>Save</w:t>
            </w:r>
            <w:r w:rsidR="00091881">
              <w:rPr>
                <w:lang w:val="id-ID"/>
              </w:rPr>
              <w:t>pemesanan</w:t>
            </w:r>
            <w:r>
              <w:rPr>
                <w:lang w:val="id-ID"/>
              </w:rPr>
              <w:t xml:space="preserve">(): void </w:t>
            </w:r>
          </w:p>
        </w:tc>
        <w:tc>
          <w:tcPr>
            <w:tcW w:w="3081" w:type="dxa"/>
          </w:tcPr>
          <w:p w:rsidR="00F62499" w:rsidRDefault="00F62499" w:rsidP="00091881">
            <w:pPr>
              <w:rPr>
                <w:lang w:val="id-ID"/>
              </w:rPr>
            </w:pPr>
            <w:r>
              <w:rPr>
                <w:lang w:val="id-ID"/>
              </w:rPr>
              <w:t xml:space="preserve">Sistem akan </w:t>
            </w:r>
            <w:r w:rsidR="00091881">
              <w:rPr>
                <w:lang w:val="id-ID"/>
              </w:rPr>
              <w:t>melakukan penyimpanan pemesan tiket daam form pemesanan.</w:t>
            </w:r>
          </w:p>
        </w:tc>
      </w:tr>
      <w:tr w:rsidR="00F62499" w:rsidRPr="00DF608A" w:rsidTr="00AF1DB5">
        <w:tc>
          <w:tcPr>
            <w:tcW w:w="3080" w:type="dxa"/>
          </w:tcPr>
          <w:p w:rsidR="00F62499" w:rsidRPr="00DF608A" w:rsidRDefault="00F62499" w:rsidP="00AF1DB5"/>
        </w:tc>
        <w:tc>
          <w:tcPr>
            <w:tcW w:w="3081" w:type="dxa"/>
          </w:tcPr>
          <w:p w:rsidR="00F62499" w:rsidRDefault="00091881" w:rsidP="00AF1DB5">
            <w:pPr>
              <w:rPr>
                <w:lang w:val="id-ID"/>
              </w:rPr>
            </w:pPr>
            <w:r>
              <w:rPr>
                <w:lang w:val="id-ID"/>
              </w:rPr>
              <w:t>savedataperjalanan</w:t>
            </w:r>
            <w:r w:rsidR="00F62499">
              <w:rPr>
                <w:lang w:val="id-ID"/>
              </w:rPr>
              <w:t>(): void</w:t>
            </w:r>
          </w:p>
        </w:tc>
        <w:tc>
          <w:tcPr>
            <w:tcW w:w="3081" w:type="dxa"/>
          </w:tcPr>
          <w:p w:rsidR="00F62499" w:rsidRDefault="00F62499" w:rsidP="00091881">
            <w:pPr>
              <w:rPr>
                <w:lang w:val="id-ID"/>
              </w:rPr>
            </w:pPr>
            <w:r>
              <w:rPr>
                <w:lang w:val="id-ID"/>
              </w:rPr>
              <w:t xml:space="preserve">Sistem akan </w:t>
            </w:r>
            <w:r w:rsidR="00091881">
              <w:rPr>
                <w:lang w:val="id-ID"/>
              </w:rPr>
              <w:t>melakukan penyimpanan data perjalanan yang telh ditentukan oleh penumpang kereta</w:t>
            </w:r>
          </w:p>
        </w:tc>
      </w:tr>
      <w:tr w:rsidR="00F62499" w:rsidRPr="00DF608A" w:rsidTr="00AF1DB5">
        <w:tc>
          <w:tcPr>
            <w:tcW w:w="3080" w:type="dxa"/>
          </w:tcPr>
          <w:p w:rsidR="00F62499" w:rsidRPr="00DF608A" w:rsidRDefault="00F62499" w:rsidP="00AF1DB5"/>
        </w:tc>
        <w:tc>
          <w:tcPr>
            <w:tcW w:w="3081" w:type="dxa"/>
          </w:tcPr>
          <w:p w:rsidR="00F62499" w:rsidRDefault="00091881" w:rsidP="00AF1DB5">
            <w:pPr>
              <w:rPr>
                <w:lang w:val="id-ID"/>
              </w:rPr>
            </w:pPr>
            <w:r>
              <w:rPr>
                <w:lang w:val="id-ID"/>
              </w:rPr>
              <w:t>savedatakereta</w:t>
            </w:r>
            <w:r w:rsidR="00F62499">
              <w:rPr>
                <w:lang w:val="id-ID"/>
              </w:rPr>
              <w:t xml:space="preserve">(): void </w:t>
            </w:r>
          </w:p>
        </w:tc>
        <w:tc>
          <w:tcPr>
            <w:tcW w:w="3081" w:type="dxa"/>
          </w:tcPr>
          <w:p w:rsidR="00F62499" w:rsidRDefault="00F62499" w:rsidP="00091881">
            <w:pPr>
              <w:rPr>
                <w:lang w:val="id-ID"/>
              </w:rPr>
            </w:pPr>
            <w:r>
              <w:rPr>
                <w:lang w:val="id-ID"/>
              </w:rPr>
              <w:t xml:space="preserve">Sistem akan </w:t>
            </w:r>
            <w:r w:rsidR="00091881">
              <w:rPr>
                <w:lang w:val="id-ID"/>
              </w:rPr>
              <w:t>melakukan penyimpanan data kereta yang telah dipilih oleh penumpang</w:t>
            </w:r>
          </w:p>
        </w:tc>
      </w:tr>
      <w:tr w:rsidR="00F62499" w:rsidRPr="00DF608A" w:rsidTr="00AF1DB5">
        <w:tc>
          <w:tcPr>
            <w:tcW w:w="3080" w:type="dxa"/>
          </w:tcPr>
          <w:p w:rsidR="00F62499" w:rsidRPr="00DF608A" w:rsidRDefault="00F62499" w:rsidP="00AF1DB5"/>
        </w:tc>
        <w:tc>
          <w:tcPr>
            <w:tcW w:w="3081" w:type="dxa"/>
          </w:tcPr>
          <w:p w:rsidR="00F62499" w:rsidRDefault="00F62499" w:rsidP="00091881">
            <w:pPr>
              <w:rPr>
                <w:lang w:val="id-ID"/>
              </w:rPr>
            </w:pPr>
            <w:r>
              <w:rPr>
                <w:lang w:val="id-ID"/>
              </w:rPr>
              <w:t>Savedata</w:t>
            </w:r>
            <w:r w:rsidR="00091881">
              <w:rPr>
                <w:lang w:val="id-ID"/>
              </w:rPr>
              <w:t>pemesan</w:t>
            </w:r>
            <w:r>
              <w:rPr>
                <w:lang w:val="id-ID"/>
              </w:rPr>
              <w:t>a</w:t>
            </w:r>
            <w:r w:rsidR="00091881">
              <w:rPr>
                <w:lang w:val="id-ID"/>
              </w:rPr>
              <w:t>n</w:t>
            </w:r>
            <w:r>
              <w:rPr>
                <w:lang w:val="id-ID"/>
              </w:rPr>
              <w:t xml:space="preserve"> (): void</w:t>
            </w:r>
          </w:p>
        </w:tc>
        <w:tc>
          <w:tcPr>
            <w:tcW w:w="3081" w:type="dxa"/>
          </w:tcPr>
          <w:p w:rsidR="00F62499" w:rsidRDefault="00F62499" w:rsidP="00091881">
            <w:pPr>
              <w:rPr>
                <w:lang w:val="id-ID"/>
              </w:rPr>
            </w:pPr>
            <w:r>
              <w:rPr>
                <w:lang w:val="id-ID"/>
              </w:rPr>
              <w:t xml:space="preserve">Sistem akan melakukan penyimpan untuk </w:t>
            </w:r>
            <w:r w:rsidR="00091881">
              <w:rPr>
                <w:lang w:val="id-ID"/>
              </w:rPr>
              <w:t>data pemesanan yang telah  mendaftar menjadi pemesan tiket KA.</w:t>
            </w:r>
          </w:p>
        </w:tc>
      </w:tr>
      <w:tr w:rsidR="00F62499" w:rsidRPr="00DF608A" w:rsidTr="00AF1DB5">
        <w:tc>
          <w:tcPr>
            <w:tcW w:w="3080" w:type="dxa"/>
          </w:tcPr>
          <w:p w:rsidR="00F62499" w:rsidRPr="00DF608A" w:rsidRDefault="00F62499" w:rsidP="00AF1DB5"/>
        </w:tc>
        <w:tc>
          <w:tcPr>
            <w:tcW w:w="3081" w:type="dxa"/>
          </w:tcPr>
          <w:p w:rsidR="00F62499" w:rsidRDefault="00091881" w:rsidP="00AF1DB5">
            <w:pPr>
              <w:rPr>
                <w:lang w:val="id-ID"/>
              </w:rPr>
            </w:pPr>
            <w:r>
              <w:rPr>
                <w:lang w:val="id-ID"/>
              </w:rPr>
              <w:t>Showcetaktiket</w:t>
            </w:r>
            <w:r w:rsidR="00F62499">
              <w:rPr>
                <w:lang w:val="id-ID"/>
              </w:rPr>
              <w:t xml:space="preserve">(): void </w:t>
            </w:r>
          </w:p>
        </w:tc>
        <w:tc>
          <w:tcPr>
            <w:tcW w:w="3081" w:type="dxa"/>
          </w:tcPr>
          <w:p w:rsidR="00F62499" w:rsidRDefault="00F62499" w:rsidP="00601B5D">
            <w:pPr>
              <w:rPr>
                <w:lang w:val="id-ID"/>
              </w:rPr>
            </w:pPr>
            <w:r>
              <w:rPr>
                <w:lang w:val="id-ID"/>
              </w:rPr>
              <w:t xml:space="preserve">Sistem akan </w:t>
            </w:r>
            <w:r w:rsidR="00601B5D">
              <w:rPr>
                <w:lang w:val="id-ID"/>
              </w:rPr>
              <w:t>melakukan pencetakkan tiket yang telah dipesan oleh penumpang.</w:t>
            </w:r>
          </w:p>
        </w:tc>
      </w:tr>
      <w:tr w:rsidR="00F62499" w:rsidRPr="00DF608A" w:rsidTr="00AF1DB5">
        <w:tc>
          <w:tcPr>
            <w:tcW w:w="3080" w:type="dxa"/>
          </w:tcPr>
          <w:p w:rsidR="00F62499" w:rsidRPr="00DF608A" w:rsidRDefault="00F62499" w:rsidP="00AF1DB5"/>
        </w:tc>
        <w:tc>
          <w:tcPr>
            <w:tcW w:w="3081" w:type="dxa"/>
          </w:tcPr>
          <w:p w:rsidR="00F62499" w:rsidRDefault="00601B5D" w:rsidP="00AF1DB5">
            <w:pPr>
              <w:rPr>
                <w:lang w:val="id-ID"/>
              </w:rPr>
            </w:pPr>
            <w:r>
              <w:rPr>
                <w:lang w:val="id-ID"/>
              </w:rPr>
              <w:t>getcetaktiket</w:t>
            </w:r>
            <w:r w:rsidR="00F62499">
              <w:rPr>
                <w:lang w:val="id-ID"/>
              </w:rPr>
              <w:t>(): void</w:t>
            </w:r>
          </w:p>
        </w:tc>
        <w:tc>
          <w:tcPr>
            <w:tcW w:w="3081" w:type="dxa"/>
          </w:tcPr>
          <w:p w:rsidR="00F62499" w:rsidRDefault="00F62499" w:rsidP="00601B5D">
            <w:pPr>
              <w:rPr>
                <w:lang w:val="id-ID"/>
              </w:rPr>
            </w:pPr>
            <w:r>
              <w:rPr>
                <w:lang w:val="id-ID"/>
              </w:rPr>
              <w:t xml:space="preserve">Sistem akan </w:t>
            </w:r>
            <w:r w:rsidR="00601B5D">
              <w:rPr>
                <w:lang w:val="id-ID"/>
              </w:rPr>
              <w:t>menampilkan tiket yang telah dicetak</w:t>
            </w:r>
          </w:p>
        </w:tc>
      </w:tr>
      <w:tr w:rsidR="00F62499" w:rsidRPr="00DF608A" w:rsidTr="00AF1DB5">
        <w:tc>
          <w:tcPr>
            <w:tcW w:w="3080" w:type="dxa"/>
          </w:tcPr>
          <w:p w:rsidR="00F62499" w:rsidRPr="00DF608A" w:rsidRDefault="00F62499" w:rsidP="00AF1DB5"/>
        </w:tc>
        <w:tc>
          <w:tcPr>
            <w:tcW w:w="3081" w:type="dxa"/>
          </w:tcPr>
          <w:p w:rsidR="00F62499" w:rsidRDefault="00601B5D" w:rsidP="00AF1DB5">
            <w:pPr>
              <w:rPr>
                <w:lang w:val="id-ID"/>
              </w:rPr>
            </w:pPr>
            <w:r>
              <w:rPr>
                <w:lang w:val="id-ID"/>
              </w:rPr>
              <w:t>savecetaktiket</w:t>
            </w:r>
            <w:r w:rsidR="00F62499">
              <w:rPr>
                <w:lang w:val="id-ID"/>
              </w:rPr>
              <w:t xml:space="preserve">(): void </w:t>
            </w:r>
          </w:p>
        </w:tc>
        <w:tc>
          <w:tcPr>
            <w:tcW w:w="3081" w:type="dxa"/>
          </w:tcPr>
          <w:p w:rsidR="00F62499" w:rsidRDefault="00F62499" w:rsidP="00601B5D">
            <w:pPr>
              <w:rPr>
                <w:lang w:val="id-ID"/>
              </w:rPr>
            </w:pPr>
            <w:r>
              <w:rPr>
                <w:lang w:val="id-ID"/>
              </w:rPr>
              <w:t xml:space="preserve">Sistem akan </w:t>
            </w:r>
            <w:r w:rsidR="00601B5D">
              <w:rPr>
                <w:lang w:val="id-ID"/>
              </w:rPr>
              <w:t xml:space="preserve">melakuka penyimpanan untuk cetak tiket </w:t>
            </w:r>
          </w:p>
        </w:tc>
      </w:tr>
      <w:tr w:rsidR="00F62499" w:rsidRPr="00DF608A" w:rsidTr="00AF1DB5">
        <w:tc>
          <w:tcPr>
            <w:tcW w:w="3080" w:type="dxa"/>
          </w:tcPr>
          <w:p w:rsidR="00F62499" w:rsidRPr="00DF608A" w:rsidRDefault="00F62499" w:rsidP="00AF1DB5"/>
        </w:tc>
        <w:tc>
          <w:tcPr>
            <w:tcW w:w="3081" w:type="dxa"/>
          </w:tcPr>
          <w:p w:rsidR="00F62499" w:rsidRDefault="00601B5D" w:rsidP="00AF1DB5">
            <w:pPr>
              <w:rPr>
                <w:lang w:val="id-ID"/>
              </w:rPr>
            </w:pPr>
            <w:r>
              <w:rPr>
                <w:lang w:val="id-ID"/>
              </w:rPr>
              <w:t>getlapdatapenumpang</w:t>
            </w:r>
            <w:r w:rsidR="00F62499">
              <w:rPr>
                <w:lang w:val="id-ID"/>
              </w:rPr>
              <w:t>(): void</w:t>
            </w:r>
          </w:p>
        </w:tc>
        <w:tc>
          <w:tcPr>
            <w:tcW w:w="3081" w:type="dxa"/>
          </w:tcPr>
          <w:p w:rsidR="00F62499" w:rsidRDefault="00F62499" w:rsidP="00601B5D">
            <w:pPr>
              <w:rPr>
                <w:lang w:val="id-ID"/>
              </w:rPr>
            </w:pPr>
            <w:r>
              <w:rPr>
                <w:lang w:val="id-ID"/>
              </w:rPr>
              <w:t xml:space="preserve">Sistem akan </w:t>
            </w:r>
            <w:r w:rsidR="00601B5D">
              <w:rPr>
                <w:lang w:val="id-ID"/>
              </w:rPr>
              <w:t>menampilkan laporan data penumpang yang telah memesan tiket di PTKAI dan akan dicek oleh manager</w:t>
            </w:r>
          </w:p>
        </w:tc>
      </w:tr>
      <w:tr w:rsidR="00F62499" w:rsidRPr="00DF608A" w:rsidTr="00AF1DB5">
        <w:tc>
          <w:tcPr>
            <w:tcW w:w="3080" w:type="dxa"/>
          </w:tcPr>
          <w:p w:rsidR="00F62499" w:rsidRPr="00F414E2" w:rsidRDefault="00F62499" w:rsidP="00AF1DB5">
            <w:pPr>
              <w:rPr>
                <w:lang w:val="id-ID"/>
              </w:rPr>
            </w:pPr>
            <w:r>
              <w:rPr>
                <w:lang w:val="id-ID"/>
              </w:rPr>
              <w:t xml:space="preserve">Petugas </w:t>
            </w:r>
          </w:p>
        </w:tc>
        <w:tc>
          <w:tcPr>
            <w:tcW w:w="3081" w:type="dxa"/>
          </w:tcPr>
          <w:p w:rsidR="00F62499" w:rsidRDefault="00601B5D" w:rsidP="00AF1DB5">
            <w:pPr>
              <w:rPr>
                <w:lang w:val="id-ID"/>
              </w:rPr>
            </w:pPr>
            <w:r>
              <w:rPr>
                <w:lang w:val="id-ID"/>
              </w:rPr>
              <w:t>enterhalaman</w:t>
            </w:r>
            <w:r w:rsidR="00F62499">
              <w:rPr>
                <w:lang w:val="id-ID"/>
              </w:rPr>
              <w:t>():void</w:t>
            </w:r>
          </w:p>
        </w:tc>
        <w:tc>
          <w:tcPr>
            <w:tcW w:w="3081" w:type="dxa"/>
          </w:tcPr>
          <w:p w:rsidR="00F62499" w:rsidRDefault="00601B5D" w:rsidP="00AF1DB5">
            <w:pPr>
              <w:rPr>
                <w:lang w:val="id-ID"/>
              </w:rPr>
            </w:pPr>
            <w:r>
              <w:rPr>
                <w:lang w:val="id-ID"/>
              </w:rPr>
              <w:t>Sistem akan memasuki halaman form petugas</w:t>
            </w:r>
            <w:r w:rsidR="00F62499">
              <w:rPr>
                <w:lang w:val="id-ID"/>
              </w:rPr>
              <w:t xml:space="preserve"> </w:t>
            </w:r>
          </w:p>
        </w:tc>
      </w:tr>
      <w:tr w:rsidR="00601B5D" w:rsidRPr="00DF608A" w:rsidTr="00AF1DB5">
        <w:tc>
          <w:tcPr>
            <w:tcW w:w="3080" w:type="dxa"/>
          </w:tcPr>
          <w:p w:rsidR="00601B5D" w:rsidRDefault="00601B5D" w:rsidP="00AF1DB5">
            <w:pPr>
              <w:rPr>
                <w:lang w:val="id-ID"/>
              </w:rPr>
            </w:pPr>
          </w:p>
        </w:tc>
        <w:tc>
          <w:tcPr>
            <w:tcW w:w="3081" w:type="dxa"/>
          </w:tcPr>
          <w:p w:rsidR="00601B5D" w:rsidRDefault="00601B5D" w:rsidP="00AF1DB5">
            <w:pPr>
              <w:rPr>
                <w:lang w:val="id-ID"/>
              </w:rPr>
            </w:pPr>
            <w:r>
              <w:rPr>
                <w:lang w:val="id-ID"/>
              </w:rPr>
              <w:t>Getdatapetugas():void</w:t>
            </w:r>
          </w:p>
        </w:tc>
        <w:tc>
          <w:tcPr>
            <w:tcW w:w="3081" w:type="dxa"/>
          </w:tcPr>
          <w:p w:rsidR="00601B5D" w:rsidRDefault="00601B5D" w:rsidP="00AF1DB5">
            <w:pPr>
              <w:rPr>
                <w:lang w:val="id-ID"/>
              </w:rPr>
            </w:pPr>
            <w:r>
              <w:rPr>
                <w:lang w:val="id-ID"/>
              </w:rPr>
              <w:t>Sistem akan menampilkan data petugas yang telah masuk di sistem.</w:t>
            </w:r>
          </w:p>
        </w:tc>
      </w:tr>
      <w:tr w:rsidR="00601B5D" w:rsidRPr="00DF608A" w:rsidTr="00AF1DB5">
        <w:tc>
          <w:tcPr>
            <w:tcW w:w="3080" w:type="dxa"/>
          </w:tcPr>
          <w:p w:rsidR="00601B5D" w:rsidRDefault="00601B5D" w:rsidP="00AF1DB5">
            <w:pPr>
              <w:rPr>
                <w:lang w:val="id-ID"/>
              </w:rPr>
            </w:pPr>
          </w:p>
        </w:tc>
        <w:tc>
          <w:tcPr>
            <w:tcW w:w="3081" w:type="dxa"/>
          </w:tcPr>
          <w:p w:rsidR="00601B5D" w:rsidRDefault="00601B5D" w:rsidP="00AF1DB5">
            <w:pPr>
              <w:rPr>
                <w:lang w:val="id-ID"/>
              </w:rPr>
            </w:pPr>
            <w:r>
              <w:rPr>
                <w:lang w:val="id-ID"/>
              </w:rPr>
              <w:t>Setdatapetugas:void()</w:t>
            </w:r>
          </w:p>
        </w:tc>
        <w:tc>
          <w:tcPr>
            <w:tcW w:w="3081" w:type="dxa"/>
          </w:tcPr>
          <w:p w:rsidR="00601B5D" w:rsidRDefault="00601B5D" w:rsidP="00AF1DB5">
            <w:pPr>
              <w:rPr>
                <w:lang w:val="id-ID"/>
              </w:rPr>
            </w:pPr>
            <w:r>
              <w:rPr>
                <w:lang w:val="id-ID"/>
              </w:rPr>
              <w:t xml:space="preserve">Sistem akan memasukkan data petugas yang akan bertugas </w:t>
            </w:r>
          </w:p>
        </w:tc>
      </w:tr>
      <w:tr w:rsidR="00F62499" w:rsidRPr="00DF608A" w:rsidTr="00AF1DB5">
        <w:tc>
          <w:tcPr>
            <w:tcW w:w="3080" w:type="dxa"/>
          </w:tcPr>
          <w:p w:rsidR="00F62499" w:rsidRPr="00F414E2" w:rsidRDefault="00F62499" w:rsidP="00AF1DB5">
            <w:pPr>
              <w:rPr>
                <w:lang w:val="id-ID"/>
              </w:rPr>
            </w:pPr>
            <w:r>
              <w:rPr>
                <w:lang w:val="id-ID"/>
              </w:rPr>
              <w:t xml:space="preserve">Transaksi </w:t>
            </w:r>
          </w:p>
        </w:tc>
        <w:tc>
          <w:tcPr>
            <w:tcW w:w="3081" w:type="dxa"/>
          </w:tcPr>
          <w:p w:rsidR="00F62499" w:rsidRPr="00BC732F" w:rsidRDefault="00601B5D" w:rsidP="00AF1DB5">
            <w:r>
              <w:rPr>
                <w:lang w:val="id-ID"/>
              </w:rPr>
              <w:t>get</w:t>
            </w:r>
            <w:r w:rsidR="00F62499">
              <w:rPr>
                <w:lang w:val="id-ID"/>
              </w:rPr>
              <w:t>Transaksi</w:t>
            </w:r>
            <w:r w:rsidR="00F62499" w:rsidRPr="00BC732F">
              <w:t>(): void</w:t>
            </w:r>
          </w:p>
        </w:tc>
        <w:tc>
          <w:tcPr>
            <w:tcW w:w="3081" w:type="dxa"/>
          </w:tcPr>
          <w:p w:rsidR="00F62499" w:rsidRPr="00F414E2" w:rsidRDefault="00601B5D" w:rsidP="00601B5D">
            <w:pPr>
              <w:rPr>
                <w:lang w:val="id-ID"/>
              </w:rPr>
            </w:pPr>
            <w:r>
              <w:rPr>
                <w:lang w:val="id-ID"/>
              </w:rPr>
              <w:t xml:space="preserve">Sistem akan </w:t>
            </w:r>
            <w:r w:rsidR="00F62499">
              <w:rPr>
                <w:lang w:val="id-ID"/>
              </w:rPr>
              <w:t xml:space="preserve">Menampilkan hasil transaksi  yang dilakukan oleh </w:t>
            </w:r>
            <w:r>
              <w:rPr>
                <w:lang w:val="id-ID"/>
              </w:rPr>
              <w:t>penumpang</w:t>
            </w:r>
            <w:r w:rsidR="00F62499">
              <w:rPr>
                <w:lang w:val="id-ID"/>
              </w:rPr>
              <w:t xml:space="preserve"> didalam sistem </w:t>
            </w:r>
            <w:r>
              <w:rPr>
                <w:lang w:val="id-ID"/>
              </w:rPr>
              <w:t>PTKAI</w:t>
            </w:r>
          </w:p>
        </w:tc>
      </w:tr>
      <w:tr w:rsidR="00F62499" w:rsidRPr="00DF608A" w:rsidTr="00AF1DB5">
        <w:tc>
          <w:tcPr>
            <w:tcW w:w="3080" w:type="dxa"/>
          </w:tcPr>
          <w:p w:rsidR="00F62499" w:rsidRPr="00F414E2" w:rsidRDefault="00601B5D" w:rsidP="00AF1DB5">
            <w:pPr>
              <w:rPr>
                <w:lang w:val="id-ID"/>
              </w:rPr>
            </w:pPr>
            <w:r>
              <w:rPr>
                <w:lang w:val="id-ID"/>
              </w:rPr>
              <w:t>Data Kereta</w:t>
            </w:r>
          </w:p>
        </w:tc>
        <w:tc>
          <w:tcPr>
            <w:tcW w:w="3081" w:type="dxa"/>
          </w:tcPr>
          <w:p w:rsidR="00F62499" w:rsidRPr="001462F0" w:rsidRDefault="00601B5D" w:rsidP="00AF1DB5">
            <w:pPr>
              <w:rPr>
                <w:lang w:val="id-ID"/>
              </w:rPr>
            </w:pPr>
            <w:r>
              <w:rPr>
                <w:lang w:val="id-ID"/>
              </w:rPr>
              <w:t>Enterhalaman(</w:t>
            </w:r>
            <w:r w:rsidR="00F62499">
              <w:rPr>
                <w:lang w:val="id-ID"/>
              </w:rPr>
              <w:t>): void</w:t>
            </w:r>
          </w:p>
        </w:tc>
        <w:tc>
          <w:tcPr>
            <w:tcW w:w="3081" w:type="dxa"/>
          </w:tcPr>
          <w:p w:rsidR="00F62499" w:rsidRPr="00A534F1" w:rsidRDefault="00601B5D" w:rsidP="00AF1DB5">
            <w:pPr>
              <w:rPr>
                <w:lang w:val="id-ID"/>
              </w:rPr>
            </w:pPr>
            <w:r>
              <w:rPr>
                <w:lang w:val="id-ID"/>
              </w:rPr>
              <w:t>Sistem akan memasuki halaman data kereta</w:t>
            </w:r>
            <w:r w:rsidR="00F62499">
              <w:rPr>
                <w:lang w:val="id-ID"/>
              </w:rPr>
              <w:t xml:space="preserve">. </w:t>
            </w:r>
          </w:p>
        </w:tc>
      </w:tr>
      <w:tr w:rsidR="00601B5D" w:rsidRPr="00DF608A" w:rsidTr="00AF1DB5">
        <w:tc>
          <w:tcPr>
            <w:tcW w:w="3080" w:type="dxa"/>
          </w:tcPr>
          <w:p w:rsidR="00601B5D" w:rsidRDefault="00601B5D" w:rsidP="00AF1DB5">
            <w:pPr>
              <w:rPr>
                <w:lang w:val="id-ID"/>
              </w:rPr>
            </w:pPr>
          </w:p>
        </w:tc>
        <w:tc>
          <w:tcPr>
            <w:tcW w:w="3081" w:type="dxa"/>
          </w:tcPr>
          <w:p w:rsidR="00601B5D" w:rsidRDefault="00E25929" w:rsidP="00AF1DB5">
            <w:pPr>
              <w:rPr>
                <w:lang w:val="id-ID"/>
              </w:rPr>
            </w:pPr>
            <w:r>
              <w:rPr>
                <w:lang w:val="id-ID"/>
              </w:rPr>
              <w:t>Showkereta(): void</w:t>
            </w:r>
          </w:p>
        </w:tc>
        <w:tc>
          <w:tcPr>
            <w:tcW w:w="3081" w:type="dxa"/>
          </w:tcPr>
          <w:p w:rsidR="00601B5D" w:rsidRDefault="00E25929" w:rsidP="00AF1DB5">
            <w:pPr>
              <w:rPr>
                <w:lang w:val="id-ID"/>
              </w:rPr>
            </w:pPr>
            <w:r>
              <w:rPr>
                <w:lang w:val="id-ID"/>
              </w:rPr>
              <w:t>Sistem akan menampilkan data kereta yang tersedia di sistem PTKAI</w:t>
            </w:r>
          </w:p>
        </w:tc>
      </w:tr>
      <w:tr w:rsidR="00601B5D" w:rsidRPr="00DF608A" w:rsidTr="00AF1DB5">
        <w:tc>
          <w:tcPr>
            <w:tcW w:w="3080" w:type="dxa"/>
          </w:tcPr>
          <w:p w:rsidR="00601B5D" w:rsidRDefault="00601B5D" w:rsidP="00AF1DB5">
            <w:pPr>
              <w:rPr>
                <w:lang w:val="id-ID"/>
              </w:rPr>
            </w:pPr>
          </w:p>
        </w:tc>
        <w:tc>
          <w:tcPr>
            <w:tcW w:w="3081" w:type="dxa"/>
          </w:tcPr>
          <w:p w:rsidR="00601B5D" w:rsidRDefault="00E25929" w:rsidP="00AF1DB5">
            <w:pPr>
              <w:rPr>
                <w:lang w:val="id-ID"/>
              </w:rPr>
            </w:pPr>
            <w:r>
              <w:rPr>
                <w:lang w:val="id-ID"/>
              </w:rPr>
              <w:t>getkelasKA(): void</w:t>
            </w:r>
          </w:p>
        </w:tc>
        <w:tc>
          <w:tcPr>
            <w:tcW w:w="3081" w:type="dxa"/>
          </w:tcPr>
          <w:p w:rsidR="00601B5D" w:rsidRDefault="00E25929" w:rsidP="00AF1DB5">
            <w:pPr>
              <w:rPr>
                <w:lang w:val="id-ID"/>
              </w:rPr>
            </w:pPr>
            <w:r>
              <w:rPr>
                <w:lang w:val="id-ID"/>
              </w:rPr>
              <w:t>Sistem akan menampilkn kelas kereta api yang disediakan di form data kereta</w:t>
            </w:r>
          </w:p>
        </w:tc>
      </w:tr>
      <w:tr w:rsidR="00601B5D" w:rsidRPr="00DF608A" w:rsidTr="00AF1DB5">
        <w:tc>
          <w:tcPr>
            <w:tcW w:w="3080" w:type="dxa"/>
          </w:tcPr>
          <w:p w:rsidR="00601B5D" w:rsidRDefault="00E25929" w:rsidP="00AF1DB5">
            <w:pPr>
              <w:rPr>
                <w:lang w:val="id-ID"/>
              </w:rPr>
            </w:pPr>
            <w:r>
              <w:rPr>
                <w:lang w:val="id-ID"/>
              </w:rPr>
              <w:t>Data perjalanan</w:t>
            </w:r>
          </w:p>
        </w:tc>
        <w:tc>
          <w:tcPr>
            <w:tcW w:w="3081" w:type="dxa"/>
          </w:tcPr>
          <w:p w:rsidR="00601B5D" w:rsidRDefault="00E25929" w:rsidP="00AF1DB5">
            <w:pPr>
              <w:rPr>
                <w:lang w:val="id-ID"/>
              </w:rPr>
            </w:pPr>
            <w:r>
              <w:rPr>
                <w:lang w:val="id-ID"/>
              </w:rPr>
              <w:t>Enterhalaman():void</w:t>
            </w:r>
          </w:p>
        </w:tc>
        <w:tc>
          <w:tcPr>
            <w:tcW w:w="3081" w:type="dxa"/>
          </w:tcPr>
          <w:p w:rsidR="00601B5D" w:rsidRDefault="00E25929" w:rsidP="00AF1DB5">
            <w:pPr>
              <w:rPr>
                <w:lang w:val="id-ID"/>
              </w:rPr>
            </w:pPr>
            <w:r>
              <w:rPr>
                <w:lang w:val="id-ID"/>
              </w:rPr>
              <w:t>Sistem akan memasuki halaman form data perjalanan</w:t>
            </w:r>
          </w:p>
        </w:tc>
      </w:tr>
      <w:tr w:rsidR="00601B5D" w:rsidRPr="00DF608A" w:rsidTr="00AF1DB5">
        <w:tc>
          <w:tcPr>
            <w:tcW w:w="3080" w:type="dxa"/>
          </w:tcPr>
          <w:p w:rsidR="00601B5D" w:rsidRDefault="00601B5D" w:rsidP="00AF1DB5">
            <w:pPr>
              <w:rPr>
                <w:lang w:val="id-ID"/>
              </w:rPr>
            </w:pPr>
          </w:p>
        </w:tc>
        <w:tc>
          <w:tcPr>
            <w:tcW w:w="3081" w:type="dxa"/>
          </w:tcPr>
          <w:p w:rsidR="00601B5D" w:rsidRDefault="00E25929" w:rsidP="00AF1DB5">
            <w:pPr>
              <w:rPr>
                <w:lang w:val="id-ID"/>
              </w:rPr>
            </w:pPr>
            <w:r>
              <w:rPr>
                <w:lang w:val="id-ID"/>
              </w:rPr>
              <w:t>Chooseperjalanan():void</w:t>
            </w:r>
          </w:p>
        </w:tc>
        <w:tc>
          <w:tcPr>
            <w:tcW w:w="3081" w:type="dxa"/>
          </w:tcPr>
          <w:p w:rsidR="00601B5D" w:rsidRDefault="00E25929" w:rsidP="00AF1DB5">
            <w:pPr>
              <w:rPr>
                <w:lang w:val="id-ID"/>
              </w:rPr>
            </w:pPr>
            <w:r>
              <w:rPr>
                <w:lang w:val="id-ID"/>
              </w:rPr>
              <w:t>Sistem akan menampilkan pilihan data perjalanan yang disediakan di sistem PTKAI</w:t>
            </w:r>
          </w:p>
        </w:tc>
      </w:tr>
      <w:tr w:rsidR="00601B5D" w:rsidRPr="00DF608A" w:rsidTr="00AF1DB5">
        <w:tc>
          <w:tcPr>
            <w:tcW w:w="3080" w:type="dxa"/>
          </w:tcPr>
          <w:p w:rsidR="00601B5D" w:rsidRDefault="00E25929" w:rsidP="00AF1DB5">
            <w:pPr>
              <w:rPr>
                <w:lang w:val="id-ID"/>
              </w:rPr>
            </w:pPr>
            <w:r>
              <w:rPr>
                <w:lang w:val="id-ID"/>
              </w:rPr>
              <w:t xml:space="preserve">Pemesanan </w:t>
            </w:r>
          </w:p>
        </w:tc>
        <w:tc>
          <w:tcPr>
            <w:tcW w:w="3081" w:type="dxa"/>
          </w:tcPr>
          <w:p w:rsidR="00601B5D" w:rsidRDefault="007628C4" w:rsidP="00AF1DB5">
            <w:pPr>
              <w:rPr>
                <w:lang w:val="id-ID"/>
              </w:rPr>
            </w:pPr>
            <w:r>
              <w:rPr>
                <w:lang w:val="id-ID"/>
              </w:rPr>
              <w:t>Enterhalaman():void</w:t>
            </w:r>
          </w:p>
        </w:tc>
        <w:tc>
          <w:tcPr>
            <w:tcW w:w="3081" w:type="dxa"/>
          </w:tcPr>
          <w:p w:rsidR="00601B5D" w:rsidRDefault="007628C4" w:rsidP="00AF1DB5">
            <w:pPr>
              <w:rPr>
                <w:lang w:val="id-ID"/>
              </w:rPr>
            </w:pPr>
            <w:r>
              <w:rPr>
                <w:lang w:val="id-ID"/>
              </w:rPr>
              <w:t>Sistem akan memasuki halaman pemesanan</w:t>
            </w:r>
          </w:p>
        </w:tc>
      </w:tr>
      <w:tr w:rsidR="00601B5D" w:rsidRPr="00DF608A" w:rsidTr="00AF1DB5">
        <w:tc>
          <w:tcPr>
            <w:tcW w:w="3080" w:type="dxa"/>
          </w:tcPr>
          <w:p w:rsidR="00601B5D" w:rsidRDefault="00601B5D" w:rsidP="00AF1DB5">
            <w:pPr>
              <w:rPr>
                <w:lang w:val="id-ID"/>
              </w:rPr>
            </w:pPr>
          </w:p>
        </w:tc>
        <w:tc>
          <w:tcPr>
            <w:tcW w:w="3081" w:type="dxa"/>
          </w:tcPr>
          <w:p w:rsidR="00601B5D" w:rsidRDefault="007628C4" w:rsidP="00AF1DB5">
            <w:pPr>
              <w:rPr>
                <w:lang w:val="id-ID"/>
              </w:rPr>
            </w:pPr>
            <w:r>
              <w:rPr>
                <w:lang w:val="id-ID"/>
              </w:rPr>
              <w:t>Getpemesanan():void</w:t>
            </w:r>
          </w:p>
        </w:tc>
        <w:tc>
          <w:tcPr>
            <w:tcW w:w="3081" w:type="dxa"/>
          </w:tcPr>
          <w:p w:rsidR="00601B5D" w:rsidRDefault="007628C4" w:rsidP="00AF1DB5">
            <w:pPr>
              <w:rPr>
                <w:lang w:val="id-ID"/>
              </w:rPr>
            </w:pPr>
            <w:r>
              <w:rPr>
                <w:lang w:val="id-ID"/>
              </w:rPr>
              <w:t>Sistem akan menampilkan form pemesanan yang akan diisi oleh penumpang</w:t>
            </w:r>
          </w:p>
        </w:tc>
      </w:tr>
      <w:tr w:rsidR="00601B5D" w:rsidRPr="00DF608A" w:rsidTr="00AF1DB5">
        <w:tc>
          <w:tcPr>
            <w:tcW w:w="3080" w:type="dxa"/>
          </w:tcPr>
          <w:p w:rsidR="00601B5D" w:rsidRDefault="00601B5D" w:rsidP="00AF1DB5">
            <w:pPr>
              <w:rPr>
                <w:lang w:val="id-ID"/>
              </w:rPr>
            </w:pPr>
          </w:p>
        </w:tc>
        <w:tc>
          <w:tcPr>
            <w:tcW w:w="3081" w:type="dxa"/>
          </w:tcPr>
          <w:p w:rsidR="00601B5D" w:rsidRDefault="007628C4" w:rsidP="00AF1DB5">
            <w:pPr>
              <w:rPr>
                <w:lang w:val="id-ID"/>
              </w:rPr>
            </w:pPr>
            <w:r>
              <w:rPr>
                <w:lang w:val="id-ID"/>
              </w:rPr>
              <w:t>Getdatapemesanan():void</w:t>
            </w:r>
          </w:p>
        </w:tc>
        <w:tc>
          <w:tcPr>
            <w:tcW w:w="3081" w:type="dxa"/>
          </w:tcPr>
          <w:p w:rsidR="00601B5D" w:rsidRDefault="007628C4" w:rsidP="00AF1DB5">
            <w:pPr>
              <w:rPr>
                <w:lang w:val="id-ID"/>
              </w:rPr>
            </w:pPr>
            <w:r>
              <w:rPr>
                <w:lang w:val="id-ID"/>
              </w:rPr>
              <w:t xml:space="preserve">Sistem akan menampilkan data pemesanan </w:t>
            </w:r>
          </w:p>
        </w:tc>
      </w:tr>
      <w:tr w:rsidR="00601B5D" w:rsidRPr="00DF608A" w:rsidTr="00AF1DB5">
        <w:tc>
          <w:tcPr>
            <w:tcW w:w="3080" w:type="dxa"/>
          </w:tcPr>
          <w:p w:rsidR="00601B5D" w:rsidRDefault="00601B5D" w:rsidP="00AF1DB5">
            <w:pPr>
              <w:rPr>
                <w:lang w:val="id-ID"/>
              </w:rPr>
            </w:pPr>
          </w:p>
        </w:tc>
        <w:tc>
          <w:tcPr>
            <w:tcW w:w="3081" w:type="dxa"/>
          </w:tcPr>
          <w:p w:rsidR="00601B5D" w:rsidRDefault="00601B5D" w:rsidP="00AF1DB5">
            <w:pPr>
              <w:rPr>
                <w:lang w:val="id-ID"/>
              </w:rPr>
            </w:pPr>
          </w:p>
        </w:tc>
        <w:tc>
          <w:tcPr>
            <w:tcW w:w="3081" w:type="dxa"/>
          </w:tcPr>
          <w:p w:rsidR="00601B5D" w:rsidRDefault="00601B5D" w:rsidP="00AF1DB5">
            <w:pPr>
              <w:rPr>
                <w:lang w:val="id-ID"/>
              </w:rPr>
            </w:pPr>
          </w:p>
        </w:tc>
      </w:tr>
    </w:tbl>
    <w:p w:rsidR="00F62499" w:rsidRPr="00003FC8" w:rsidRDefault="00F62499" w:rsidP="00F62499">
      <w:pPr>
        <w:pStyle w:val="Heading3"/>
        <w:jc w:val="both"/>
        <w:rPr>
          <w:i/>
          <w:lang w:val="id-ID"/>
        </w:rPr>
      </w:pPr>
      <w:bookmarkStart w:id="44" w:name="_Toc349485700"/>
      <w:r w:rsidRPr="00DF608A">
        <w:lastRenderedPageBreak/>
        <w:t xml:space="preserve">Diagram </w:t>
      </w:r>
      <w:r w:rsidRPr="00DF608A">
        <w:rPr>
          <w:i/>
        </w:rPr>
        <w:t>Statechart</w:t>
      </w:r>
      <w:bookmarkEnd w:id="44"/>
    </w:p>
    <w:p w:rsidR="00F62499" w:rsidRDefault="00F62499" w:rsidP="00F62499">
      <w:pPr>
        <w:pStyle w:val="Heading4"/>
        <w:numPr>
          <w:ilvl w:val="3"/>
          <w:numId w:val="32"/>
        </w:numPr>
        <w:jc w:val="both"/>
        <w:rPr>
          <w:lang w:val="id-ID"/>
        </w:rPr>
      </w:pPr>
      <w:bookmarkStart w:id="45" w:name="_Toc349485701"/>
      <w:r w:rsidRPr="00DF608A">
        <w:t xml:space="preserve">Diagram Statechart Kelas </w:t>
      </w:r>
      <w:bookmarkEnd w:id="45"/>
      <w:r w:rsidR="00613BDE">
        <w:rPr>
          <w:lang w:val="id-ID"/>
        </w:rPr>
        <w:t>Penumpang</w:t>
      </w:r>
    </w:p>
    <w:p w:rsidR="00F62499" w:rsidRDefault="00F62499" w:rsidP="00F62499">
      <w:pPr>
        <w:rPr>
          <w:lang w:val="id-ID"/>
        </w:rPr>
      </w:pPr>
    </w:p>
    <w:p w:rsidR="00F62499" w:rsidRDefault="00D35D41" w:rsidP="00F62499">
      <w:pPr>
        <w:rPr>
          <w:lang w:val="id-ID"/>
        </w:rPr>
      </w:pPr>
      <w:r>
        <w:rPr>
          <w:noProof/>
          <w:lang w:val="id-ID" w:eastAsia="id-ID"/>
        </w:rPr>
        <w:drawing>
          <wp:anchor distT="0" distB="0" distL="114300" distR="114300" simplePos="0" relativeHeight="251773952" behindDoc="0" locked="0" layoutInCell="1" allowOverlap="1" wp14:anchorId="6225756A" wp14:editId="5216619D">
            <wp:simplePos x="0" y="0"/>
            <wp:positionH relativeFrom="column">
              <wp:posOffset>1534795</wp:posOffset>
            </wp:positionH>
            <wp:positionV relativeFrom="paragraph">
              <wp:posOffset>91440</wp:posOffset>
            </wp:positionV>
            <wp:extent cx="2181225" cy="27527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81225" cy="2752725"/>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rPr>
          <w:lang w:val="id-ID"/>
        </w:rPr>
      </w:pPr>
    </w:p>
    <w:p w:rsidR="00F62499" w:rsidRPr="00003FC8" w:rsidRDefault="00F62499" w:rsidP="00F62499">
      <w:pPr>
        <w:rPr>
          <w:lang w:val="id-ID"/>
        </w:rPr>
      </w:pPr>
    </w:p>
    <w:p w:rsidR="00F62499" w:rsidRDefault="00F62499" w:rsidP="00F62499">
      <w:pPr>
        <w:keepNext/>
        <w:jc w:val="center"/>
      </w:pPr>
    </w:p>
    <w:p w:rsidR="00F62499" w:rsidRDefault="00F62499" w:rsidP="00F62499">
      <w:pPr>
        <w:pStyle w:val="Caption"/>
        <w:jc w:val="center"/>
        <w:rPr>
          <w:lang w:val="id-ID"/>
        </w:rPr>
      </w:pPr>
      <w:bookmarkStart w:id="46" w:name="_Toc349485791"/>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r>
        <w:t xml:space="preserve">Gambar </w:t>
      </w:r>
      <w:r>
        <w:rPr>
          <w:lang w:val="id-ID"/>
        </w:rPr>
        <w:t xml:space="preserve">14 </w:t>
      </w:r>
      <w:r w:rsidRPr="001122AE">
        <w:rPr>
          <w:lang w:val="id-ID"/>
        </w:rPr>
        <w:t xml:space="preserve">Diagram Statechart Kelas </w:t>
      </w:r>
      <w:bookmarkEnd w:id="46"/>
      <w:r w:rsidR="00613BDE">
        <w:rPr>
          <w:lang w:val="id-ID"/>
        </w:rPr>
        <w:t>Penumpang</w:t>
      </w:r>
    </w:p>
    <w:p w:rsidR="00D35D41" w:rsidRPr="00D35D41" w:rsidRDefault="00D35D41" w:rsidP="00D35D41">
      <w:pPr>
        <w:rPr>
          <w:lang w:val="id-ID"/>
        </w:rPr>
      </w:pPr>
    </w:p>
    <w:p w:rsidR="00F62499" w:rsidRPr="00003FC8" w:rsidRDefault="00F62499" w:rsidP="00F62499">
      <w:pPr>
        <w:rPr>
          <w:lang w:val="id-ID"/>
        </w:rPr>
      </w:pPr>
    </w:p>
    <w:p w:rsidR="00F62499" w:rsidRPr="00DF608A" w:rsidRDefault="00710C28" w:rsidP="00F62499">
      <w:pPr>
        <w:pStyle w:val="Heading4"/>
        <w:numPr>
          <w:ilvl w:val="3"/>
          <w:numId w:val="32"/>
        </w:numPr>
        <w:jc w:val="both"/>
        <w:rPr>
          <w:lang w:val="id-ID"/>
        </w:rPr>
      </w:pPr>
      <w:bookmarkStart w:id="47" w:name="_Toc349485702"/>
      <w:r>
        <w:rPr>
          <w:noProof/>
          <w:lang w:val="id-ID" w:eastAsia="id-ID"/>
        </w:rPr>
        <w:drawing>
          <wp:anchor distT="0" distB="0" distL="114300" distR="114300" simplePos="0" relativeHeight="251777024" behindDoc="0" locked="0" layoutInCell="1" allowOverlap="1" wp14:anchorId="4A1F576D" wp14:editId="2F69D83A">
            <wp:simplePos x="0" y="0"/>
            <wp:positionH relativeFrom="column">
              <wp:posOffset>1014095</wp:posOffset>
            </wp:positionH>
            <wp:positionV relativeFrom="paragraph">
              <wp:posOffset>354965</wp:posOffset>
            </wp:positionV>
            <wp:extent cx="3467100" cy="39528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467100" cy="3952875"/>
                    </a:xfrm>
                    <a:prstGeom prst="rect">
                      <a:avLst/>
                    </a:prstGeom>
                  </pic:spPr>
                </pic:pic>
              </a:graphicData>
            </a:graphic>
            <wp14:sizeRelH relativeFrom="page">
              <wp14:pctWidth>0</wp14:pctWidth>
            </wp14:sizeRelH>
            <wp14:sizeRelV relativeFrom="page">
              <wp14:pctHeight>0</wp14:pctHeight>
            </wp14:sizeRelV>
          </wp:anchor>
        </w:drawing>
      </w:r>
      <w:r w:rsidR="00F62499" w:rsidRPr="00DF608A">
        <w:t xml:space="preserve">Diagram Statechart Kelas </w:t>
      </w:r>
      <w:bookmarkEnd w:id="47"/>
      <w:r w:rsidR="00F62499">
        <w:rPr>
          <w:lang w:val="id-ID"/>
        </w:rPr>
        <w:t xml:space="preserve">Sistem </w:t>
      </w:r>
      <w:r w:rsidR="00613BDE">
        <w:rPr>
          <w:lang w:val="id-ID"/>
        </w:rPr>
        <w:t>PTKAI</w:t>
      </w: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5B0506">
      <w:pPr>
        <w:keepNext/>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5B0506" w:rsidRDefault="005B0506" w:rsidP="00F62499">
      <w:pPr>
        <w:keepNext/>
        <w:jc w:val="center"/>
        <w:rPr>
          <w:lang w:val="id-ID"/>
        </w:rPr>
      </w:pPr>
    </w:p>
    <w:p w:rsidR="005B0506" w:rsidRDefault="005B0506" w:rsidP="00F62499">
      <w:pPr>
        <w:keepNext/>
        <w:jc w:val="center"/>
        <w:rPr>
          <w:lang w:val="id-ID"/>
        </w:rPr>
      </w:pPr>
    </w:p>
    <w:p w:rsidR="005B0506" w:rsidRDefault="005B0506" w:rsidP="00F62499">
      <w:pPr>
        <w:keepNext/>
        <w:jc w:val="center"/>
        <w:rPr>
          <w:lang w:val="id-ID"/>
        </w:rPr>
      </w:pPr>
    </w:p>
    <w:p w:rsidR="005B0506" w:rsidRDefault="005B0506" w:rsidP="00F62499">
      <w:pPr>
        <w:keepNext/>
        <w:jc w:val="center"/>
        <w:rPr>
          <w:lang w:val="id-ID"/>
        </w:rPr>
      </w:pPr>
    </w:p>
    <w:p w:rsidR="00F62499" w:rsidRDefault="00F62499" w:rsidP="00F62499">
      <w:pPr>
        <w:keepNext/>
        <w:jc w:val="center"/>
        <w:rPr>
          <w:lang w:val="id-ID"/>
        </w:rPr>
      </w:pPr>
    </w:p>
    <w:p w:rsidR="00F62499" w:rsidRDefault="00F62499" w:rsidP="00F62499">
      <w:pPr>
        <w:keepNext/>
        <w:jc w:val="center"/>
        <w:rPr>
          <w:lang w:val="id-ID"/>
        </w:rPr>
      </w:pPr>
    </w:p>
    <w:p w:rsidR="005B0506" w:rsidRDefault="005B0506" w:rsidP="00F62499">
      <w:pPr>
        <w:keepNext/>
        <w:jc w:val="center"/>
        <w:rPr>
          <w:lang w:val="id-ID"/>
        </w:rPr>
      </w:pPr>
    </w:p>
    <w:p w:rsidR="005B0506" w:rsidRDefault="005B0506" w:rsidP="00F62499">
      <w:pPr>
        <w:keepNext/>
        <w:jc w:val="center"/>
        <w:rPr>
          <w:lang w:val="id-ID"/>
        </w:rPr>
      </w:pPr>
    </w:p>
    <w:p w:rsidR="00F62499" w:rsidRDefault="00F62499" w:rsidP="00F62499">
      <w:pPr>
        <w:keepNext/>
        <w:jc w:val="center"/>
      </w:pPr>
    </w:p>
    <w:p w:rsidR="00F62499" w:rsidRPr="00DF608A" w:rsidRDefault="00F62499" w:rsidP="00F62499">
      <w:pPr>
        <w:pStyle w:val="Caption"/>
        <w:jc w:val="center"/>
        <w:rPr>
          <w:i/>
          <w:lang w:val="id-ID"/>
        </w:rPr>
      </w:pPr>
      <w:bookmarkStart w:id="48" w:name="_Toc349485792"/>
      <w:r>
        <w:t xml:space="preserve">Gambar </w:t>
      </w:r>
      <w:r>
        <w:rPr>
          <w:lang w:val="id-ID"/>
        </w:rPr>
        <w:t xml:space="preserve">15 </w:t>
      </w:r>
      <w:r w:rsidRPr="009954BE">
        <w:rPr>
          <w:lang w:val="id-ID"/>
        </w:rPr>
        <w:t xml:space="preserve">Diagram Statechart Kelas </w:t>
      </w:r>
      <w:bookmarkEnd w:id="48"/>
      <w:r>
        <w:rPr>
          <w:lang w:val="id-ID"/>
        </w:rPr>
        <w:t xml:space="preserve">Sistem </w:t>
      </w:r>
      <w:r w:rsidR="00613BDE">
        <w:rPr>
          <w:lang w:val="id-ID"/>
        </w:rPr>
        <w:t>PTKAI</w:t>
      </w:r>
    </w:p>
    <w:p w:rsidR="00F62499" w:rsidRDefault="00F62499" w:rsidP="00F62499">
      <w:pPr>
        <w:rPr>
          <w:lang w:val="id-ID"/>
        </w:rPr>
      </w:pPr>
    </w:p>
    <w:p w:rsidR="00D35D41" w:rsidRDefault="00D35D41" w:rsidP="00F62499">
      <w:pPr>
        <w:rPr>
          <w:lang w:val="id-ID"/>
        </w:rPr>
      </w:pPr>
    </w:p>
    <w:p w:rsidR="00F62499" w:rsidRDefault="00F62499" w:rsidP="00F62499">
      <w:pPr>
        <w:pStyle w:val="Heading4"/>
        <w:numPr>
          <w:ilvl w:val="3"/>
          <w:numId w:val="32"/>
        </w:numPr>
        <w:jc w:val="both"/>
        <w:rPr>
          <w:lang w:val="id-ID"/>
        </w:rPr>
      </w:pPr>
      <w:bookmarkStart w:id="49" w:name="_Toc349485703"/>
      <w:r w:rsidRPr="00DF608A">
        <w:lastRenderedPageBreak/>
        <w:t xml:space="preserve">Diagram Statechart Kelas </w:t>
      </w:r>
      <w:bookmarkEnd w:id="49"/>
      <w:r>
        <w:rPr>
          <w:lang w:val="id-ID"/>
        </w:rPr>
        <w:t>Petugas</w:t>
      </w:r>
    </w:p>
    <w:p w:rsidR="00F62499" w:rsidRDefault="00F62499" w:rsidP="00F62499">
      <w:pPr>
        <w:rPr>
          <w:lang w:val="id-ID"/>
        </w:rPr>
      </w:pPr>
    </w:p>
    <w:p w:rsidR="00F62499" w:rsidRDefault="00710C28" w:rsidP="00F62499">
      <w:pPr>
        <w:rPr>
          <w:lang w:val="id-ID"/>
        </w:rPr>
      </w:pPr>
      <w:r>
        <w:rPr>
          <w:noProof/>
          <w:lang w:val="id-ID" w:eastAsia="id-ID"/>
        </w:rPr>
        <w:drawing>
          <wp:anchor distT="0" distB="0" distL="114300" distR="114300" simplePos="0" relativeHeight="251776000" behindDoc="0" locked="0" layoutInCell="1" allowOverlap="1" wp14:anchorId="380E17B9" wp14:editId="0FB0D480">
            <wp:simplePos x="0" y="0"/>
            <wp:positionH relativeFrom="column">
              <wp:posOffset>683895</wp:posOffset>
            </wp:positionH>
            <wp:positionV relativeFrom="paragraph">
              <wp:posOffset>89535</wp:posOffset>
            </wp:positionV>
            <wp:extent cx="3886200" cy="2724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886200" cy="2724150"/>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710C28" w:rsidRDefault="00710C28" w:rsidP="00F62499">
      <w:pPr>
        <w:rPr>
          <w:lang w:val="id-ID"/>
        </w:rPr>
      </w:pPr>
    </w:p>
    <w:p w:rsidR="00F62499" w:rsidRPr="0094489F" w:rsidRDefault="00F62499" w:rsidP="00F62499">
      <w:pPr>
        <w:rPr>
          <w:lang w:val="id-ID"/>
        </w:rPr>
      </w:pPr>
    </w:p>
    <w:p w:rsidR="00F62499" w:rsidRDefault="00F62499" w:rsidP="00F62499">
      <w:pPr>
        <w:keepNext/>
      </w:pPr>
    </w:p>
    <w:p w:rsidR="00F62499" w:rsidRDefault="00F62499" w:rsidP="00F62499">
      <w:pPr>
        <w:pStyle w:val="Caption"/>
        <w:jc w:val="center"/>
        <w:rPr>
          <w:lang w:val="id-ID"/>
        </w:rPr>
      </w:pPr>
      <w:bookmarkStart w:id="50" w:name="_Toc349485793"/>
      <w:r>
        <w:t xml:space="preserve">Gambar </w:t>
      </w:r>
      <w:r>
        <w:rPr>
          <w:lang w:val="id-ID"/>
        </w:rPr>
        <w:t xml:space="preserve">16 </w:t>
      </w:r>
      <w:r w:rsidRPr="00AF6424">
        <w:rPr>
          <w:lang w:val="id-ID"/>
        </w:rPr>
        <w:t xml:space="preserve">Diagram Statechart Kelas </w:t>
      </w:r>
      <w:bookmarkEnd w:id="50"/>
      <w:r>
        <w:rPr>
          <w:lang w:val="id-ID"/>
        </w:rPr>
        <w:t>Petugas</w:t>
      </w:r>
    </w:p>
    <w:p w:rsidR="00710C28" w:rsidRDefault="00710C28" w:rsidP="00710C28">
      <w:pPr>
        <w:rPr>
          <w:lang w:val="id-ID"/>
        </w:rPr>
      </w:pPr>
    </w:p>
    <w:p w:rsidR="00710C28" w:rsidRDefault="00710C28" w:rsidP="00710C28">
      <w:pPr>
        <w:rPr>
          <w:lang w:val="id-ID"/>
        </w:rPr>
      </w:pPr>
    </w:p>
    <w:p w:rsidR="00710C28" w:rsidRDefault="00710C28" w:rsidP="00710C28">
      <w:pPr>
        <w:rPr>
          <w:lang w:val="id-ID"/>
        </w:rPr>
      </w:pPr>
    </w:p>
    <w:p w:rsidR="00710C28" w:rsidRPr="00710C28" w:rsidRDefault="00710C28" w:rsidP="00710C28">
      <w:pPr>
        <w:rPr>
          <w:lang w:val="id-ID"/>
        </w:rPr>
      </w:pPr>
    </w:p>
    <w:p w:rsidR="00F62499" w:rsidRPr="00DF608A" w:rsidRDefault="00F62499" w:rsidP="00F62499">
      <w:pPr>
        <w:pStyle w:val="Heading4"/>
        <w:numPr>
          <w:ilvl w:val="3"/>
          <w:numId w:val="32"/>
        </w:numPr>
        <w:jc w:val="both"/>
        <w:rPr>
          <w:lang w:val="id-ID"/>
        </w:rPr>
      </w:pPr>
      <w:bookmarkStart w:id="51" w:name="_Toc349485704"/>
      <w:r w:rsidRPr="00DF608A">
        <w:t xml:space="preserve">Diagram Statechart Kelas </w:t>
      </w:r>
      <w:bookmarkEnd w:id="51"/>
      <w:r>
        <w:rPr>
          <w:lang w:val="id-ID"/>
        </w:rPr>
        <w:t>Transaksi</w:t>
      </w:r>
    </w:p>
    <w:p w:rsidR="00F62499" w:rsidRDefault="00597615" w:rsidP="00F62499">
      <w:pPr>
        <w:keepNext/>
        <w:jc w:val="center"/>
        <w:rPr>
          <w:lang w:val="id-ID"/>
        </w:rPr>
      </w:pPr>
      <w:r>
        <w:rPr>
          <w:noProof/>
          <w:lang w:val="id-ID" w:eastAsia="id-ID"/>
        </w:rPr>
        <w:drawing>
          <wp:inline distT="0" distB="0" distL="0" distR="0" wp14:anchorId="570E4BA4" wp14:editId="63CE8748">
            <wp:extent cx="2009775" cy="2952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09775" cy="2952750"/>
                    </a:xfrm>
                    <a:prstGeom prst="rect">
                      <a:avLst/>
                    </a:prstGeom>
                  </pic:spPr>
                </pic:pic>
              </a:graphicData>
            </a:graphic>
          </wp:inline>
        </w:drawing>
      </w:r>
    </w:p>
    <w:p w:rsidR="00F62499" w:rsidRDefault="00F62499" w:rsidP="00F62499">
      <w:pPr>
        <w:keepNext/>
        <w:jc w:val="center"/>
      </w:pPr>
    </w:p>
    <w:p w:rsidR="00F62499" w:rsidRDefault="00F62499" w:rsidP="00F62499">
      <w:pPr>
        <w:pStyle w:val="Caption"/>
        <w:jc w:val="center"/>
        <w:rPr>
          <w:lang w:val="id-ID"/>
        </w:rPr>
      </w:pPr>
      <w:bookmarkStart w:id="52" w:name="_Toc349485794"/>
      <w:r>
        <w:t xml:space="preserve">Gambar </w:t>
      </w:r>
      <w:r>
        <w:rPr>
          <w:lang w:val="id-ID"/>
        </w:rPr>
        <w:t>17 D</w:t>
      </w:r>
      <w:r w:rsidRPr="006F4DBE">
        <w:rPr>
          <w:lang w:val="id-ID"/>
        </w:rPr>
        <w:t xml:space="preserve">iagram Statechart Kelas </w:t>
      </w:r>
      <w:bookmarkEnd w:id="52"/>
      <w:r>
        <w:rPr>
          <w:lang w:val="id-ID"/>
        </w:rPr>
        <w:t>Transaksi</w:t>
      </w:r>
    </w:p>
    <w:p w:rsidR="00597615" w:rsidRDefault="00597615" w:rsidP="00597615">
      <w:pPr>
        <w:rPr>
          <w:lang w:val="id-ID"/>
        </w:rPr>
      </w:pPr>
    </w:p>
    <w:p w:rsidR="00597615" w:rsidRDefault="00597615" w:rsidP="00597615">
      <w:pPr>
        <w:rPr>
          <w:lang w:val="id-ID"/>
        </w:rPr>
      </w:pPr>
    </w:p>
    <w:p w:rsidR="00597615" w:rsidRDefault="00597615" w:rsidP="00597615">
      <w:pPr>
        <w:rPr>
          <w:lang w:val="id-ID"/>
        </w:rPr>
      </w:pPr>
    </w:p>
    <w:p w:rsidR="00597615" w:rsidRDefault="00597615" w:rsidP="00597615">
      <w:pPr>
        <w:rPr>
          <w:lang w:val="id-ID"/>
        </w:rPr>
      </w:pPr>
    </w:p>
    <w:p w:rsidR="00597615" w:rsidRDefault="00597615" w:rsidP="00597615">
      <w:pPr>
        <w:rPr>
          <w:lang w:val="id-ID"/>
        </w:rPr>
      </w:pPr>
    </w:p>
    <w:p w:rsidR="00597615" w:rsidRPr="00597615" w:rsidRDefault="00597615" w:rsidP="00597615">
      <w:pPr>
        <w:rPr>
          <w:lang w:val="id-ID"/>
        </w:rPr>
      </w:pPr>
    </w:p>
    <w:p w:rsidR="00613BDE" w:rsidRDefault="00D74AD4" w:rsidP="00F62499">
      <w:pPr>
        <w:pStyle w:val="Heading4"/>
        <w:numPr>
          <w:ilvl w:val="3"/>
          <w:numId w:val="32"/>
        </w:numPr>
        <w:jc w:val="both"/>
        <w:rPr>
          <w:lang w:val="id-ID"/>
        </w:rPr>
      </w:pPr>
      <w:bookmarkStart w:id="53" w:name="_Toc349485705"/>
      <w:r>
        <w:rPr>
          <w:lang w:val="id-ID"/>
        </w:rPr>
        <w:lastRenderedPageBreak/>
        <w:t>Diagram Statechart kelas Data Kereta</w:t>
      </w:r>
    </w:p>
    <w:p w:rsidR="00D74AD4" w:rsidRDefault="00597615" w:rsidP="00D74AD4">
      <w:pPr>
        <w:rPr>
          <w:lang w:val="id-ID"/>
        </w:rPr>
      </w:pPr>
      <w:r>
        <w:rPr>
          <w:noProof/>
          <w:lang w:val="id-ID" w:eastAsia="id-ID"/>
        </w:rPr>
        <w:drawing>
          <wp:anchor distT="0" distB="0" distL="114300" distR="114300" simplePos="0" relativeHeight="251778048" behindDoc="0" locked="0" layoutInCell="1" allowOverlap="1" wp14:anchorId="14135502" wp14:editId="44B0F61B">
            <wp:simplePos x="0" y="0"/>
            <wp:positionH relativeFrom="column">
              <wp:posOffset>1898310</wp:posOffset>
            </wp:positionH>
            <wp:positionV relativeFrom="paragraph">
              <wp:posOffset>108555</wp:posOffset>
            </wp:positionV>
            <wp:extent cx="1952625" cy="303847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52625" cy="3038475"/>
                    </a:xfrm>
                    <a:prstGeom prst="rect">
                      <a:avLst/>
                    </a:prstGeom>
                  </pic:spPr>
                </pic:pic>
              </a:graphicData>
            </a:graphic>
            <wp14:sizeRelH relativeFrom="page">
              <wp14:pctWidth>0</wp14:pctWidth>
            </wp14:sizeRelH>
            <wp14:sizeRelV relativeFrom="page">
              <wp14:pctHeight>0</wp14:pctHeight>
            </wp14:sizeRelV>
          </wp:anchor>
        </w:drawing>
      </w: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597615" w:rsidRDefault="00597615" w:rsidP="00D74AD4">
      <w:pPr>
        <w:rPr>
          <w:lang w:val="id-ID"/>
        </w:rPr>
      </w:pPr>
    </w:p>
    <w:p w:rsidR="00597615" w:rsidRDefault="00597615"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Pr="00D74AD4" w:rsidRDefault="00D74AD4" w:rsidP="00D74AD4">
      <w:pPr>
        <w:pStyle w:val="Heading4"/>
        <w:numPr>
          <w:ilvl w:val="0"/>
          <w:numId w:val="0"/>
        </w:numPr>
        <w:ind w:left="864" w:hanging="864"/>
        <w:jc w:val="center"/>
        <w:rPr>
          <w:sz w:val="18"/>
          <w:lang w:val="id-ID"/>
        </w:rPr>
      </w:pPr>
      <w:bookmarkStart w:id="54" w:name="_Toc349485795"/>
      <w:r w:rsidRPr="00D74AD4">
        <w:rPr>
          <w:sz w:val="18"/>
        </w:rPr>
        <w:t xml:space="preserve">Gambar </w:t>
      </w:r>
      <w:r w:rsidRPr="00D74AD4">
        <w:rPr>
          <w:sz w:val="18"/>
          <w:lang w:val="id-ID"/>
        </w:rPr>
        <w:t>18 Diagram Statechart Kelas</w:t>
      </w:r>
      <w:bookmarkEnd w:id="54"/>
      <w:r>
        <w:rPr>
          <w:sz w:val="18"/>
          <w:lang w:val="id-ID"/>
        </w:rPr>
        <w:t xml:space="preserve"> Data Kereta</w:t>
      </w:r>
    </w:p>
    <w:p w:rsidR="00D74AD4" w:rsidRDefault="00D74AD4" w:rsidP="00D74AD4">
      <w:pPr>
        <w:rPr>
          <w:lang w:val="id-ID"/>
        </w:rPr>
      </w:pPr>
    </w:p>
    <w:p w:rsidR="00D74AD4" w:rsidRPr="00D74AD4" w:rsidRDefault="00D74AD4" w:rsidP="00D74AD4">
      <w:pPr>
        <w:rPr>
          <w:lang w:val="id-ID"/>
        </w:rPr>
      </w:pPr>
    </w:p>
    <w:p w:rsidR="00D74AD4" w:rsidRDefault="00D74AD4" w:rsidP="00F62499">
      <w:pPr>
        <w:pStyle w:val="Heading4"/>
        <w:numPr>
          <w:ilvl w:val="3"/>
          <w:numId w:val="32"/>
        </w:numPr>
        <w:jc w:val="both"/>
        <w:rPr>
          <w:lang w:val="id-ID"/>
        </w:rPr>
      </w:pPr>
      <w:r>
        <w:rPr>
          <w:lang w:val="id-ID"/>
        </w:rPr>
        <w:t>Diagram Statechart Kelas Data Perjalanan</w:t>
      </w:r>
    </w:p>
    <w:p w:rsidR="00D74AD4" w:rsidRDefault="00D74AD4" w:rsidP="00D74AD4">
      <w:pPr>
        <w:rPr>
          <w:lang w:val="id-ID"/>
        </w:rPr>
      </w:pPr>
    </w:p>
    <w:p w:rsidR="00D74AD4" w:rsidRDefault="00D74AD4" w:rsidP="00D74AD4">
      <w:pPr>
        <w:rPr>
          <w:lang w:val="id-ID"/>
        </w:rPr>
      </w:pPr>
    </w:p>
    <w:p w:rsidR="00D74AD4" w:rsidRDefault="009E7AFA" w:rsidP="00D74AD4">
      <w:pPr>
        <w:rPr>
          <w:lang w:val="id-ID"/>
        </w:rPr>
      </w:pPr>
      <w:r>
        <w:rPr>
          <w:noProof/>
          <w:lang w:val="id-ID" w:eastAsia="id-ID"/>
        </w:rPr>
        <w:drawing>
          <wp:anchor distT="0" distB="0" distL="114300" distR="114300" simplePos="0" relativeHeight="251779072" behindDoc="0" locked="0" layoutInCell="1" allowOverlap="1" wp14:anchorId="411E5DB1" wp14:editId="44FD1A3B">
            <wp:simplePos x="0" y="0"/>
            <wp:positionH relativeFrom="column">
              <wp:posOffset>1789519</wp:posOffset>
            </wp:positionH>
            <wp:positionV relativeFrom="paragraph">
              <wp:posOffset>65700</wp:posOffset>
            </wp:positionV>
            <wp:extent cx="2066925" cy="264795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066925" cy="2647950"/>
                    </a:xfrm>
                    <a:prstGeom prst="rect">
                      <a:avLst/>
                    </a:prstGeom>
                  </pic:spPr>
                </pic:pic>
              </a:graphicData>
            </a:graphic>
            <wp14:sizeRelH relativeFrom="page">
              <wp14:pctWidth>0</wp14:pctWidth>
            </wp14:sizeRelH>
            <wp14:sizeRelV relativeFrom="page">
              <wp14:pctHeight>0</wp14:pctHeight>
            </wp14:sizeRelV>
          </wp:anchor>
        </w:drawing>
      </w:r>
    </w:p>
    <w:p w:rsidR="00D74AD4" w:rsidRDefault="00D74AD4" w:rsidP="00D74AD4">
      <w:pPr>
        <w:rPr>
          <w:lang w:val="id-ID"/>
        </w:rPr>
      </w:pPr>
    </w:p>
    <w:p w:rsidR="00D74AD4" w:rsidRDefault="00D74AD4" w:rsidP="00D74AD4">
      <w:pPr>
        <w:rPr>
          <w:lang w:val="id-ID"/>
        </w:rPr>
      </w:pPr>
    </w:p>
    <w:p w:rsidR="00D74AD4" w:rsidRPr="00D74AD4" w:rsidRDefault="00D74AD4" w:rsidP="00D74AD4">
      <w:pPr>
        <w:rPr>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rPr>
          <w:sz w:val="24"/>
          <w:lang w:val="id-ID"/>
        </w:rPr>
      </w:pPr>
    </w:p>
    <w:p w:rsidR="00D74AD4" w:rsidRDefault="00D74AD4" w:rsidP="00D74AD4">
      <w:pPr>
        <w:ind w:firstLine="720"/>
        <w:rPr>
          <w:sz w:val="24"/>
          <w:lang w:val="id-ID"/>
        </w:rPr>
      </w:pPr>
    </w:p>
    <w:p w:rsidR="00D74AD4" w:rsidRDefault="00D74AD4" w:rsidP="00D74AD4">
      <w:pPr>
        <w:ind w:firstLine="720"/>
        <w:rPr>
          <w:sz w:val="24"/>
          <w:lang w:val="id-ID"/>
        </w:rPr>
      </w:pPr>
    </w:p>
    <w:p w:rsidR="00D74AD4" w:rsidRDefault="00D74AD4" w:rsidP="00D74AD4">
      <w:pPr>
        <w:ind w:firstLine="720"/>
        <w:rPr>
          <w:sz w:val="24"/>
          <w:lang w:val="id-ID"/>
        </w:rPr>
      </w:pPr>
    </w:p>
    <w:p w:rsidR="00D74AD4" w:rsidRPr="00D74AD4" w:rsidRDefault="00D74AD4" w:rsidP="009E7AFA">
      <w:pPr>
        <w:pStyle w:val="Heading4"/>
        <w:numPr>
          <w:ilvl w:val="0"/>
          <w:numId w:val="0"/>
        </w:numPr>
        <w:ind w:left="1843" w:hanging="13"/>
        <w:rPr>
          <w:sz w:val="18"/>
          <w:lang w:val="id-ID"/>
        </w:rPr>
      </w:pPr>
      <w:r w:rsidRPr="00D74AD4">
        <w:rPr>
          <w:sz w:val="18"/>
        </w:rPr>
        <w:t xml:space="preserve">Gambar </w:t>
      </w:r>
      <w:r w:rsidRPr="00D74AD4">
        <w:rPr>
          <w:sz w:val="18"/>
          <w:lang w:val="id-ID"/>
        </w:rPr>
        <w:t>1</w:t>
      </w:r>
      <w:r>
        <w:rPr>
          <w:sz w:val="18"/>
          <w:lang w:val="id-ID"/>
        </w:rPr>
        <w:t>9</w:t>
      </w:r>
      <w:r w:rsidRPr="00D74AD4">
        <w:rPr>
          <w:sz w:val="18"/>
          <w:lang w:val="id-ID"/>
        </w:rPr>
        <w:t xml:space="preserve"> Diagram Statechart Kelas</w:t>
      </w:r>
      <w:r>
        <w:rPr>
          <w:sz w:val="18"/>
          <w:lang w:val="id-ID"/>
        </w:rPr>
        <w:t xml:space="preserve"> Data Perjalanan</w:t>
      </w:r>
    </w:p>
    <w:p w:rsidR="00D74AD4" w:rsidRDefault="00D74AD4" w:rsidP="00D74AD4">
      <w:pPr>
        <w:tabs>
          <w:tab w:val="left" w:pos="2445"/>
        </w:tabs>
        <w:ind w:firstLine="720"/>
        <w:rPr>
          <w:sz w:val="24"/>
          <w:lang w:val="id-ID"/>
        </w:rPr>
      </w:pPr>
    </w:p>
    <w:p w:rsidR="00D74AD4" w:rsidRDefault="00D74AD4" w:rsidP="00D74AD4">
      <w:pPr>
        <w:ind w:firstLine="720"/>
        <w:rPr>
          <w:sz w:val="24"/>
          <w:lang w:val="id-ID"/>
        </w:rPr>
      </w:pPr>
    </w:p>
    <w:p w:rsidR="00D74AD4" w:rsidRDefault="00D74AD4" w:rsidP="00D74AD4">
      <w:pPr>
        <w:ind w:firstLine="720"/>
        <w:rPr>
          <w:sz w:val="24"/>
          <w:lang w:val="id-ID"/>
        </w:rPr>
      </w:pPr>
    </w:p>
    <w:p w:rsidR="00D74AD4" w:rsidRDefault="00D74AD4" w:rsidP="00D74AD4">
      <w:pPr>
        <w:ind w:firstLine="720"/>
        <w:rPr>
          <w:sz w:val="24"/>
          <w:lang w:val="id-ID"/>
        </w:rPr>
      </w:pPr>
    </w:p>
    <w:p w:rsidR="00D74AD4" w:rsidRPr="00D74AD4" w:rsidRDefault="00D74AD4" w:rsidP="00D74AD4">
      <w:pPr>
        <w:ind w:firstLine="720"/>
        <w:rPr>
          <w:sz w:val="24"/>
          <w:lang w:val="id-ID"/>
        </w:rPr>
      </w:pPr>
    </w:p>
    <w:p w:rsidR="00D74AD4" w:rsidRPr="00D74AD4" w:rsidRDefault="00D74AD4" w:rsidP="00D74AD4">
      <w:pPr>
        <w:rPr>
          <w:lang w:val="id-ID"/>
        </w:rPr>
      </w:pPr>
    </w:p>
    <w:p w:rsidR="00F62499" w:rsidRPr="00D74AD4" w:rsidRDefault="00F62499" w:rsidP="00D74AD4">
      <w:pPr>
        <w:pStyle w:val="Heading4"/>
        <w:numPr>
          <w:ilvl w:val="3"/>
          <w:numId w:val="32"/>
        </w:numPr>
        <w:jc w:val="both"/>
        <w:rPr>
          <w:lang w:val="id-ID"/>
        </w:rPr>
      </w:pPr>
      <w:r w:rsidRPr="00DF608A">
        <w:lastRenderedPageBreak/>
        <w:t xml:space="preserve">Diagram Statechart Kelas </w:t>
      </w:r>
      <w:bookmarkEnd w:id="53"/>
      <w:r w:rsidR="00D74AD4">
        <w:rPr>
          <w:lang w:val="id-ID"/>
        </w:rPr>
        <w:t>Pemesanan</w:t>
      </w:r>
    </w:p>
    <w:p w:rsidR="00F62499" w:rsidRDefault="00F62499" w:rsidP="00F62499">
      <w:pPr>
        <w:keepNext/>
        <w:jc w:val="center"/>
        <w:rPr>
          <w:lang w:val="id-ID"/>
        </w:rPr>
      </w:pPr>
    </w:p>
    <w:p w:rsidR="00F62499" w:rsidRDefault="009E7AFA" w:rsidP="00F62499">
      <w:pPr>
        <w:keepNext/>
        <w:jc w:val="center"/>
        <w:rPr>
          <w:lang w:val="id-ID"/>
        </w:rPr>
      </w:pPr>
      <w:r>
        <w:rPr>
          <w:noProof/>
          <w:lang w:val="id-ID" w:eastAsia="id-ID"/>
        </w:rPr>
        <w:drawing>
          <wp:anchor distT="0" distB="0" distL="114300" distR="114300" simplePos="0" relativeHeight="251780096" behindDoc="0" locked="0" layoutInCell="1" allowOverlap="1">
            <wp:simplePos x="0" y="0"/>
            <wp:positionH relativeFrom="column">
              <wp:posOffset>2088249</wp:posOffset>
            </wp:positionH>
            <wp:positionV relativeFrom="paragraph">
              <wp:posOffset>8975</wp:posOffset>
            </wp:positionV>
            <wp:extent cx="2190750" cy="26860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190750" cy="2686050"/>
                    </a:xfrm>
                    <a:prstGeom prst="rect">
                      <a:avLst/>
                    </a:prstGeom>
                  </pic:spPr>
                </pic:pic>
              </a:graphicData>
            </a:graphic>
            <wp14:sizeRelH relativeFrom="page">
              <wp14:pctWidth>0</wp14:pctWidth>
            </wp14:sizeRelH>
            <wp14:sizeRelV relativeFrom="page">
              <wp14:pctHeight>0</wp14:pctHeight>
            </wp14:sizeRelV>
          </wp:anchor>
        </w:drawing>
      </w:r>
    </w:p>
    <w:p w:rsidR="00F62499" w:rsidRDefault="00F62499" w:rsidP="00D74AD4">
      <w:pPr>
        <w:pStyle w:val="Caption"/>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Default="00D74AD4" w:rsidP="00D74AD4">
      <w:pPr>
        <w:rPr>
          <w:lang w:val="id-ID"/>
        </w:rPr>
      </w:pPr>
    </w:p>
    <w:p w:rsidR="00D74AD4" w:rsidRPr="00D74AD4" w:rsidRDefault="00D74AD4" w:rsidP="00D74AD4">
      <w:pPr>
        <w:rPr>
          <w:lang w:val="id-ID"/>
        </w:rPr>
      </w:pPr>
    </w:p>
    <w:p w:rsidR="00613BDE" w:rsidRPr="00613BDE" w:rsidRDefault="00613BDE" w:rsidP="00613BDE">
      <w:pPr>
        <w:keepNext/>
        <w:jc w:val="both"/>
        <w:rPr>
          <w:b/>
          <w:sz w:val="24"/>
          <w:lang w:val="id-ID"/>
        </w:rPr>
      </w:pPr>
    </w:p>
    <w:p w:rsidR="00613BDE" w:rsidRDefault="00613BDE" w:rsidP="00613BDE">
      <w:pPr>
        <w:keepNext/>
        <w:jc w:val="both"/>
        <w:rPr>
          <w:sz w:val="24"/>
          <w:lang w:val="id-ID"/>
        </w:rPr>
      </w:pPr>
      <w:r>
        <w:rPr>
          <w:sz w:val="24"/>
          <w:lang w:val="id-ID"/>
        </w:rPr>
        <w:t xml:space="preserve"> </w:t>
      </w:r>
    </w:p>
    <w:p w:rsidR="00D74AD4" w:rsidRPr="00613BDE" w:rsidRDefault="00D74AD4" w:rsidP="00613BDE">
      <w:pPr>
        <w:keepNext/>
        <w:jc w:val="both"/>
        <w:rPr>
          <w:sz w:val="24"/>
          <w:lang w:val="id-ID"/>
        </w:rPr>
      </w:pPr>
    </w:p>
    <w:p w:rsidR="00D74AD4" w:rsidRPr="00D74AD4" w:rsidRDefault="00D74AD4" w:rsidP="00D74AD4">
      <w:pPr>
        <w:pStyle w:val="Heading4"/>
        <w:numPr>
          <w:ilvl w:val="0"/>
          <w:numId w:val="0"/>
        </w:numPr>
        <w:ind w:left="864" w:hanging="864"/>
        <w:jc w:val="center"/>
        <w:rPr>
          <w:sz w:val="18"/>
          <w:lang w:val="id-ID"/>
        </w:rPr>
      </w:pPr>
      <w:r>
        <w:rPr>
          <w:lang w:val="id-ID"/>
        </w:rPr>
        <w:tab/>
      </w:r>
      <w:r w:rsidRPr="00D74AD4">
        <w:rPr>
          <w:sz w:val="18"/>
        </w:rPr>
        <w:t xml:space="preserve">Gambar </w:t>
      </w:r>
      <w:r>
        <w:rPr>
          <w:sz w:val="18"/>
          <w:lang w:val="id-ID"/>
        </w:rPr>
        <w:t>20</w:t>
      </w:r>
      <w:r w:rsidRPr="00D74AD4">
        <w:rPr>
          <w:sz w:val="18"/>
          <w:lang w:val="id-ID"/>
        </w:rPr>
        <w:t xml:space="preserve"> Diagram Statechart Kelas</w:t>
      </w:r>
      <w:r>
        <w:rPr>
          <w:sz w:val="18"/>
          <w:lang w:val="id-ID"/>
        </w:rPr>
        <w:t xml:space="preserve"> Pemesanan</w:t>
      </w:r>
    </w:p>
    <w:p w:rsidR="00F62499" w:rsidRDefault="00F62499" w:rsidP="00D74AD4">
      <w:pPr>
        <w:keepNext/>
        <w:tabs>
          <w:tab w:val="left" w:pos="234"/>
        </w:tabs>
        <w:rPr>
          <w:lang w:val="id-ID"/>
        </w:rPr>
      </w:pPr>
    </w:p>
    <w:p w:rsidR="00D74AD4" w:rsidRPr="00D74AD4" w:rsidRDefault="00D74AD4" w:rsidP="00F62499">
      <w:pPr>
        <w:keepNext/>
        <w:jc w:val="center"/>
        <w:rPr>
          <w:lang w:val="id-ID"/>
        </w:rPr>
      </w:pPr>
    </w:p>
    <w:p w:rsidR="00F62499" w:rsidRDefault="00F62499" w:rsidP="00F62499">
      <w:pPr>
        <w:pStyle w:val="Heading3"/>
        <w:jc w:val="both"/>
        <w:rPr>
          <w:lang w:val="id-ID"/>
        </w:rPr>
      </w:pPr>
      <w:bookmarkStart w:id="55" w:name="_Toc349485713"/>
      <w:r w:rsidRPr="00DF608A">
        <w:t>Model Perancangan Data</w:t>
      </w:r>
      <w:r>
        <w:rPr>
          <w:lang w:val="id-ID"/>
        </w:rPr>
        <w:t>base</w:t>
      </w:r>
      <w:bookmarkEnd w:id="55"/>
    </w:p>
    <w:p w:rsidR="00F62499" w:rsidRPr="00E63BDF" w:rsidRDefault="00C15931" w:rsidP="00F62499">
      <w:pPr>
        <w:rPr>
          <w:lang w:val="id-ID"/>
        </w:rPr>
      </w:pPr>
      <w:r>
        <w:rPr>
          <w:noProof/>
          <w:lang w:val="id-ID" w:eastAsia="id-ID"/>
        </w:rPr>
        <w:drawing>
          <wp:anchor distT="0" distB="0" distL="114300" distR="114300" simplePos="0" relativeHeight="251728896" behindDoc="0" locked="0" layoutInCell="1" allowOverlap="1" wp14:anchorId="3D1A0202" wp14:editId="29CBCB10">
            <wp:simplePos x="0" y="0"/>
            <wp:positionH relativeFrom="column">
              <wp:posOffset>139065</wp:posOffset>
            </wp:positionH>
            <wp:positionV relativeFrom="paragraph">
              <wp:posOffset>31750</wp:posOffset>
            </wp:positionV>
            <wp:extent cx="5410200" cy="3495675"/>
            <wp:effectExtent l="0" t="0" r="0" b="9525"/>
            <wp:wrapNone/>
            <wp:docPr id="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l="25235" t="17431" r="19918" b="16208"/>
                    <a:stretch>
                      <a:fillRect/>
                    </a:stretch>
                  </pic:blipFill>
                  <pic:spPr bwMode="auto">
                    <a:xfrm>
                      <a:off x="0" y="0"/>
                      <a:ext cx="5410200" cy="3495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pStyle w:val="guide"/>
        <w:jc w:val="both"/>
        <w:rPr>
          <w:lang w:val="id-ID"/>
        </w:rPr>
      </w:pPr>
      <w:r>
        <w:rPr>
          <w:noProof/>
          <w:lang w:val="id-ID" w:eastAsia="id-ID"/>
        </w:rPr>
        <mc:AlternateContent>
          <mc:Choice Requires="wps">
            <w:drawing>
              <wp:inline distT="0" distB="0" distL="0" distR="0" wp14:anchorId="716AE1F7" wp14:editId="2C6BBA5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F62499" w:rsidRDefault="00F62499" w:rsidP="00F62499">
      <w:pPr>
        <w:pStyle w:val="guide"/>
        <w:jc w:val="both"/>
        <w:rPr>
          <w:lang w:val="id-ID"/>
        </w:rPr>
      </w:pPr>
    </w:p>
    <w:p w:rsidR="00F62499" w:rsidRDefault="00F62499" w:rsidP="00F62499">
      <w:pPr>
        <w:pStyle w:val="guide"/>
        <w:jc w:val="both"/>
        <w:rPr>
          <w:lang w:val="id-ID"/>
        </w:rPr>
      </w:pPr>
    </w:p>
    <w:p w:rsidR="00F62499" w:rsidRDefault="00F62499" w:rsidP="00F62499">
      <w:pPr>
        <w:pStyle w:val="guide"/>
        <w:jc w:val="both"/>
        <w:rPr>
          <w:lang w:val="id-ID"/>
        </w:rPr>
      </w:pPr>
    </w:p>
    <w:p w:rsidR="00F62499" w:rsidRDefault="00F62499" w:rsidP="00F62499">
      <w:pPr>
        <w:pStyle w:val="guide"/>
        <w:jc w:val="both"/>
        <w:rPr>
          <w:lang w:val="id-ID"/>
        </w:rPr>
      </w:pPr>
    </w:p>
    <w:p w:rsidR="00F62499" w:rsidRDefault="00F62499" w:rsidP="00F62499">
      <w:pPr>
        <w:pStyle w:val="guide"/>
        <w:jc w:val="both"/>
        <w:rPr>
          <w:lang w:val="id-ID"/>
        </w:rPr>
      </w:pPr>
    </w:p>
    <w:p w:rsidR="00F62499" w:rsidRDefault="00F62499" w:rsidP="00F62499">
      <w:pPr>
        <w:pStyle w:val="guide"/>
        <w:jc w:val="both"/>
        <w:rPr>
          <w:lang w:val="id-ID"/>
        </w:rPr>
      </w:pPr>
    </w:p>
    <w:p w:rsidR="00F62499" w:rsidRDefault="00F62499" w:rsidP="00F62499">
      <w:pPr>
        <w:pStyle w:val="guide"/>
        <w:jc w:val="both"/>
        <w:rPr>
          <w:lang w:val="id-ID"/>
        </w:rPr>
      </w:pPr>
    </w:p>
    <w:p w:rsidR="00F62499" w:rsidRPr="00BB4E64" w:rsidRDefault="00F62499" w:rsidP="00F62499">
      <w:pPr>
        <w:pStyle w:val="guide"/>
        <w:jc w:val="both"/>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F62499" w:rsidRDefault="00F62499" w:rsidP="00F62499">
      <w:pPr>
        <w:pStyle w:val="guide"/>
        <w:keepNext/>
        <w:jc w:val="center"/>
        <w:rPr>
          <w:lang w:val="id-ID"/>
        </w:rPr>
      </w:pPr>
    </w:p>
    <w:p w:rsidR="00C15931" w:rsidRDefault="00C15931" w:rsidP="00F62499">
      <w:pPr>
        <w:pStyle w:val="guide"/>
        <w:keepNext/>
        <w:jc w:val="center"/>
        <w:rPr>
          <w:lang w:val="id-ID"/>
        </w:rPr>
      </w:pPr>
    </w:p>
    <w:p w:rsidR="00C15931" w:rsidRDefault="00C15931" w:rsidP="00F62499">
      <w:pPr>
        <w:pStyle w:val="guide"/>
        <w:keepNext/>
        <w:jc w:val="center"/>
        <w:rPr>
          <w:lang w:val="id-ID"/>
        </w:rPr>
      </w:pPr>
    </w:p>
    <w:p w:rsidR="00C15931" w:rsidRPr="00BB4E64" w:rsidRDefault="00C15931" w:rsidP="00F62499">
      <w:pPr>
        <w:pStyle w:val="guide"/>
        <w:keepNext/>
        <w:jc w:val="center"/>
        <w:rPr>
          <w:lang w:val="id-ID"/>
        </w:rPr>
      </w:pPr>
    </w:p>
    <w:p w:rsidR="00F62499" w:rsidRDefault="00F62499" w:rsidP="00F62499">
      <w:pPr>
        <w:pStyle w:val="Caption"/>
        <w:jc w:val="center"/>
        <w:rPr>
          <w:lang w:val="id-ID"/>
        </w:rPr>
      </w:pPr>
      <w:bookmarkStart w:id="56" w:name="_Toc349485803"/>
      <w:r>
        <w:t xml:space="preserve">Gambar </w:t>
      </w:r>
      <w:r w:rsidR="00D74AD4">
        <w:rPr>
          <w:lang w:val="id-ID"/>
        </w:rPr>
        <w:t>21</w:t>
      </w:r>
      <w:r>
        <w:rPr>
          <w:lang w:val="id-ID"/>
        </w:rPr>
        <w:t xml:space="preserve"> Skema ERD Basis Data</w:t>
      </w:r>
      <w:bookmarkEnd w:id="56"/>
    </w:p>
    <w:p w:rsidR="00F62499" w:rsidRPr="00C15931" w:rsidRDefault="00F62499" w:rsidP="00F62499">
      <w:pPr>
        <w:keepNext/>
        <w:rPr>
          <w:lang w:val="id-ID"/>
        </w:rPr>
      </w:pPr>
    </w:p>
    <w:p w:rsidR="00F62499" w:rsidRDefault="00F62499" w:rsidP="00F62499">
      <w:pPr>
        <w:pStyle w:val="Caption"/>
        <w:jc w:val="center"/>
        <w:rPr>
          <w:lang w:val="id-ID"/>
        </w:rPr>
      </w:pPr>
      <w:bookmarkStart w:id="57" w:name="_Toc349485804"/>
    </w:p>
    <w:p w:rsidR="00F62499" w:rsidRPr="00DF608A" w:rsidRDefault="00F62499" w:rsidP="00F62499">
      <w:pPr>
        <w:pStyle w:val="Heading2"/>
        <w:jc w:val="both"/>
        <w:rPr>
          <w:lang w:val="en-US"/>
        </w:rPr>
      </w:pPr>
      <w:bookmarkStart w:id="58" w:name="_Toc349485714"/>
      <w:bookmarkEnd w:id="57"/>
      <w:r w:rsidRPr="00DF608A">
        <w:rPr>
          <w:lang w:val="en-US"/>
        </w:rPr>
        <w:lastRenderedPageBreak/>
        <w:t>Perancangan Antarmuka Pengguna</w:t>
      </w:r>
      <w:bookmarkEnd w:id="58"/>
    </w:p>
    <w:p w:rsidR="00F62499" w:rsidRPr="00DF608A" w:rsidRDefault="00F62499" w:rsidP="00F62499">
      <w:pPr>
        <w:pStyle w:val="Heading3"/>
        <w:jc w:val="both"/>
        <w:rPr>
          <w:lang w:val="en-US"/>
        </w:rPr>
      </w:pPr>
      <w:bookmarkStart w:id="59" w:name="_Toc349485715"/>
      <w:r w:rsidRPr="00DF608A">
        <w:rPr>
          <w:lang w:val="en-US"/>
        </w:rPr>
        <w:t>Deskripsi Umum Antarmuka Pengguna</w:t>
      </w:r>
      <w:bookmarkEnd w:id="59"/>
    </w:p>
    <w:p w:rsidR="00F62499" w:rsidRPr="00DF608A" w:rsidRDefault="00F62499" w:rsidP="00F62499">
      <w:pPr>
        <w:pStyle w:val="guide"/>
        <w:jc w:val="both"/>
        <w:rPr>
          <w:i w:val="0"/>
          <w:lang w:val="id-ID"/>
        </w:rPr>
      </w:pPr>
      <w:proofErr w:type="gramStart"/>
      <w:r w:rsidRPr="00DF608A">
        <w:rPr>
          <w:i w:val="0"/>
        </w:rPr>
        <w:t xml:space="preserve">Antarmuka yang dibutuhkan untuk mengoperasikan perangkat lunak ini dibagi menjadi </w:t>
      </w:r>
      <w:r>
        <w:rPr>
          <w:i w:val="0"/>
          <w:lang w:val="id-ID"/>
        </w:rPr>
        <w:t>2</w:t>
      </w:r>
      <w:r w:rsidRPr="00DF608A">
        <w:rPr>
          <w:i w:val="0"/>
        </w:rPr>
        <w:t xml:space="preserve"> jenis kelompok user yaitu </w:t>
      </w:r>
      <w:r w:rsidR="00C15931">
        <w:rPr>
          <w:i w:val="0"/>
          <w:lang w:val="id-ID"/>
        </w:rPr>
        <w:t xml:space="preserve">penumpang dan </w:t>
      </w:r>
      <w:r>
        <w:rPr>
          <w:i w:val="0"/>
          <w:lang w:val="id-ID"/>
        </w:rPr>
        <w:t xml:space="preserve">petugas </w:t>
      </w:r>
      <w:r w:rsidR="00C15931">
        <w:rPr>
          <w:i w:val="0"/>
          <w:lang w:val="id-ID"/>
        </w:rPr>
        <w:t>PT KAI</w:t>
      </w:r>
      <w:r w:rsidRPr="00DF608A">
        <w:rPr>
          <w:i w:val="0"/>
        </w:rPr>
        <w:t>.</w:t>
      </w:r>
      <w:proofErr w:type="gramEnd"/>
      <w:r w:rsidRPr="00DF608A">
        <w:rPr>
          <w:i w:val="0"/>
        </w:rPr>
        <w:t xml:space="preserve"> </w:t>
      </w:r>
    </w:p>
    <w:p w:rsidR="00F62499" w:rsidRPr="00DF608A" w:rsidRDefault="00F62499" w:rsidP="00F62499">
      <w:pPr>
        <w:pStyle w:val="guide"/>
        <w:jc w:val="both"/>
      </w:pPr>
    </w:p>
    <w:p w:rsidR="00F62499" w:rsidRPr="00DF608A" w:rsidRDefault="00F62499" w:rsidP="00F62499">
      <w:pPr>
        <w:pStyle w:val="Heading3"/>
        <w:numPr>
          <w:ilvl w:val="2"/>
          <w:numId w:val="32"/>
        </w:numPr>
        <w:jc w:val="both"/>
        <w:rPr>
          <w:lang w:val="en-US"/>
        </w:rPr>
      </w:pPr>
      <w:bookmarkStart w:id="60" w:name="_Toc349485716"/>
      <w:r w:rsidRPr="00DF608A">
        <w:rPr>
          <w:lang w:val="en-US"/>
        </w:rPr>
        <w:t>Deskripsi Layar</w:t>
      </w:r>
      <w:bookmarkStart w:id="61" w:name="_Toc505173935"/>
      <w:bookmarkStart w:id="62" w:name="_Toc242602797"/>
      <w:bookmarkStart w:id="63" w:name="_Toc96752911"/>
      <w:bookmarkEnd w:id="60"/>
    </w:p>
    <w:p w:rsidR="00F62499" w:rsidRPr="00DF608A" w:rsidRDefault="00F62499" w:rsidP="00F62499">
      <w:pPr>
        <w:pStyle w:val="Heading4"/>
        <w:rPr>
          <w:lang w:val="en-US"/>
        </w:rPr>
      </w:pPr>
      <w:bookmarkStart w:id="64" w:name="_Toc349485717"/>
      <w:r w:rsidRPr="00DF608A">
        <w:rPr>
          <w:lang w:val="en-US"/>
        </w:rPr>
        <w:t>Layar Utama</w:t>
      </w:r>
      <w:bookmarkEnd w:id="64"/>
    </w:p>
    <w:p w:rsidR="00F62499" w:rsidRDefault="00C15931" w:rsidP="00F62499">
      <w:pPr>
        <w:pStyle w:val="BodyText"/>
        <w:keepNext/>
        <w:jc w:val="both"/>
        <w:rPr>
          <w:lang w:val="id-ID"/>
        </w:rPr>
      </w:pPr>
      <w:r w:rsidRPr="00346B0B">
        <w:rPr>
          <w:b/>
          <w:noProof/>
          <w:szCs w:val="24"/>
          <w:lang w:val="id-ID" w:eastAsia="id-ID"/>
        </w:rPr>
        <w:drawing>
          <wp:anchor distT="0" distB="0" distL="114300" distR="114300" simplePos="0" relativeHeight="251729920" behindDoc="0" locked="0" layoutInCell="1" allowOverlap="1">
            <wp:simplePos x="0" y="0"/>
            <wp:positionH relativeFrom="column">
              <wp:posOffset>817880</wp:posOffset>
            </wp:positionH>
            <wp:positionV relativeFrom="paragraph">
              <wp:posOffset>34290</wp:posOffset>
            </wp:positionV>
            <wp:extent cx="4075896" cy="2839916"/>
            <wp:effectExtent l="0" t="0" r="1270" b="0"/>
            <wp:wrapNone/>
            <wp:docPr id="66" name="Picture 66" descr="D:\Semester IV\P.RPL\mocku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emester IV\P.RPL\mockup\mockup.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75896" cy="283991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pStyle w:val="BodyText"/>
        <w:keepNext/>
        <w:jc w:val="both"/>
        <w:rPr>
          <w:lang w:val="id-ID"/>
        </w:rPr>
      </w:pPr>
    </w:p>
    <w:p w:rsidR="00F62499" w:rsidRDefault="00F62499" w:rsidP="00F62499">
      <w:pPr>
        <w:pStyle w:val="BodyText"/>
        <w:keepNext/>
        <w:jc w:val="both"/>
        <w:rPr>
          <w:lang w:val="id-ID"/>
        </w:rPr>
      </w:pPr>
    </w:p>
    <w:p w:rsidR="00F62499" w:rsidRDefault="00F62499" w:rsidP="00F62499">
      <w:pPr>
        <w:pStyle w:val="BodyText"/>
        <w:keepNext/>
        <w:jc w:val="both"/>
        <w:rPr>
          <w:lang w:val="id-ID"/>
        </w:rPr>
      </w:pPr>
    </w:p>
    <w:p w:rsidR="00F62499" w:rsidRDefault="00F62499" w:rsidP="00F62499">
      <w:pPr>
        <w:pStyle w:val="BodyText"/>
        <w:keepNext/>
        <w:jc w:val="both"/>
        <w:rPr>
          <w:lang w:val="id-ID"/>
        </w:rPr>
      </w:pPr>
    </w:p>
    <w:p w:rsidR="00F62499" w:rsidRDefault="00F62499" w:rsidP="00F62499">
      <w:pPr>
        <w:pStyle w:val="BodyText"/>
        <w:keepNext/>
        <w:jc w:val="both"/>
        <w:rPr>
          <w:lang w:val="id-ID"/>
        </w:rPr>
      </w:pPr>
    </w:p>
    <w:p w:rsidR="00F62499" w:rsidRDefault="00F62499" w:rsidP="00F62499">
      <w:pPr>
        <w:pStyle w:val="BodyText"/>
        <w:keepNext/>
        <w:jc w:val="both"/>
        <w:rPr>
          <w:lang w:val="id-ID"/>
        </w:rPr>
      </w:pPr>
    </w:p>
    <w:p w:rsidR="00F62499" w:rsidRDefault="00F62499" w:rsidP="00F62499">
      <w:pPr>
        <w:pStyle w:val="BodyText"/>
        <w:keepNext/>
        <w:jc w:val="both"/>
        <w:rPr>
          <w:lang w:val="id-ID"/>
        </w:rPr>
      </w:pPr>
    </w:p>
    <w:p w:rsidR="00F62499" w:rsidRPr="00675262" w:rsidRDefault="00F62499" w:rsidP="00F62499">
      <w:pPr>
        <w:pStyle w:val="BodyText"/>
        <w:keepNext/>
        <w:jc w:val="both"/>
        <w:rPr>
          <w:lang w:val="id-ID"/>
        </w:rPr>
      </w:pPr>
    </w:p>
    <w:p w:rsidR="00F62499" w:rsidRDefault="00F62499" w:rsidP="00F62499">
      <w:pPr>
        <w:pStyle w:val="Caption"/>
        <w:keepNext/>
        <w:jc w:val="center"/>
      </w:pPr>
    </w:p>
    <w:p w:rsidR="00F62499" w:rsidRDefault="00F62499" w:rsidP="00F62499">
      <w:pPr>
        <w:pStyle w:val="Caption"/>
        <w:jc w:val="center"/>
        <w:rPr>
          <w:lang w:val="id-ID"/>
        </w:rPr>
      </w:pPr>
      <w:bookmarkStart w:id="65" w:name="_Toc349485805"/>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Default="00F62499" w:rsidP="00F62499">
      <w:pPr>
        <w:pStyle w:val="Caption"/>
        <w:jc w:val="center"/>
        <w:rPr>
          <w:lang w:val="id-ID"/>
        </w:rPr>
      </w:pPr>
    </w:p>
    <w:p w:rsidR="00F62499" w:rsidRPr="00DF608A" w:rsidRDefault="00F62499" w:rsidP="00F62499">
      <w:pPr>
        <w:pStyle w:val="Caption"/>
        <w:jc w:val="center"/>
        <w:rPr>
          <w:lang w:val="id-ID"/>
        </w:rPr>
      </w:pPr>
      <w:r>
        <w:t xml:space="preserve">Gambar </w:t>
      </w:r>
      <w:r>
        <w:rPr>
          <w:lang w:val="id-ID"/>
        </w:rPr>
        <w:t>2</w:t>
      </w:r>
      <w:r w:rsidR="00D74AD4">
        <w:rPr>
          <w:lang w:val="id-ID"/>
        </w:rPr>
        <w:t>2</w:t>
      </w:r>
      <w:r>
        <w:rPr>
          <w:lang w:val="id-ID"/>
        </w:rPr>
        <w:t xml:space="preserve"> </w:t>
      </w:r>
      <w:r w:rsidRPr="00D86314">
        <w:rPr>
          <w:lang w:val="id-ID"/>
        </w:rPr>
        <w:t>Layar Utama</w:t>
      </w:r>
      <w:bookmarkEnd w:id="65"/>
    </w:p>
    <w:p w:rsidR="00F62499" w:rsidRDefault="00F62499" w:rsidP="00F62499">
      <w:pPr>
        <w:rPr>
          <w:lang w:val="id-ID"/>
        </w:rPr>
      </w:pPr>
    </w:p>
    <w:p w:rsidR="00F62499" w:rsidRDefault="00F62499" w:rsidP="00F62499">
      <w:pPr>
        <w:rPr>
          <w:lang w:val="id-ID"/>
        </w:rPr>
      </w:pPr>
    </w:p>
    <w:p w:rsidR="00F62499" w:rsidRPr="00A92D00" w:rsidRDefault="00F62499" w:rsidP="00F62499">
      <w:pPr>
        <w:rPr>
          <w:lang w:val="id-ID"/>
        </w:rPr>
      </w:pPr>
    </w:p>
    <w:p w:rsidR="00F62499" w:rsidRPr="00DF608A" w:rsidRDefault="00F62499" w:rsidP="00F62499">
      <w:pPr>
        <w:pStyle w:val="Heading5"/>
      </w:pPr>
      <w:bookmarkStart w:id="66" w:name="_Toc349485718"/>
      <w:r w:rsidRPr="00DF608A">
        <w:t>Deskripsi Layar Utama</w:t>
      </w:r>
      <w:bookmarkEnd w:id="66"/>
    </w:p>
    <w:p w:rsidR="00F62499" w:rsidRPr="00DF608A" w:rsidRDefault="00F62499" w:rsidP="00F62499"/>
    <w:p w:rsidR="00F62499" w:rsidRPr="00DF608A" w:rsidRDefault="00F62499" w:rsidP="00F62499">
      <w:pPr>
        <w:jc w:val="both"/>
      </w:pPr>
      <w:r w:rsidRPr="00DF608A">
        <w:t xml:space="preserve">Layar utama adalah halaman awal </w:t>
      </w:r>
      <w:r>
        <w:t>actor</w:t>
      </w:r>
      <w:r>
        <w:rPr>
          <w:lang w:val="id-ID"/>
        </w:rPr>
        <w:t xml:space="preserve"> /petugas</w:t>
      </w:r>
      <w:r w:rsidRPr="00DF608A">
        <w:t xml:space="preserve"> memasuki sistem </w:t>
      </w:r>
      <w:r w:rsidR="00C15931">
        <w:rPr>
          <w:lang w:val="id-ID"/>
        </w:rPr>
        <w:t xml:space="preserve">pemesanan tiket kereta </w:t>
      </w:r>
      <w:proofErr w:type="gramStart"/>
      <w:r w:rsidR="00C15931">
        <w:rPr>
          <w:lang w:val="id-ID"/>
        </w:rPr>
        <w:t>api</w:t>
      </w:r>
      <w:proofErr w:type="gramEnd"/>
      <w:r w:rsidRPr="00DF608A">
        <w:t xml:space="preserve">, tersedia layanan login sesuai dengan username dan password </w:t>
      </w:r>
      <w:r>
        <w:rPr>
          <w:lang w:val="id-ID"/>
        </w:rPr>
        <w:t>petugas</w:t>
      </w:r>
      <w:r w:rsidRPr="00DF608A">
        <w:t xml:space="preserve">. </w:t>
      </w:r>
      <w:proofErr w:type="gramStart"/>
      <w:r w:rsidRPr="00DF608A">
        <w:t xml:space="preserve">Setelah berahsil login, layar pindah ke halaman </w:t>
      </w:r>
      <w:r>
        <w:rPr>
          <w:lang w:val="id-ID"/>
        </w:rPr>
        <w:t>menu login</w:t>
      </w:r>
      <w:r w:rsidRPr="00DF608A">
        <w:t>.</w:t>
      </w:r>
      <w:proofErr w:type="gramEnd"/>
    </w:p>
    <w:p w:rsidR="00F62499" w:rsidRPr="00DF608A" w:rsidRDefault="00F62499" w:rsidP="00F62499">
      <w:pPr>
        <w:jc w:val="both"/>
      </w:pPr>
    </w:p>
    <w:p w:rsidR="00F62499" w:rsidRPr="00DF608A" w:rsidRDefault="00F62499" w:rsidP="00F62499">
      <w:pPr>
        <w:pStyle w:val="Caption"/>
        <w:keepNext/>
        <w:jc w:val="center"/>
      </w:pPr>
      <w:bookmarkStart w:id="67" w:name="_Toc349485762"/>
      <w:r w:rsidRPr="00DF608A">
        <w:t xml:space="preserve">Tabel </w:t>
      </w:r>
      <w:r w:rsidRPr="00DF608A">
        <w:fldChar w:fldCharType="begin"/>
      </w:r>
      <w:r w:rsidRPr="00DF608A">
        <w:instrText xml:space="preserve"> SEQ Tabel \* ROMAN </w:instrText>
      </w:r>
      <w:r w:rsidRPr="00DF608A">
        <w:fldChar w:fldCharType="separate"/>
      </w:r>
      <w:r w:rsidR="008C418C">
        <w:rPr>
          <w:noProof/>
        </w:rPr>
        <w:t>XXII</w:t>
      </w:r>
      <w:r w:rsidRPr="00DF608A">
        <w:fldChar w:fldCharType="end"/>
      </w:r>
      <w:r w:rsidRPr="00DF608A">
        <w:t xml:space="preserve"> Deskripsi Layar Utama</w:t>
      </w:r>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2146"/>
        <w:gridCol w:w="3471"/>
      </w:tblGrid>
      <w:tr w:rsidR="00F62499" w:rsidRPr="00DF608A" w:rsidTr="00AF1DB5">
        <w:trPr>
          <w:jc w:val="center"/>
        </w:trPr>
        <w:tc>
          <w:tcPr>
            <w:tcW w:w="501" w:type="dxa"/>
          </w:tcPr>
          <w:p w:rsidR="00F62499" w:rsidRPr="00DF608A" w:rsidRDefault="00F62499" w:rsidP="00AF1DB5">
            <w:pPr>
              <w:jc w:val="center"/>
              <w:rPr>
                <w:b/>
              </w:rPr>
            </w:pPr>
            <w:r w:rsidRPr="00DF608A">
              <w:rPr>
                <w:b/>
              </w:rPr>
              <w:t>No</w:t>
            </w:r>
          </w:p>
        </w:tc>
        <w:tc>
          <w:tcPr>
            <w:tcW w:w="2146" w:type="dxa"/>
          </w:tcPr>
          <w:p w:rsidR="00F62499" w:rsidRPr="00DF608A" w:rsidRDefault="00F62499" w:rsidP="00AF1DB5">
            <w:pPr>
              <w:jc w:val="center"/>
              <w:rPr>
                <w:b/>
              </w:rPr>
            </w:pPr>
            <w:r w:rsidRPr="00DF608A">
              <w:rPr>
                <w:b/>
              </w:rPr>
              <w:t>Menu</w:t>
            </w:r>
          </w:p>
        </w:tc>
        <w:tc>
          <w:tcPr>
            <w:tcW w:w="3471" w:type="dxa"/>
          </w:tcPr>
          <w:p w:rsidR="00F62499" w:rsidRPr="00DF608A" w:rsidRDefault="00F62499" w:rsidP="00AF1DB5">
            <w:pPr>
              <w:jc w:val="center"/>
              <w:rPr>
                <w:b/>
              </w:rPr>
            </w:pPr>
            <w:r w:rsidRPr="00DF608A">
              <w:rPr>
                <w:b/>
              </w:rPr>
              <w:t>Fungsi</w:t>
            </w:r>
          </w:p>
        </w:tc>
      </w:tr>
      <w:tr w:rsidR="00F62499" w:rsidRPr="00DF608A" w:rsidTr="00AF1DB5">
        <w:trPr>
          <w:jc w:val="center"/>
        </w:trPr>
        <w:tc>
          <w:tcPr>
            <w:tcW w:w="501" w:type="dxa"/>
          </w:tcPr>
          <w:p w:rsidR="00F62499" w:rsidRPr="00DF608A" w:rsidRDefault="00F62499" w:rsidP="00AF1DB5">
            <w:pPr>
              <w:jc w:val="center"/>
            </w:pPr>
            <w:r w:rsidRPr="00DF608A">
              <w:t>1.</w:t>
            </w:r>
          </w:p>
        </w:tc>
        <w:tc>
          <w:tcPr>
            <w:tcW w:w="2146" w:type="dxa"/>
          </w:tcPr>
          <w:p w:rsidR="00F62499" w:rsidRPr="00DF608A" w:rsidRDefault="00F62499" w:rsidP="00AF1DB5">
            <w:r w:rsidRPr="00DF608A">
              <w:t>Login</w:t>
            </w:r>
          </w:p>
        </w:tc>
        <w:tc>
          <w:tcPr>
            <w:tcW w:w="3471" w:type="dxa"/>
          </w:tcPr>
          <w:p w:rsidR="00F62499" w:rsidRPr="00C2669A" w:rsidRDefault="00F62499" w:rsidP="00AF1DB5">
            <w:pPr>
              <w:rPr>
                <w:lang w:val="id-ID"/>
              </w:rPr>
            </w:pPr>
            <w:r w:rsidRPr="00DF608A">
              <w:t xml:space="preserve">Button untuk proses login, dan cek account login </w:t>
            </w:r>
            <w:r>
              <w:rPr>
                <w:lang w:val="id-ID"/>
              </w:rPr>
              <w:t>petugas.</w:t>
            </w:r>
          </w:p>
        </w:tc>
      </w:tr>
    </w:tbl>
    <w:p w:rsidR="00F62499" w:rsidRPr="00DF608A" w:rsidRDefault="00F62499" w:rsidP="00F62499">
      <w:pPr>
        <w:keepNext/>
        <w:jc w:val="both"/>
      </w:pPr>
    </w:p>
    <w:p w:rsidR="00F62499" w:rsidRPr="00DF608A" w:rsidRDefault="00F62499" w:rsidP="00F62499">
      <w:pPr>
        <w:pStyle w:val="Heading4"/>
        <w:numPr>
          <w:ilvl w:val="3"/>
          <w:numId w:val="32"/>
        </w:numPr>
      </w:pPr>
      <w:bookmarkStart w:id="68" w:name="_Toc349485719"/>
      <w:r w:rsidRPr="00DF608A">
        <w:t xml:space="preserve">Navigasi Untuk </w:t>
      </w:r>
      <w:bookmarkEnd w:id="68"/>
      <w:r>
        <w:rPr>
          <w:lang w:val="id-ID"/>
        </w:rPr>
        <w:t>Halaman Menu Utama</w:t>
      </w:r>
    </w:p>
    <w:p w:rsidR="00F62499" w:rsidRPr="00DF608A" w:rsidRDefault="00F62499" w:rsidP="00F62499">
      <w:pPr>
        <w:pStyle w:val="Heading5"/>
      </w:pPr>
      <w:bookmarkStart w:id="69" w:name="_Toc349485720"/>
      <w:r w:rsidRPr="00DF608A">
        <w:t>Deskripsi Halaman Daftar Aplikasi</w:t>
      </w:r>
      <w:bookmarkEnd w:id="69"/>
      <w:r>
        <w:rPr>
          <w:lang w:val="id-ID"/>
        </w:rPr>
        <w:t xml:space="preserve"> Menu Utama</w:t>
      </w:r>
    </w:p>
    <w:p w:rsidR="00F62499" w:rsidRDefault="00466D53" w:rsidP="00F62499">
      <w:pPr>
        <w:keepNext/>
        <w:jc w:val="center"/>
        <w:rPr>
          <w:noProof/>
          <w:lang w:val="id-ID" w:eastAsia="id-ID"/>
        </w:rPr>
      </w:pPr>
      <w:r>
        <w:rPr>
          <w:noProof/>
          <w:lang w:val="id-ID" w:eastAsia="id-ID"/>
        </w:rPr>
        <w:lastRenderedPageBreak/>
        <w:drawing>
          <wp:anchor distT="0" distB="0" distL="114300" distR="114300" simplePos="0" relativeHeight="251770880" behindDoc="0" locked="0" layoutInCell="1" allowOverlap="1">
            <wp:simplePos x="0" y="0"/>
            <wp:positionH relativeFrom="column">
              <wp:posOffset>876256</wp:posOffset>
            </wp:positionH>
            <wp:positionV relativeFrom="paragraph">
              <wp:posOffset>2924</wp:posOffset>
            </wp:positionV>
            <wp:extent cx="3955311" cy="2381693"/>
            <wp:effectExtent l="0" t="0" r="7620" b="0"/>
            <wp:wrapNone/>
            <wp:docPr id="14" name="Picture 14" descr="C:\Users\Lina\Desktop\mock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Desktop\mockup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5630"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rPr>
          <w:noProof/>
          <w:lang w:val="id-ID" w:eastAsia="id-ID"/>
        </w:rPr>
      </w:pPr>
    </w:p>
    <w:p w:rsidR="00F62499" w:rsidRDefault="00F62499" w:rsidP="00F62499">
      <w:pPr>
        <w:keepNext/>
        <w:jc w:val="center"/>
      </w:pPr>
    </w:p>
    <w:p w:rsidR="00F62499" w:rsidRDefault="00F62499" w:rsidP="00F62499">
      <w:pPr>
        <w:pStyle w:val="Caption"/>
        <w:jc w:val="center"/>
        <w:rPr>
          <w:lang w:val="id-ID"/>
        </w:rPr>
      </w:pPr>
      <w:bookmarkStart w:id="70" w:name="_Toc349485806"/>
    </w:p>
    <w:p w:rsidR="00F62499" w:rsidRDefault="00F62499" w:rsidP="00F62499">
      <w:pPr>
        <w:pStyle w:val="Caption"/>
        <w:jc w:val="center"/>
        <w:rPr>
          <w:lang w:val="id-ID"/>
        </w:rPr>
      </w:pPr>
    </w:p>
    <w:p w:rsidR="00F62499" w:rsidRDefault="00F62499" w:rsidP="00F62499">
      <w:pPr>
        <w:pStyle w:val="Caption"/>
        <w:jc w:val="center"/>
        <w:rPr>
          <w:lang w:val="id-ID"/>
        </w:rPr>
      </w:pPr>
    </w:p>
    <w:p w:rsidR="00466D53" w:rsidRDefault="00466D53" w:rsidP="00F62499">
      <w:pPr>
        <w:pStyle w:val="Caption"/>
        <w:jc w:val="center"/>
        <w:rPr>
          <w:lang w:val="id-ID"/>
        </w:rPr>
      </w:pPr>
    </w:p>
    <w:p w:rsidR="00F62499" w:rsidRPr="00DF608A" w:rsidRDefault="00F62499" w:rsidP="00F62499">
      <w:pPr>
        <w:pStyle w:val="Caption"/>
        <w:jc w:val="center"/>
      </w:pPr>
      <w:r>
        <w:t xml:space="preserve">Gambar </w:t>
      </w:r>
      <w:r>
        <w:rPr>
          <w:lang w:val="id-ID"/>
        </w:rPr>
        <w:t>2</w:t>
      </w:r>
      <w:r w:rsidR="00D74AD4">
        <w:rPr>
          <w:lang w:val="id-ID"/>
        </w:rPr>
        <w:t>3</w:t>
      </w:r>
      <w:r>
        <w:rPr>
          <w:lang w:val="id-ID"/>
        </w:rPr>
        <w:t xml:space="preserve"> </w:t>
      </w:r>
      <w:r w:rsidRPr="002C068C">
        <w:rPr>
          <w:lang w:val="id-ID"/>
        </w:rPr>
        <w:t xml:space="preserve">Halaman Daftar </w:t>
      </w:r>
      <w:bookmarkEnd w:id="70"/>
      <w:r>
        <w:rPr>
          <w:lang w:val="id-ID"/>
        </w:rPr>
        <w:t>Menu Utama</w:t>
      </w:r>
    </w:p>
    <w:bookmarkEnd w:id="61"/>
    <w:bookmarkEnd w:id="62"/>
    <w:bookmarkEnd w:id="63"/>
    <w:p w:rsidR="00F62499" w:rsidRPr="00DF608A" w:rsidRDefault="00F62499" w:rsidP="00F62499">
      <w:pPr>
        <w:rPr>
          <w:lang w:val="en-US"/>
        </w:rPr>
      </w:pPr>
    </w:p>
    <w:p w:rsidR="00F62499" w:rsidRPr="00DF608A" w:rsidRDefault="00F62499" w:rsidP="00F62499">
      <w:pPr>
        <w:rPr>
          <w:lang w:val="en-US"/>
        </w:rPr>
      </w:pPr>
      <w:r w:rsidRPr="00DF608A">
        <w:rPr>
          <w:lang w:val="en-US"/>
        </w:rPr>
        <w:t xml:space="preserve">Halaman ini adalah halaman untuk </w:t>
      </w:r>
      <w:r>
        <w:rPr>
          <w:lang w:val="id-ID"/>
        </w:rPr>
        <w:t xml:space="preserve">memilih </w:t>
      </w:r>
      <w:proofErr w:type="gramStart"/>
      <w:r>
        <w:rPr>
          <w:lang w:val="id-ID"/>
        </w:rPr>
        <w:t xml:space="preserve">menu </w:t>
      </w:r>
      <w:r w:rsidRPr="00DF608A">
        <w:rPr>
          <w:lang w:val="en-US"/>
        </w:rPr>
        <w:t>.</w:t>
      </w:r>
      <w:proofErr w:type="gramEnd"/>
    </w:p>
    <w:p w:rsidR="00F62499" w:rsidRPr="00DF608A" w:rsidRDefault="00F62499" w:rsidP="00F62499">
      <w:pPr>
        <w:rPr>
          <w:lang w:val="en-US"/>
        </w:rPr>
      </w:pPr>
    </w:p>
    <w:p w:rsidR="00F62499" w:rsidRPr="00C2669A" w:rsidRDefault="00F62499" w:rsidP="00F62499">
      <w:pPr>
        <w:pStyle w:val="Caption"/>
        <w:keepNext/>
        <w:jc w:val="center"/>
        <w:rPr>
          <w:lang w:val="id-ID"/>
        </w:rPr>
      </w:pPr>
      <w:bookmarkStart w:id="71" w:name="_Toc349485763"/>
      <w:r w:rsidRPr="00DF608A">
        <w:t xml:space="preserve">Tabel </w:t>
      </w:r>
      <w:r w:rsidRPr="00DF608A">
        <w:fldChar w:fldCharType="begin"/>
      </w:r>
      <w:r w:rsidRPr="00DF608A">
        <w:instrText xml:space="preserve"> SEQ Tabel \* ROMAN </w:instrText>
      </w:r>
      <w:r w:rsidRPr="00DF608A">
        <w:fldChar w:fldCharType="separate"/>
      </w:r>
      <w:r w:rsidR="008C418C">
        <w:rPr>
          <w:noProof/>
          <w:lang w:val="id-ID"/>
        </w:rPr>
        <w:t>XX</w:t>
      </w:r>
      <w:r w:rsidR="00311005">
        <w:rPr>
          <w:noProof/>
        </w:rPr>
        <w:t>III</w:t>
      </w:r>
      <w:r w:rsidRPr="00DF608A">
        <w:fldChar w:fldCharType="end"/>
      </w:r>
      <w:r w:rsidRPr="00DF608A">
        <w:t xml:space="preserve"> Deskripsi Halaman Daftar Aplikasi</w:t>
      </w:r>
      <w:bookmarkEnd w:id="71"/>
      <w:r>
        <w:rPr>
          <w:lang w:val="id-ID"/>
        </w:rPr>
        <w:t xml:space="preserve"> Menu Utama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2202"/>
        <w:gridCol w:w="3498"/>
      </w:tblGrid>
      <w:tr w:rsidR="00F62499" w:rsidRPr="00DF608A" w:rsidTr="00AF1DB5">
        <w:trPr>
          <w:jc w:val="center"/>
        </w:trPr>
        <w:tc>
          <w:tcPr>
            <w:tcW w:w="500" w:type="dxa"/>
          </w:tcPr>
          <w:p w:rsidR="00F62499" w:rsidRPr="00DF608A" w:rsidRDefault="00F62499" w:rsidP="00AF1DB5">
            <w:pPr>
              <w:jc w:val="center"/>
              <w:rPr>
                <w:b/>
              </w:rPr>
            </w:pPr>
            <w:r w:rsidRPr="00DF608A">
              <w:rPr>
                <w:b/>
              </w:rPr>
              <w:t>No</w:t>
            </w:r>
          </w:p>
        </w:tc>
        <w:tc>
          <w:tcPr>
            <w:tcW w:w="2202" w:type="dxa"/>
          </w:tcPr>
          <w:p w:rsidR="00F62499" w:rsidRPr="00DF608A" w:rsidRDefault="00F62499" w:rsidP="00AF1DB5">
            <w:pPr>
              <w:jc w:val="center"/>
              <w:rPr>
                <w:b/>
              </w:rPr>
            </w:pPr>
            <w:r w:rsidRPr="00DF608A">
              <w:rPr>
                <w:b/>
              </w:rPr>
              <w:t>Menu</w:t>
            </w:r>
          </w:p>
        </w:tc>
        <w:tc>
          <w:tcPr>
            <w:tcW w:w="3498" w:type="dxa"/>
          </w:tcPr>
          <w:p w:rsidR="00F62499" w:rsidRPr="00DF608A" w:rsidRDefault="00F62499" w:rsidP="00AF1DB5">
            <w:pPr>
              <w:jc w:val="center"/>
              <w:rPr>
                <w:b/>
              </w:rPr>
            </w:pPr>
            <w:r w:rsidRPr="00DF608A">
              <w:rPr>
                <w:b/>
              </w:rPr>
              <w:t>Fungsi</w:t>
            </w:r>
          </w:p>
        </w:tc>
      </w:tr>
      <w:tr w:rsidR="00F62499" w:rsidRPr="00DF608A" w:rsidTr="00AF1DB5">
        <w:trPr>
          <w:jc w:val="center"/>
        </w:trPr>
        <w:tc>
          <w:tcPr>
            <w:tcW w:w="500" w:type="dxa"/>
          </w:tcPr>
          <w:p w:rsidR="00F62499" w:rsidRPr="00DF608A" w:rsidRDefault="00F62499" w:rsidP="00AF1DB5">
            <w:pPr>
              <w:jc w:val="center"/>
            </w:pPr>
            <w:r w:rsidRPr="00DF608A">
              <w:t>1.</w:t>
            </w:r>
          </w:p>
        </w:tc>
        <w:tc>
          <w:tcPr>
            <w:tcW w:w="2202" w:type="dxa"/>
          </w:tcPr>
          <w:p w:rsidR="00F62499" w:rsidRPr="00C2669A" w:rsidRDefault="00F62499" w:rsidP="00AF1DB5">
            <w:pPr>
              <w:rPr>
                <w:lang w:val="id-ID"/>
              </w:rPr>
            </w:pPr>
            <w:r>
              <w:rPr>
                <w:lang w:val="id-ID"/>
              </w:rPr>
              <w:t>Transaksi</w:t>
            </w:r>
          </w:p>
        </w:tc>
        <w:tc>
          <w:tcPr>
            <w:tcW w:w="3498" w:type="dxa"/>
          </w:tcPr>
          <w:p w:rsidR="00F62499" w:rsidRPr="00C2669A" w:rsidRDefault="00F62499" w:rsidP="00311005">
            <w:pPr>
              <w:rPr>
                <w:lang w:val="id-ID"/>
              </w:rPr>
            </w:pPr>
            <w:r w:rsidRPr="00DF608A">
              <w:t xml:space="preserve">Fasilitas untuk </w:t>
            </w:r>
            <w:r w:rsidR="00311005">
              <w:rPr>
                <w:lang w:val="id-ID"/>
              </w:rPr>
              <w:t>penumpang</w:t>
            </w:r>
            <w:r>
              <w:rPr>
                <w:lang w:val="id-ID"/>
              </w:rPr>
              <w:t xml:space="preserve"> m</w:t>
            </w:r>
            <w:r w:rsidR="00311005">
              <w:rPr>
                <w:lang w:val="id-ID"/>
              </w:rPr>
              <w:t xml:space="preserve">elakukan kegiatan di sistem PTKAI </w:t>
            </w:r>
            <w:r>
              <w:rPr>
                <w:lang w:val="id-ID"/>
              </w:rPr>
              <w:t xml:space="preserve">yang melputi </w:t>
            </w:r>
            <w:r w:rsidR="00311005">
              <w:rPr>
                <w:lang w:val="id-ID"/>
              </w:rPr>
              <w:t>pemesanan tiket dll.</w:t>
            </w:r>
          </w:p>
        </w:tc>
      </w:tr>
      <w:tr w:rsidR="00F62499" w:rsidRPr="00DF608A" w:rsidTr="00AF1DB5">
        <w:trPr>
          <w:jc w:val="center"/>
        </w:trPr>
        <w:tc>
          <w:tcPr>
            <w:tcW w:w="500" w:type="dxa"/>
          </w:tcPr>
          <w:p w:rsidR="00F62499" w:rsidRPr="00DF608A" w:rsidRDefault="00F62499" w:rsidP="00AF1DB5">
            <w:pPr>
              <w:jc w:val="center"/>
            </w:pPr>
            <w:r w:rsidRPr="00DF608A">
              <w:t>2.</w:t>
            </w:r>
          </w:p>
        </w:tc>
        <w:tc>
          <w:tcPr>
            <w:tcW w:w="2202" w:type="dxa"/>
          </w:tcPr>
          <w:p w:rsidR="00F62499" w:rsidRPr="00C2669A" w:rsidRDefault="00311005" w:rsidP="00AF1DB5">
            <w:pPr>
              <w:rPr>
                <w:lang w:val="id-ID"/>
              </w:rPr>
            </w:pPr>
            <w:r>
              <w:rPr>
                <w:lang w:val="id-ID"/>
              </w:rPr>
              <w:t>Petugas</w:t>
            </w:r>
          </w:p>
        </w:tc>
        <w:tc>
          <w:tcPr>
            <w:tcW w:w="3498" w:type="dxa"/>
          </w:tcPr>
          <w:p w:rsidR="00F62499" w:rsidRPr="00C2669A" w:rsidRDefault="00F62499" w:rsidP="00311005">
            <w:pPr>
              <w:rPr>
                <w:lang w:val="id-ID"/>
              </w:rPr>
            </w:pPr>
            <w:r w:rsidRPr="00DF608A">
              <w:t xml:space="preserve">Fasilitas untuk </w:t>
            </w:r>
            <w:r>
              <w:rPr>
                <w:lang w:val="id-ID"/>
              </w:rPr>
              <w:t xml:space="preserve">petugas </w:t>
            </w:r>
            <w:r w:rsidR="00311005">
              <w:rPr>
                <w:lang w:val="id-ID"/>
              </w:rPr>
              <w:t xml:space="preserve">PTKAI </w:t>
            </w:r>
            <w:r>
              <w:rPr>
                <w:lang w:val="id-ID"/>
              </w:rPr>
              <w:t xml:space="preserve">yang akan bertugas melayani </w:t>
            </w:r>
            <w:r w:rsidR="00311005">
              <w:rPr>
                <w:lang w:val="id-ID"/>
              </w:rPr>
              <w:t>penumpang kereta api</w:t>
            </w:r>
            <w:r>
              <w:rPr>
                <w:lang w:val="id-ID"/>
              </w:rPr>
              <w:t xml:space="preserve"> dan mengelola </w:t>
            </w:r>
            <w:r w:rsidR="00311005">
              <w:rPr>
                <w:lang w:val="id-ID"/>
              </w:rPr>
              <w:t>data penumpang dll</w:t>
            </w:r>
            <w:r>
              <w:rPr>
                <w:lang w:val="id-ID"/>
              </w:rPr>
              <w:t xml:space="preserve">, dengan mengisi form </w:t>
            </w:r>
            <w:r w:rsidR="00311005">
              <w:rPr>
                <w:lang w:val="id-ID"/>
              </w:rPr>
              <w:t xml:space="preserve">petugas </w:t>
            </w:r>
            <w:r>
              <w:rPr>
                <w:lang w:val="id-ID"/>
              </w:rPr>
              <w:t xml:space="preserve"> sesuai data masig-masing sehingga petugas bisa mengakses halaman tersebut</w:t>
            </w:r>
          </w:p>
        </w:tc>
      </w:tr>
      <w:tr w:rsidR="00F62499" w:rsidRPr="00DF608A" w:rsidTr="00AF1DB5">
        <w:trPr>
          <w:jc w:val="center"/>
        </w:trPr>
        <w:tc>
          <w:tcPr>
            <w:tcW w:w="500" w:type="dxa"/>
          </w:tcPr>
          <w:p w:rsidR="00F62499" w:rsidRPr="00DF608A" w:rsidRDefault="00F62499" w:rsidP="00AF1DB5">
            <w:pPr>
              <w:jc w:val="center"/>
            </w:pPr>
            <w:r w:rsidRPr="00DF608A">
              <w:t>3.</w:t>
            </w:r>
          </w:p>
        </w:tc>
        <w:tc>
          <w:tcPr>
            <w:tcW w:w="2202" w:type="dxa"/>
          </w:tcPr>
          <w:p w:rsidR="00F62499" w:rsidRPr="00B3249A" w:rsidRDefault="00311005" w:rsidP="00AF1DB5">
            <w:pPr>
              <w:rPr>
                <w:lang w:val="id-ID"/>
              </w:rPr>
            </w:pPr>
            <w:r>
              <w:rPr>
                <w:lang w:val="id-ID"/>
              </w:rPr>
              <w:t>Penumpang</w:t>
            </w:r>
          </w:p>
        </w:tc>
        <w:tc>
          <w:tcPr>
            <w:tcW w:w="3498" w:type="dxa"/>
          </w:tcPr>
          <w:p w:rsidR="00F62499" w:rsidRPr="00DF608A" w:rsidRDefault="00F62499" w:rsidP="00311005">
            <w:r w:rsidRPr="00DF608A">
              <w:t xml:space="preserve">Fasilitas untuk </w:t>
            </w:r>
            <w:proofErr w:type="gramStart"/>
            <w:r w:rsidR="00311005">
              <w:rPr>
                <w:lang w:val="id-ID"/>
              </w:rPr>
              <w:t xml:space="preserve">penumpang </w:t>
            </w:r>
            <w:r>
              <w:rPr>
                <w:lang w:val="id-ID"/>
              </w:rPr>
              <w:t xml:space="preserve"> yang</w:t>
            </w:r>
            <w:proofErr w:type="gramEnd"/>
            <w:r>
              <w:rPr>
                <w:lang w:val="id-ID"/>
              </w:rPr>
              <w:t xml:space="preserve"> akan mendaftar ke sistem </w:t>
            </w:r>
            <w:r w:rsidR="00311005">
              <w:rPr>
                <w:lang w:val="id-ID"/>
              </w:rPr>
              <w:t>PTKAI</w:t>
            </w:r>
            <w:r>
              <w:rPr>
                <w:lang w:val="id-ID"/>
              </w:rPr>
              <w:t xml:space="preserve"> untuk melakukan kegiatan di dalam </w:t>
            </w:r>
            <w:r w:rsidR="00311005">
              <w:rPr>
                <w:lang w:val="id-ID"/>
              </w:rPr>
              <w:t>sistem PTKAI</w:t>
            </w:r>
            <w:r w:rsidRPr="00DF608A">
              <w:t>.</w:t>
            </w:r>
          </w:p>
        </w:tc>
      </w:tr>
      <w:tr w:rsidR="00F62499" w:rsidRPr="00DF608A" w:rsidTr="00AF1DB5">
        <w:trPr>
          <w:jc w:val="center"/>
        </w:trPr>
        <w:tc>
          <w:tcPr>
            <w:tcW w:w="500" w:type="dxa"/>
          </w:tcPr>
          <w:p w:rsidR="00F62499" w:rsidRPr="00B3249A" w:rsidRDefault="00F62499" w:rsidP="00AF1DB5">
            <w:pPr>
              <w:jc w:val="center"/>
              <w:rPr>
                <w:lang w:val="id-ID"/>
              </w:rPr>
            </w:pPr>
            <w:r>
              <w:rPr>
                <w:lang w:val="id-ID"/>
              </w:rPr>
              <w:t>4.</w:t>
            </w:r>
          </w:p>
        </w:tc>
        <w:tc>
          <w:tcPr>
            <w:tcW w:w="2202" w:type="dxa"/>
          </w:tcPr>
          <w:p w:rsidR="00F62499" w:rsidRPr="00B3249A" w:rsidRDefault="00311005" w:rsidP="00AF1DB5">
            <w:pPr>
              <w:rPr>
                <w:lang w:val="id-ID"/>
              </w:rPr>
            </w:pPr>
            <w:r>
              <w:rPr>
                <w:lang w:val="id-ID"/>
              </w:rPr>
              <w:t>Pemesanan</w:t>
            </w:r>
          </w:p>
        </w:tc>
        <w:tc>
          <w:tcPr>
            <w:tcW w:w="3498" w:type="dxa"/>
          </w:tcPr>
          <w:p w:rsidR="00F62499" w:rsidRPr="00B3249A" w:rsidRDefault="00F62499" w:rsidP="00311005">
            <w:pPr>
              <w:rPr>
                <w:lang w:val="id-ID"/>
              </w:rPr>
            </w:pPr>
            <w:r>
              <w:rPr>
                <w:lang w:val="id-ID"/>
              </w:rPr>
              <w:t xml:space="preserve">Fasilitas untuk </w:t>
            </w:r>
            <w:r w:rsidR="00311005">
              <w:rPr>
                <w:lang w:val="id-ID"/>
              </w:rPr>
              <w:t>penumpang yang telah memesan tiket kereta api di sistem</w:t>
            </w:r>
            <w:r>
              <w:rPr>
                <w:lang w:val="id-ID"/>
              </w:rPr>
              <w:t>.</w:t>
            </w:r>
          </w:p>
        </w:tc>
      </w:tr>
      <w:tr w:rsidR="00311005" w:rsidRPr="00DF608A" w:rsidTr="00AF1DB5">
        <w:trPr>
          <w:jc w:val="center"/>
        </w:trPr>
        <w:tc>
          <w:tcPr>
            <w:tcW w:w="500" w:type="dxa"/>
          </w:tcPr>
          <w:p w:rsidR="00311005" w:rsidRDefault="00311005" w:rsidP="00AF1DB5">
            <w:pPr>
              <w:jc w:val="center"/>
              <w:rPr>
                <w:lang w:val="id-ID"/>
              </w:rPr>
            </w:pPr>
            <w:r>
              <w:rPr>
                <w:lang w:val="id-ID"/>
              </w:rPr>
              <w:t>5.</w:t>
            </w:r>
          </w:p>
        </w:tc>
        <w:tc>
          <w:tcPr>
            <w:tcW w:w="2202" w:type="dxa"/>
          </w:tcPr>
          <w:p w:rsidR="00311005" w:rsidRDefault="00311005" w:rsidP="00AF1DB5">
            <w:pPr>
              <w:rPr>
                <w:lang w:val="id-ID"/>
              </w:rPr>
            </w:pPr>
            <w:r>
              <w:rPr>
                <w:lang w:val="id-ID"/>
              </w:rPr>
              <w:t>Data kereta</w:t>
            </w:r>
          </w:p>
        </w:tc>
        <w:tc>
          <w:tcPr>
            <w:tcW w:w="3498" w:type="dxa"/>
          </w:tcPr>
          <w:p w:rsidR="00311005" w:rsidRDefault="00311005" w:rsidP="00311005">
            <w:pPr>
              <w:rPr>
                <w:lang w:val="id-ID"/>
              </w:rPr>
            </w:pPr>
            <w:r>
              <w:rPr>
                <w:lang w:val="id-ID"/>
              </w:rPr>
              <w:t>Fasilitas untuk menyediakan data kereta yang akan digunakan oleh penumpang</w:t>
            </w:r>
          </w:p>
        </w:tc>
      </w:tr>
      <w:tr w:rsidR="00311005" w:rsidRPr="00DF608A" w:rsidTr="00AF1DB5">
        <w:trPr>
          <w:jc w:val="center"/>
        </w:trPr>
        <w:tc>
          <w:tcPr>
            <w:tcW w:w="500" w:type="dxa"/>
          </w:tcPr>
          <w:p w:rsidR="00311005" w:rsidRDefault="00311005" w:rsidP="00AF1DB5">
            <w:pPr>
              <w:jc w:val="center"/>
              <w:rPr>
                <w:lang w:val="id-ID"/>
              </w:rPr>
            </w:pPr>
          </w:p>
        </w:tc>
        <w:tc>
          <w:tcPr>
            <w:tcW w:w="2202" w:type="dxa"/>
          </w:tcPr>
          <w:p w:rsidR="00311005" w:rsidRDefault="00311005" w:rsidP="00AF1DB5">
            <w:pPr>
              <w:rPr>
                <w:lang w:val="id-ID"/>
              </w:rPr>
            </w:pPr>
            <w:r>
              <w:rPr>
                <w:lang w:val="id-ID"/>
              </w:rPr>
              <w:t>Data perjalanan</w:t>
            </w:r>
          </w:p>
        </w:tc>
        <w:tc>
          <w:tcPr>
            <w:tcW w:w="3498" w:type="dxa"/>
          </w:tcPr>
          <w:p w:rsidR="00311005" w:rsidRDefault="00311005" w:rsidP="00311005">
            <w:pPr>
              <w:rPr>
                <w:lang w:val="id-ID"/>
              </w:rPr>
            </w:pPr>
            <w:r>
              <w:rPr>
                <w:lang w:val="id-ID"/>
              </w:rPr>
              <w:t>Fasilitas untuk menyediakan data perjalanan yang akan dipilih oleh penumpang kereta dengan tujua yang telh ditentukan</w:t>
            </w:r>
          </w:p>
        </w:tc>
      </w:tr>
      <w:tr w:rsidR="00F62499" w:rsidRPr="00DF608A" w:rsidTr="00AF1DB5">
        <w:trPr>
          <w:jc w:val="center"/>
        </w:trPr>
        <w:tc>
          <w:tcPr>
            <w:tcW w:w="500" w:type="dxa"/>
          </w:tcPr>
          <w:p w:rsidR="00F62499" w:rsidRPr="00B3249A" w:rsidRDefault="00F62499" w:rsidP="00AF1DB5">
            <w:pPr>
              <w:jc w:val="center"/>
              <w:rPr>
                <w:lang w:val="id-ID"/>
              </w:rPr>
            </w:pPr>
            <w:r>
              <w:rPr>
                <w:lang w:val="id-ID"/>
              </w:rPr>
              <w:t xml:space="preserve">5. </w:t>
            </w:r>
          </w:p>
        </w:tc>
        <w:tc>
          <w:tcPr>
            <w:tcW w:w="2202" w:type="dxa"/>
          </w:tcPr>
          <w:p w:rsidR="00F62499" w:rsidRPr="00B3249A" w:rsidRDefault="00F62499" w:rsidP="00AF1DB5">
            <w:pPr>
              <w:rPr>
                <w:lang w:val="id-ID"/>
              </w:rPr>
            </w:pPr>
            <w:r>
              <w:rPr>
                <w:lang w:val="id-ID"/>
              </w:rPr>
              <w:t>Laporan</w:t>
            </w:r>
          </w:p>
        </w:tc>
        <w:tc>
          <w:tcPr>
            <w:tcW w:w="3498" w:type="dxa"/>
          </w:tcPr>
          <w:p w:rsidR="00F62499" w:rsidRPr="00B3249A" w:rsidRDefault="00F62499" w:rsidP="0007435A">
            <w:pPr>
              <w:rPr>
                <w:lang w:val="id-ID"/>
              </w:rPr>
            </w:pPr>
            <w:r>
              <w:rPr>
                <w:lang w:val="id-ID"/>
              </w:rPr>
              <w:t xml:space="preserve">Fasilitas untuk melihat laporan </w:t>
            </w:r>
            <w:r w:rsidR="00311005">
              <w:rPr>
                <w:lang w:val="id-ID"/>
              </w:rPr>
              <w:t xml:space="preserve">data </w:t>
            </w:r>
            <w:r w:rsidR="0007435A">
              <w:rPr>
                <w:lang w:val="id-ID"/>
              </w:rPr>
              <w:t>penumpang</w:t>
            </w:r>
            <w:r>
              <w:rPr>
                <w:lang w:val="id-ID"/>
              </w:rPr>
              <w:t xml:space="preserve"> yang melakukan kegiatan di dalam </w:t>
            </w:r>
            <w:r w:rsidR="0007435A">
              <w:rPr>
                <w:lang w:val="id-ID"/>
              </w:rPr>
              <w:t>sistem PTKAI seperti pemesanan tiket dll</w:t>
            </w:r>
            <w:r>
              <w:rPr>
                <w:lang w:val="id-ID"/>
              </w:rPr>
              <w:t>.</w:t>
            </w:r>
          </w:p>
        </w:tc>
      </w:tr>
    </w:tbl>
    <w:p w:rsidR="00F62499" w:rsidRDefault="00F62499" w:rsidP="00F62499">
      <w:pPr>
        <w:rPr>
          <w:lang w:val="id-ID"/>
        </w:rPr>
      </w:pPr>
    </w:p>
    <w:p w:rsidR="0007435A" w:rsidRPr="0007435A" w:rsidRDefault="0007435A" w:rsidP="00F62499">
      <w:pPr>
        <w:rPr>
          <w:lang w:val="id-ID"/>
        </w:rPr>
      </w:pPr>
    </w:p>
    <w:p w:rsidR="00F62499" w:rsidRPr="00DF608A" w:rsidRDefault="00F62499" w:rsidP="00F62499">
      <w:pPr>
        <w:pStyle w:val="Heading4"/>
        <w:numPr>
          <w:ilvl w:val="3"/>
          <w:numId w:val="32"/>
        </w:numPr>
        <w:rPr>
          <w:lang w:val="en-US"/>
        </w:rPr>
      </w:pPr>
      <w:bookmarkStart w:id="72" w:name="_Toc349485724"/>
      <w:r w:rsidRPr="00DF608A">
        <w:rPr>
          <w:lang w:val="en-US"/>
        </w:rPr>
        <w:t xml:space="preserve">Navigasi Untuk </w:t>
      </w:r>
      <w:bookmarkEnd w:id="72"/>
      <w:r>
        <w:rPr>
          <w:lang w:val="id-ID"/>
        </w:rPr>
        <w:t>petugas</w:t>
      </w:r>
    </w:p>
    <w:p w:rsidR="00F62499" w:rsidRPr="00B3249A" w:rsidRDefault="00F62499" w:rsidP="00F62499">
      <w:pPr>
        <w:pStyle w:val="Heading5"/>
        <w:rPr>
          <w:lang w:val="en-US"/>
        </w:rPr>
      </w:pPr>
      <w:bookmarkStart w:id="73" w:name="_Toc349485725"/>
      <w:r w:rsidRPr="00B3249A">
        <w:rPr>
          <w:lang w:val="en-US"/>
        </w:rPr>
        <w:t xml:space="preserve">Deskripsi Halaman Daftar </w:t>
      </w:r>
      <w:bookmarkEnd w:id="73"/>
      <w:r>
        <w:rPr>
          <w:lang w:val="id-ID"/>
        </w:rPr>
        <w:t xml:space="preserve">Petugas </w:t>
      </w:r>
      <w:r w:rsidR="00C15931">
        <w:rPr>
          <w:lang w:val="id-ID"/>
        </w:rPr>
        <w:t>PT KAI</w:t>
      </w:r>
    </w:p>
    <w:p w:rsidR="00F62499" w:rsidRPr="00872870" w:rsidRDefault="00F62499" w:rsidP="00F62499">
      <w:pPr>
        <w:rPr>
          <w:noProof/>
          <w:lang w:val="id-ID" w:eastAsia="en-GB"/>
        </w:rPr>
      </w:pPr>
      <w:r w:rsidRPr="00DF608A">
        <w:rPr>
          <w:noProof/>
          <w:lang w:eastAsia="en-GB"/>
        </w:rPr>
        <w:t xml:space="preserve">Halaman ini adalah halaman awal dari menu </w:t>
      </w:r>
      <w:r>
        <w:rPr>
          <w:noProof/>
          <w:lang w:val="id-ID" w:eastAsia="en-GB"/>
        </w:rPr>
        <w:t>kelola pengurus</w:t>
      </w:r>
      <w:r w:rsidRPr="00DF608A">
        <w:rPr>
          <w:noProof/>
          <w:lang w:eastAsia="en-GB"/>
        </w:rPr>
        <w:t xml:space="preserve"> Pada halaman ini ditampilkan daftar </w:t>
      </w:r>
      <w:r>
        <w:rPr>
          <w:noProof/>
          <w:lang w:val="id-ID" w:eastAsia="en-GB"/>
        </w:rPr>
        <w:t>petugas yang akan mengelola buku.</w:t>
      </w:r>
    </w:p>
    <w:p w:rsidR="00F62499" w:rsidRDefault="0007435A" w:rsidP="00F62499">
      <w:pPr>
        <w:keepNext/>
        <w:rPr>
          <w:noProof/>
          <w:lang w:val="id-ID" w:eastAsia="id-ID"/>
        </w:rPr>
      </w:pPr>
      <w:r>
        <w:rPr>
          <w:b/>
          <w:noProof/>
          <w:sz w:val="24"/>
          <w:szCs w:val="24"/>
          <w:lang w:val="id-ID" w:eastAsia="id-ID"/>
        </w:rPr>
        <w:lastRenderedPageBreak/>
        <w:drawing>
          <wp:anchor distT="0" distB="0" distL="114300" distR="114300" simplePos="0" relativeHeight="251746304" behindDoc="0" locked="0" layoutInCell="1" allowOverlap="1" wp14:anchorId="190E44D2" wp14:editId="5372E562">
            <wp:simplePos x="0" y="0"/>
            <wp:positionH relativeFrom="column">
              <wp:posOffset>1053465</wp:posOffset>
            </wp:positionH>
            <wp:positionV relativeFrom="paragraph">
              <wp:posOffset>89535</wp:posOffset>
            </wp:positionV>
            <wp:extent cx="3648075" cy="3200400"/>
            <wp:effectExtent l="0" t="0" r="9525" b="0"/>
            <wp:wrapNone/>
            <wp:docPr id="43" name="Picture 4"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kok\Desktop\mockup.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48075" cy="3200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lang w:val="id-ID"/>
        </w:rPr>
      </w:pPr>
    </w:p>
    <w:p w:rsidR="00F62499" w:rsidRDefault="00F62499" w:rsidP="00F62499">
      <w:pPr>
        <w:keepNext/>
        <w:rPr>
          <w:lang w:val="id-ID"/>
        </w:rPr>
      </w:pPr>
    </w:p>
    <w:p w:rsidR="00F62499" w:rsidRDefault="00F62499" w:rsidP="00F62499">
      <w:pPr>
        <w:keepNext/>
        <w:rPr>
          <w:lang w:val="id-ID"/>
        </w:rPr>
      </w:pPr>
    </w:p>
    <w:p w:rsidR="00F62499" w:rsidRPr="0007435A" w:rsidRDefault="00F62499" w:rsidP="00F62499">
      <w:pPr>
        <w:rPr>
          <w:lang w:val="id-ID"/>
        </w:rPr>
      </w:pPr>
      <w:bookmarkStart w:id="74" w:name="_Toc349485766"/>
    </w:p>
    <w:p w:rsidR="00F62499" w:rsidRDefault="00F62499" w:rsidP="00F62499">
      <w:pPr>
        <w:rPr>
          <w:lang w:val="id-ID"/>
        </w:rPr>
      </w:pPr>
    </w:p>
    <w:p w:rsidR="00F62499" w:rsidRDefault="00F62499" w:rsidP="00F62499">
      <w:pPr>
        <w:rPr>
          <w:lang w:val="id-ID"/>
        </w:rPr>
      </w:pPr>
    </w:p>
    <w:p w:rsidR="00F62499" w:rsidRPr="00DF608A" w:rsidRDefault="00F62499" w:rsidP="00F62499">
      <w:pPr>
        <w:pStyle w:val="Caption"/>
        <w:jc w:val="center"/>
        <w:rPr>
          <w:lang w:val="en-US"/>
        </w:rPr>
      </w:pPr>
      <w:r>
        <w:rPr>
          <w:lang w:val="id-ID"/>
        </w:rPr>
        <w:tab/>
      </w:r>
      <w:bookmarkStart w:id="75" w:name="_Toc349485810"/>
      <w:r>
        <w:t>Gambar</w:t>
      </w:r>
      <w:r>
        <w:rPr>
          <w:lang w:val="id-ID"/>
        </w:rPr>
        <w:t xml:space="preserve"> 2</w:t>
      </w:r>
      <w:r w:rsidR="00466D53">
        <w:rPr>
          <w:lang w:val="id-ID"/>
        </w:rPr>
        <w:t>4</w:t>
      </w:r>
      <w:r>
        <w:rPr>
          <w:lang w:val="id-ID"/>
        </w:rPr>
        <w:t xml:space="preserve"> </w:t>
      </w:r>
      <w:r w:rsidRPr="00B716F6">
        <w:rPr>
          <w:lang w:val="id-ID"/>
        </w:rPr>
        <w:t xml:space="preserve">Halaman Daftar </w:t>
      </w:r>
      <w:bookmarkEnd w:id="75"/>
      <w:r>
        <w:rPr>
          <w:lang w:val="id-ID"/>
        </w:rPr>
        <w:t xml:space="preserve">petugas </w:t>
      </w:r>
      <w:r w:rsidR="0007435A">
        <w:rPr>
          <w:lang w:val="id-ID"/>
        </w:rPr>
        <w:t>PTKAI</w:t>
      </w:r>
    </w:p>
    <w:p w:rsidR="00F62499" w:rsidRDefault="00F62499" w:rsidP="00F62499">
      <w:pPr>
        <w:pStyle w:val="Caption"/>
        <w:keepNext/>
        <w:rPr>
          <w:lang w:val="id-ID"/>
        </w:rPr>
      </w:pPr>
    </w:p>
    <w:p w:rsidR="00F62499" w:rsidRPr="000D1C70" w:rsidRDefault="008C418C" w:rsidP="00F62499">
      <w:pPr>
        <w:pStyle w:val="Caption"/>
        <w:keepNext/>
        <w:jc w:val="center"/>
        <w:rPr>
          <w:lang w:val="id-ID"/>
        </w:rPr>
      </w:pPr>
      <w:r>
        <w:t>Tabe</w:t>
      </w:r>
      <w:r>
        <w:rPr>
          <w:lang w:val="id-ID"/>
        </w:rPr>
        <w:t xml:space="preserve">l XXIV </w:t>
      </w:r>
      <w:r w:rsidR="00F62499" w:rsidRPr="00DF608A">
        <w:t xml:space="preserve">Deskripsi Halaman Daftar </w:t>
      </w:r>
      <w:bookmarkEnd w:id="74"/>
      <w:r w:rsidR="00F62499">
        <w:rPr>
          <w:lang w:val="id-ID"/>
        </w:rPr>
        <w:t>Petugas P</w:t>
      </w:r>
      <w:r w:rsidR="0007435A">
        <w:rPr>
          <w:lang w:val="id-ID"/>
        </w:rPr>
        <w:t>TKAI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118"/>
        <w:gridCol w:w="5636"/>
      </w:tblGrid>
      <w:tr w:rsidR="00F62499" w:rsidRPr="00DF608A" w:rsidTr="00AF1DB5">
        <w:tc>
          <w:tcPr>
            <w:tcW w:w="534" w:type="dxa"/>
          </w:tcPr>
          <w:p w:rsidR="00F62499" w:rsidRPr="00DF608A" w:rsidRDefault="00F62499" w:rsidP="00AF1DB5">
            <w:pPr>
              <w:jc w:val="center"/>
              <w:rPr>
                <w:b/>
                <w:lang w:val="en-US"/>
              </w:rPr>
            </w:pPr>
            <w:r w:rsidRPr="00DF608A">
              <w:rPr>
                <w:b/>
                <w:lang w:val="en-US"/>
              </w:rPr>
              <w:t>No.</w:t>
            </w:r>
          </w:p>
        </w:tc>
        <w:tc>
          <w:tcPr>
            <w:tcW w:w="3118" w:type="dxa"/>
          </w:tcPr>
          <w:p w:rsidR="00F62499" w:rsidRPr="00DF608A" w:rsidRDefault="00F62499" w:rsidP="00AF1DB5">
            <w:pPr>
              <w:jc w:val="center"/>
              <w:rPr>
                <w:b/>
                <w:lang w:val="en-US"/>
              </w:rPr>
            </w:pPr>
            <w:r w:rsidRPr="00DF608A">
              <w:rPr>
                <w:b/>
                <w:lang w:val="en-US"/>
              </w:rPr>
              <w:t>Menu</w:t>
            </w:r>
          </w:p>
        </w:tc>
        <w:tc>
          <w:tcPr>
            <w:tcW w:w="5636" w:type="dxa"/>
          </w:tcPr>
          <w:p w:rsidR="00F62499" w:rsidRPr="00DF608A" w:rsidRDefault="00F62499" w:rsidP="00AF1DB5">
            <w:pPr>
              <w:jc w:val="center"/>
              <w:rPr>
                <w:b/>
                <w:lang w:val="en-US"/>
              </w:rPr>
            </w:pPr>
            <w:r w:rsidRPr="00DF608A">
              <w:rPr>
                <w:b/>
                <w:lang w:val="en-US"/>
              </w:rPr>
              <w:t>Fungsi</w:t>
            </w:r>
          </w:p>
        </w:tc>
      </w:tr>
      <w:tr w:rsidR="00F62499" w:rsidRPr="00DF608A" w:rsidTr="00AF1DB5">
        <w:tc>
          <w:tcPr>
            <w:tcW w:w="534" w:type="dxa"/>
          </w:tcPr>
          <w:p w:rsidR="00F62499" w:rsidRPr="00DF608A" w:rsidRDefault="00F62499" w:rsidP="00AF1DB5">
            <w:pPr>
              <w:jc w:val="center"/>
              <w:rPr>
                <w:lang w:val="en-US"/>
              </w:rPr>
            </w:pPr>
            <w:r w:rsidRPr="00DF608A">
              <w:rPr>
                <w:lang w:val="en-US"/>
              </w:rPr>
              <w:t>1.</w:t>
            </w:r>
          </w:p>
        </w:tc>
        <w:tc>
          <w:tcPr>
            <w:tcW w:w="3118" w:type="dxa"/>
          </w:tcPr>
          <w:p w:rsidR="00F62499" w:rsidRPr="000D1C70" w:rsidRDefault="00F62499" w:rsidP="00AF1DB5">
            <w:pPr>
              <w:rPr>
                <w:lang w:val="id-ID"/>
              </w:rPr>
            </w:pPr>
            <w:r>
              <w:rPr>
                <w:lang w:val="id-ID"/>
              </w:rPr>
              <w:t xml:space="preserve">Simpan </w:t>
            </w:r>
          </w:p>
        </w:tc>
        <w:tc>
          <w:tcPr>
            <w:tcW w:w="5636" w:type="dxa"/>
          </w:tcPr>
          <w:p w:rsidR="00F62499" w:rsidRPr="000D1C70" w:rsidRDefault="00F62499" w:rsidP="00AF1DB5">
            <w:pPr>
              <w:rPr>
                <w:lang w:val="id-ID"/>
              </w:rPr>
            </w:pPr>
            <w:r>
              <w:rPr>
                <w:lang w:val="id-ID"/>
              </w:rPr>
              <w:t>Tombol untuk menyimpan data petugas yang telah diisi.</w:t>
            </w:r>
          </w:p>
        </w:tc>
      </w:tr>
      <w:tr w:rsidR="00F62499" w:rsidRPr="00DF608A" w:rsidTr="00AF1DB5">
        <w:tc>
          <w:tcPr>
            <w:tcW w:w="534" w:type="dxa"/>
          </w:tcPr>
          <w:p w:rsidR="00F62499" w:rsidRPr="00DF608A" w:rsidRDefault="00F62499" w:rsidP="00AF1DB5">
            <w:pPr>
              <w:jc w:val="center"/>
              <w:rPr>
                <w:lang w:val="en-US"/>
              </w:rPr>
            </w:pPr>
            <w:r w:rsidRPr="00DF608A">
              <w:rPr>
                <w:lang w:val="en-US"/>
              </w:rPr>
              <w:t>2.</w:t>
            </w:r>
          </w:p>
        </w:tc>
        <w:tc>
          <w:tcPr>
            <w:tcW w:w="3118" w:type="dxa"/>
          </w:tcPr>
          <w:p w:rsidR="00F62499" w:rsidRPr="000D1C70" w:rsidRDefault="00F62499" w:rsidP="00AF1DB5">
            <w:pPr>
              <w:rPr>
                <w:lang w:val="id-ID"/>
              </w:rPr>
            </w:pPr>
            <w:r>
              <w:rPr>
                <w:lang w:val="id-ID"/>
              </w:rPr>
              <w:t xml:space="preserve">Edit </w:t>
            </w:r>
          </w:p>
        </w:tc>
        <w:tc>
          <w:tcPr>
            <w:tcW w:w="5636" w:type="dxa"/>
          </w:tcPr>
          <w:p w:rsidR="00F62499" w:rsidRPr="000D1C70" w:rsidRDefault="00F62499" w:rsidP="00AF1DB5">
            <w:pPr>
              <w:rPr>
                <w:lang w:val="id-ID"/>
              </w:rPr>
            </w:pPr>
            <w:r>
              <w:rPr>
                <w:lang w:val="id-ID"/>
              </w:rPr>
              <w:t>Tombol untuk mengedit data petugas ketika akan di perbaharui datanya.</w:t>
            </w:r>
          </w:p>
        </w:tc>
      </w:tr>
      <w:tr w:rsidR="00F62499" w:rsidRPr="00DF608A" w:rsidTr="00AF1DB5">
        <w:tc>
          <w:tcPr>
            <w:tcW w:w="534" w:type="dxa"/>
          </w:tcPr>
          <w:p w:rsidR="00F62499" w:rsidRPr="00DF608A" w:rsidRDefault="00F62499" w:rsidP="00AF1DB5">
            <w:pPr>
              <w:jc w:val="center"/>
              <w:rPr>
                <w:lang w:val="en-US"/>
              </w:rPr>
            </w:pPr>
            <w:r w:rsidRPr="00DF608A">
              <w:rPr>
                <w:lang w:val="en-US"/>
              </w:rPr>
              <w:t>3.</w:t>
            </w:r>
          </w:p>
        </w:tc>
        <w:tc>
          <w:tcPr>
            <w:tcW w:w="3118" w:type="dxa"/>
          </w:tcPr>
          <w:p w:rsidR="00F62499" w:rsidRPr="000D1C70" w:rsidRDefault="00F62499" w:rsidP="00AF1DB5">
            <w:pPr>
              <w:rPr>
                <w:lang w:val="id-ID"/>
              </w:rPr>
            </w:pPr>
            <w:r>
              <w:rPr>
                <w:lang w:val="id-ID"/>
              </w:rPr>
              <w:t xml:space="preserve">Hapus </w:t>
            </w:r>
          </w:p>
        </w:tc>
        <w:tc>
          <w:tcPr>
            <w:tcW w:w="5636" w:type="dxa"/>
          </w:tcPr>
          <w:p w:rsidR="00F62499" w:rsidRPr="000D1C70" w:rsidRDefault="00F62499" w:rsidP="00AF1DB5">
            <w:pPr>
              <w:rPr>
                <w:lang w:val="id-ID"/>
              </w:rPr>
            </w:pPr>
            <w:r>
              <w:rPr>
                <w:lang w:val="id-ID"/>
              </w:rPr>
              <w:t>Tombol untuk mnghapus data petugas ketika data yang dimasukan salah</w:t>
            </w:r>
          </w:p>
        </w:tc>
      </w:tr>
      <w:tr w:rsidR="0007435A" w:rsidRPr="00DF608A" w:rsidTr="00AF1DB5">
        <w:tc>
          <w:tcPr>
            <w:tcW w:w="534" w:type="dxa"/>
          </w:tcPr>
          <w:p w:rsidR="0007435A" w:rsidRPr="0007435A" w:rsidRDefault="0007435A" w:rsidP="00AF1DB5">
            <w:pPr>
              <w:jc w:val="center"/>
              <w:rPr>
                <w:lang w:val="id-ID"/>
              </w:rPr>
            </w:pPr>
            <w:r>
              <w:rPr>
                <w:lang w:val="id-ID"/>
              </w:rPr>
              <w:t>4.</w:t>
            </w:r>
          </w:p>
        </w:tc>
        <w:tc>
          <w:tcPr>
            <w:tcW w:w="3118" w:type="dxa"/>
          </w:tcPr>
          <w:p w:rsidR="0007435A" w:rsidRDefault="0007435A" w:rsidP="00AF1DB5">
            <w:pPr>
              <w:rPr>
                <w:lang w:val="id-ID"/>
              </w:rPr>
            </w:pPr>
            <w:r>
              <w:rPr>
                <w:lang w:val="id-ID"/>
              </w:rPr>
              <w:t xml:space="preserve">Batal </w:t>
            </w:r>
          </w:p>
        </w:tc>
        <w:tc>
          <w:tcPr>
            <w:tcW w:w="5636" w:type="dxa"/>
          </w:tcPr>
          <w:p w:rsidR="0007435A" w:rsidRDefault="0007435A" w:rsidP="00AF1DB5">
            <w:pPr>
              <w:rPr>
                <w:lang w:val="id-ID"/>
              </w:rPr>
            </w:pPr>
            <w:r>
              <w:rPr>
                <w:lang w:val="id-ID"/>
              </w:rPr>
              <w:t>Tombol untuk membatalkan data petugas yang akan dimasukkan</w:t>
            </w:r>
          </w:p>
        </w:tc>
      </w:tr>
    </w:tbl>
    <w:p w:rsidR="00F62499" w:rsidRPr="00DF608A" w:rsidRDefault="00F62499" w:rsidP="00F62499">
      <w:pPr>
        <w:rPr>
          <w:lang w:val="en-US"/>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Pr="00027646" w:rsidRDefault="00F62499" w:rsidP="00F62499">
      <w:pPr>
        <w:rPr>
          <w:rFonts w:ascii="Arial" w:hAnsi="Arial"/>
          <w:b/>
          <w:sz w:val="22"/>
          <w:lang w:val="id-ID"/>
        </w:rPr>
      </w:pPr>
      <w:r>
        <w:rPr>
          <w:lang w:val="en-US"/>
        </w:rPr>
        <w:br w:type="page"/>
      </w:r>
    </w:p>
    <w:p w:rsidR="00223467" w:rsidRPr="00223467" w:rsidRDefault="00223467" w:rsidP="00581824">
      <w:pPr>
        <w:pStyle w:val="Heading4"/>
        <w:rPr>
          <w:lang w:val="en-US"/>
        </w:rPr>
      </w:pPr>
      <w:r w:rsidRPr="00DF608A">
        <w:rPr>
          <w:lang w:val="en-US"/>
        </w:rPr>
        <w:lastRenderedPageBreak/>
        <w:t xml:space="preserve">Navigasi Untuk </w:t>
      </w:r>
      <w:r w:rsidR="00846ED2">
        <w:rPr>
          <w:lang w:val="id-ID"/>
        </w:rPr>
        <w:t>kereta</w:t>
      </w:r>
    </w:p>
    <w:p w:rsidR="0007435A" w:rsidRPr="00223467" w:rsidRDefault="0007435A" w:rsidP="00581824">
      <w:pPr>
        <w:pStyle w:val="Heading5"/>
        <w:ind w:left="1418" w:hanging="1134"/>
        <w:rPr>
          <w:lang w:val="id-ID"/>
        </w:rPr>
      </w:pPr>
      <w:r w:rsidRPr="00223467">
        <w:rPr>
          <w:lang w:val="en-US"/>
        </w:rPr>
        <w:t>Deskripsi Halaman Da</w:t>
      </w:r>
      <w:r w:rsidRPr="00223467">
        <w:rPr>
          <w:lang w:val="id-ID"/>
        </w:rPr>
        <w:t>ta</w:t>
      </w:r>
      <w:r w:rsidRPr="00223467">
        <w:rPr>
          <w:lang w:val="en-US"/>
        </w:rPr>
        <w:t xml:space="preserve"> </w:t>
      </w:r>
      <w:r w:rsidRPr="00223467">
        <w:rPr>
          <w:lang w:val="id-ID"/>
        </w:rPr>
        <w:t>Kereta</w:t>
      </w:r>
    </w:p>
    <w:p w:rsidR="00F62499" w:rsidRPr="0007435A" w:rsidRDefault="0007435A" w:rsidP="0007435A">
      <w:pPr>
        <w:pStyle w:val="Heading5"/>
        <w:numPr>
          <w:ilvl w:val="0"/>
          <w:numId w:val="0"/>
        </w:numPr>
        <w:ind w:left="1008"/>
        <w:rPr>
          <w:lang w:val="id-ID"/>
        </w:rPr>
      </w:pPr>
      <w:r>
        <w:rPr>
          <w:noProof/>
          <w:sz w:val="24"/>
          <w:szCs w:val="24"/>
          <w:lang w:val="id-ID" w:eastAsia="id-ID"/>
        </w:rPr>
        <w:drawing>
          <wp:anchor distT="0" distB="0" distL="114300" distR="114300" simplePos="0" relativeHeight="251747328" behindDoc="0" locked="0" layoutInCell="1" allowOverlap="1" wp14:anchorId="63F35ADE" wp14:editId="09F1D7AF">
            <wp:simplePos x="0" y="0"/>
            <wp:positionH relativeFrom="column">
              <wp:posOffset>939165</wp:posOffset>
            </wp:positionH>
            <wp:positionV relativeFrom="paragraph">
              <wp:posOffset>124460</wp:posOffset>
            </wp:positionV>
            <wp:extent cx="3380740" cy="6610350"/>
            <wp:effectExtent l="0" t="0" r="0" b="0"/>
            <wp:wrapNone/>
            <wp:docPr id="44" name="Picture 6" descr="D:\Semester IV\P.RPL\mockup\p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IV\P.RPL\mockup\pesana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80740" cy="6610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Pr="000D1C70" w:rsidRDefault="00F62499" w:rsidP="00F62499">
      <w:pPr>
        <w:rPr>
          <w:lang w:val="id-ID"/>
        </w:rPr>
      </w:pPr>
    </w:p>
    <w:p w:rsidR="00F62499" w:rsidRDefault="00F62499" w:rsidP="00F62499">
      <w:pPr>
        <w:pStyle w:val="Heading4"/>
        <w:numPr>
          <w:ilvl w:val="0"/>
          <w:numId w:val="0"/>
        </w:numPr>
        <w:ind w:left="864" w:hanging="864"/>
        <w:rPr>
          <w:lang w:val="id-ID"/>
        </w:rPr>
      </w:pPr>
      <w:bookmarkStart w:id="76" w:name="_Toc349485728"/>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Default="0007435A" w:rsidP="0007435A">
      <w:pPr>
        <w:rPr>
          <w:lang w:val="id-ID"/>
        </w:rPr>
      </w:pPr>
    </w:p>
    <w:p w:rsidR="0007435A" w:rsidRPr="0007435A" w:rsidRDefault="0007435A" w:rsidP="0007435A">
      <w:pPr>
        <w:rPr>
          <w:lang w:val="id-ID"/>
        </w:rPr>
      </w:pPr>
    </w:p>
    <w:p w:rsidR="00F62499" w:rsidRPr="00DF608A" w:rsidRDefault="00F62499" w:rsidP="00F62499">
      <w:pPr>
        <w:pStyle w:val="Caption"/>
        <w:jc w:val="center"/>
        <w:rPr>
          <w:lang w:val="en-US"/>
        </w:rPr>
      </w:pPr>
      <w:r>
        <w:t>Gambar</w:t>
      </w:r>
      <w:r w:rsidR="00466D53">
        <w:rPr>
          <w:lang w:val="id-ID"/>
        </w:rPr>
        <w:t xml:space="preserve"> 25</w:t>
      </w:r>
      <w:r>
        <w:rPr>
          <w:lang w:val="id-ID"/>
        </w:rPr>
        <w:t xml:space="preserve"> </w:t>
      </w:r>
      <w:r w:rsidRPr="00B716F6">
        <w:rPr>
          <w:lang w:val="id-ID"/>
        </w:rPr>
        <w:t xml:space="preserve">Halaman </w:t>
      </w:r>
      <w:r w:rsidR="00846ED2">
        <w:rPr>
          <w:lang w:val="id-ID"/>
        </w:rPr>
        <w:t>data kereta</w:t>
      </w:r>
    </w:p>
    <w:p w:rsidR="00F62499" w:rsidRDefault="00F62499" w:rsidP="00F62499">
      <w:pPr>
        <w:pStyle w:val="Caption"/>
        <w:keepNext/>
        <w:rPr>
          <w:lang w:val="id-ID"/>
        </w:rPr>
      </w:pPr>
    </w:p>
    <w:p w:rsidR="00F62499" w:rsidRPr="0007435A" w:rsidRDefault="00F62499" w:rsidP="00F62499">
      <w:pPr>
        <w:pStyle w:val="Caption"/>
        <w:keepNext/>
        <w:jc w:val="center"/>
        <w:rPr>
          <w:lang w:val="id-ID"/>
        </w:rPr>
      </w:pPr>
      <w:r w:rsidRPr="00DF608A">
        <w:t xml:space="preserve">Tabel </w:t>
      </w:r>
      <w:r w:rsidRPr="00DF608A">
        <w:fldChar w:fldCharType="begin"/>
      </w:r>
      <w:r w:rsidRPr="00DF608A">
        <w:instrText xml:space="preserve"> SEQ Tabel \* ROMAN </w:instrText>
      </w:r>
      <w:r w:rsidRPr="00DF608A">
        <w:fldChar w:fldCharType="separate"/>
      </w:r>
      <w:r w:rsidR="00311005">
        <w:rPr>
          <w:noProof/>
        </w:rPr>
        <w:t>X</w:t>
      </w:r>
      <w:r w:rsidRPr="00DF608A">
        <w:fldChar w:fldCharType="end"/>
      </w:r>
      <w:r w:rsidR="008C418C">
        <w:rPr>
          <w:lang w:val="id-ID"/>
        </w:rPr>
        <w:t>XV</w:t>
      </w:r>
      <w:r w:rsidRPr="00DF608A">
        <w:t xml:space="preserve"> Deskripsi Halaman </w:t>
      </w:r>
      <w:r w:rsidR="0007435A">
        <w:rPr>
          <w:lang w:val="id-ID"/>
        </w:rPr>
        <w:t>Data Kereta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118"/>
        <w:gridCol w:w="5636"/>
      </w:tblGrid>
      <w:tr w:rsidR="00F62499" w:rsidRPr="00DF608A" w:rsidTr="00AF1DB5">
        <w:tc>
          <w:tcPr>
            <w:tcW w:w="534" w:type="dxa"/>
          </w:tcPr>
          <w:p w:rsidR="00F62499" w:rsidRPr="00DF608A" w:rsidRDefault="00F62499" w:rsidP="00AF1DB5">
            <w:pPr>
              <w:jc w:val="center"/>
              <w:rPr>
                <w:b/>
                <w:lang w:val="en-US"/>
              </w:rPr>
            </w:pPr>
            <w:r w:rsidRPr="00DF608A">
              <w:rPr>
                <w:b/>
                <w:lang w:val="en-US"/>
              </w:rPr>
              <w:t>No.</w:t>
            </w:r>
          </w:p>
        </w:tc>
        <w:tc>
          <w:tcPr>
            <w:tcW w:w="3118" w:type="dxa"/>
          </w:tcPr>
          <w:p w:rsidR="00F62499" w:rsidRPr="00DF608A" w:rsidRDefault="00F62499" w:rsidP="00AF1DB5">
            <w:pPr>
              <w:jc w:val="center"/>
              <w:rPr>
                <w:b/>
                <w:lang w:val="en-US"/>
              </w:rPr>
            </w:pPr>
            <w:r w:rsidRPr="00DF608A">
              <w:rPr>
                <w:b/>
                <w:lang w:val="en-US"/>
              </w:rPr>
              <w:t>Menu</w:t>
            </w:r>
          </w:p>
        </w:tc>
        <w:tc>
          <w:tcPr>
            <w:tcW w:w="5636" w:type="dxa"/>
          </w:tcPr>
          <w:p w:rsidR="00F62499" w:rsidRPr="00DF608A" w:rsidRDefault="00F62499" w:rsidP="00AF1DB5">
            <w:pPr>
              <w:jc w:val="center"/>
              <w:rPr>
                <w:b/>
                <w:lang w:val="en-US"/>
              </w:rPr>
            </w:pPr>
            <w:r w:rsidRPr="00DF608A">
              <w:rPr>
                <w:b/>
                <w:lang w:val="en-US"/>
              </w:rPr>
              <w:t>Fungsi</w:t>
            </w:r>
          </w:p>
        </w:tc>
      </w:tr>
      <w:tr w:rsidR="00F62499" w:rsidRPr="00DF608A" w:rsidTr="00AF1DB5">
        <w:tc>
          <w:tcPr>
            <w:tcW w:w="534" w:type="dxa"/>
          </w:tcPr>
          <w:p w:rsidR="00F62499" w:rsidRPr="00DF608A" w:rsidRDefault="00F62499" w:rsidP="00AF1DB5">
            <w:pPr>
              <w:jc w:val="center"/>
              <w:rPr>
                <w:lang w:val="en-US"/>
              </w:rPr>
            </w:pPr>
            <w:r w:rsidRPr="00DF608A">
              <w:rPr>
                <w:lang w:val="en-US"/>
              </w:rPr>
              <w:t>1.</w:t>
            </w:r>
          </w:p>
        </w:tc>
        <w:tc>
          <w:tcPr>
            <w:tcW w:w="3118" w:type="dxa"/>
          </w:tcPr>
          <w:p w:rsidR="00F62499" w:rsidRPr="000D1C70" w:rsidRDefault="00F62499" w:rsidP="00AF1DB5">
            <w:pPr>
              <w:rPr>
                <w:lang w:val="id-ID"/>
              </w:rPr>
            </w:pPr>
            <w:r>
              <w:rPr>
                <w:lang w:val="id-ID"/>
              </w:rPr>
              <w:t xml:space="preserve">Simpan </w:t>
            </w:r>
          </w:p>
        </w:tc>
        <w:tc>
          <w:tcPr>
            <w:tcW w:w="5636" w:type="dxa"/>
          </w:tcPr>
          <w:p w:rsidR="00F62499" w:rsidRPr="000D1C70" w:rsidRDefault="00F62499" w:rsidP="00846ED2">
            <w:pPr>
              <w:rPr>
                <w:lang w:val="id-ID"/>
              </w:rPr>
            </w:pPr>
            <w:r>
              <w:rPr>
                <w:lang w:val="id-ID"/>
              </w:rPr>
              <w:t xml:space="preserve">Tombol untuk menyimpan data </w:t>
            </w:r>
            <w:r w:rsidR="00846ED2">
              <w:rPr>
                <w:lang w:val="id-ID"/>
              </w:rPr>
              <w:t>kereta</w:t>
            </w:r>
            <w:r>
              <w:rPr>
                <w:lang w:val="id-ID"/>
              </w:rPr>
              <w:t xml:space="preserve"> yang telah diisi.</w:t>
            </w:r>
          </w:p>
        </w:tc>
      </w:tr>
      <w:tr w:rsidR="00F62499" w:rsidRPr="00DF608A" w:rsidTr="00AF1DB5">
        <w:tc>
          <w:tcPr>
            <w:tcW w:w="534" w:type="dxa"/>
          </w:tcPr>
          <w:p w:rsidR="00F62499" w:rsidRPr="00DF608A" w:rsidRDefault="00F62499" w:rsidP="00AF1DB5">
            <w:pPr>
              <w:jc w:val="center"/>
              <w:rPr>
                <w:lang w:val="en-US"/>
              </w:rPr>
            </w:pPr>
            <w:r w:rsidRPr="00DF608A">
              <w:rPr>
                <w:lang w:val="en-US"/>
              </w:rPr>
              <w:t>2.</w:t>
            </w:r>
          </w:p>
        </w:tc>
        <w:tc>
          <w:tcPr>
            <w:tcW w:w="3118" w:type="dxa"/>
          </w:tcPr>
          <w:p w:rsidR="00F62499" w:rsidRPr="000D1C70" w:rsidRDefault="00F62499" w:rsidP="00AF1DB5">
            <w:pPr>
              <w:rPr>
                <w:lang w:val="id-ID"/>
              </w:rPr>
            </w:pPr>
            <w:r>
              <w:rPr>
                <w:lang w:val="id-ID"/>
              </w:rPr>
              <w:t xml:space="preserve">Edit </w:t>
            </w:r>
          </w:p>
        </w:tc>
        <w:tc>
          <w:tcPr>
            <w:tcW w:w="5636" w:type="dxa"/>
          </w:tcPr>
          <w:p w:rsidR="00F62499" w:rsidRPr="000D1C70" w:rsidRDefault="00F62499" w:rsidP="00846ED2">
            <w:pPr>
              <w:rPr>
                <w:lang w:val="id-ID"/>
              </w:rPr>
            </w:pPr>
            <w:r>
              <w:rPr>
                <w:lang w:val="id-ID"/>
              </w:rPr>
              <w:t xml:space="preserve">Tombol untuk mengedit data </w:t>
            </w:r>
            <w:r w:rsidR="00846ED2">
              <w:rPr>
                <w:lang w:val="id-ID"/>
              </w:rPr>
              <w:t>kereta</w:t>
            </w:r>
            <w:r>
              <w:rPr>
                <w:lang w:val="id-ID"/>
              </w:rPr>
              <w:t xml:space="preserve"> ketika akan di perbaharui datanya.</w:t>
            </w:r>
          </w:p>
        </w:tc>
      </w:tr>
      <w:tr w:rsidR="00F62499" w:rsidRPr="00DF608A" w:rsidTr="00AF1DB5">
        <w:tc>
          <w:tcPr>
            <w:tcW w:w="534" w:type="dxa"/>
          </w:tcPr>
          <w:p w:rsidR="00F62499" w:rsidRPr="00DF608A" w:rsidRDefault="00F62499" w:rsidP="00AF1DB5">
            <w:pPr>
              <w:jc w:val="center"/>
              <w:rPr>
                <w:lang w:val="en-US"/>
              </w:rPr>
            </w:pPr>
            <w:r w:rsidRPr="00DF608A">
              <w:rPr>
                <w:lang w:val="en-US"/>
              </w:rPr>
              <w:t>3.</w:t>
            </w:r>
          </w:p>
        </w:tc>
        <w:tc>
          <w:tcPr>
            <w:tcW w:w="3118" w:type="dxa"/>
          </w:tcPr>
          <w:p w:rsidR="00F62499" w:rsidRPr="000D1C70" w:rsidRDefault="00F62499" w:rsidP="00AF1DB5">
            <w:pPr>
              <w:rPr>
                <w:lang w:val="id-ID"/>
              </w:rPr>
            </w:pPr>
            <w:r>
              <w:rPr>
                <w:lang w:val="id-ID"/>
              </w:rPr>
              <w:t xml:space="preserve">Hapus </w:t>
            </w:r>
          </w:p>
        </w:tc>
        <w:tc>
          <w:tcPr>
            <w:tcW w:w="5636" w:type="dxa"/>
          </w:tcPr>
          <w:p w:rsidR="00F62499" w:rsidRPr="000D1C70" w:rsidRDefault="00F62499" w:rsidP="00846ED2">
            <w:pPr>
              <w:rPr>
                <w:lang w:val="id-ID"/>
              </w:rPr>
            </w:pPr>
            <w:r>
              <w:rPr>
                <w:lang w:val="id-ID"/>
              </w:rPr>
              <w:t xml:space="preserve">Tombol untuk mnghapus data </w:t>
            </w:r>
            <w:r w:rsidR="00846ED2">
              <w:rPr>
                <w:lang w:val="id-ID"/>
              </w:rPr>
              <w:t>kereta</w:t>
            </w:r>
            <w:r>
              <w:rPr>
                <w:lang w:val="id-ID"/>
              </w:rPr>
              <w:t xml:space="preserve"> ketika data yang dimasukan salah</w:t>
            </w:r>
          </w:p>
        </w:tc>
      </w:tr>
      <w:tr w:rsidR="0007435A" w:rsidRPr="00DF608A" w:rsidTr="00AF1DB5">
        <w:tc>
          <w:tcPr>
            <w:tcW w:w="534" w:type="dxa"/>
          </w:tcPr>
          <w:p w:rsidR="0007435A" w:rsidRPr="0007435A" w:rsidRDefault="0007435A" w:rsidP="00AF1DB5">
            <w:pPr>
              <w:jc w:val="center"/>
              <w:rPr>
                <w:lang w:val="id-ID"/>
              </w:rPr>
            </w:pPr>
            <w:r>
              <w:rPr>
                <w:lang w:val="id-ID"/>
              </w:rPr>
              <w:t>4.</w:t>
            </w:r>
          </w:p>
        </w:tc>
        <w:tc>
          <w:tcPr>
            <w:tcW w:w="3118" w:type="dxa"/>
          </w:tcPr>
          <w:p w:rsidR="0007435A" w:rsidRDefault="0007435A" w:rsidP="00AF1DB5">
            <w:pPr>
              <w:rPr>
                <w:lang w:val="id-ID"/>
              </w:rPr>
            </w:pPr>
            <w:r>
              <w:rPr>
                <w:lang w:val="id-ID"/>
              </w:rPr>
              <w:t xml:space="preserve">Batal </w:t>
            </w:r>
          </w:p>
        </w:tc>
        <w:tc>
          <w:tcPr>
            <w:tcW w:w="5636" w:type="dxa"/>
          </w:tcPr>
          <w:p w:rsidR="0007435A" w:rsidRDefault="0007435A" w:rsidP="00AF1DB5">
            <w:pPr>
              <w:rPr>
                <w:lang w:val="id-ID"/>
              </w:rPr>
            </w:pPr>
            <w:r>
              <w:rPr>
                <w:lang w:val="id-ID"/>
              </w:rPr>
              <w:t xml:space="preserve">Tombol untuk membatalkan data kereta yang akan dimasukkan </w:t>
            </w:r>
            <w:r>
              <w:rPr>
                <w:lang w:val="id-ID"/>
              </w:rPr>
              <w:lastRenderedPageBreak/>
              <w:t>terdapat kesalahan</w:t>
            </w:r>
          </w:p>
        </w:tc>
      </w:tr>
    </w:tbl>
    <w:p w:rsidR="00F62499" w:rsidRDefault="00F62499" w:rsidP="00F62499">
      <w:pPr>
        <w:rPr>
          <w:lang w:val="id-ID"/>
        </w:rPr>
      </w:pPr>
    </w:p>
    <w:p w:rsidR="00F62499" w:rsidRPr="00DF608A" w:rsidRDefault="00F62499" w:rsidP="00581824">
      <w:pPr>
        <w:pStyle w:val="Heading4"/>
        <w:rPr>
          <w:lang w:val="en-US"/>
        </w:rPr>
      </w:pPr>
      <w:r w:rsidRPr="00DF608A">
        <w:rPr>
          <w:lang w:val="en-US"/>
        </w:rPr>
        <w:t xml:space="preserve">Navigasi Untuk </w:t>
      </w:r>
      <w:bookmarkEnd w:id="76"/>
      <w:r w:rsidR="0007435A">
        <w:rPr>
          <w:lang w:val="id-ID"/>
        </w:rPr>
        <w:t>Penumpang</w:t>
      </w:r>
    </w:p>
    <w:p w:rsidR="00F62499" w:rsidRDefault="00F62499" w:rsidP="00581824">
      <w:pPr>
        <w:pStyle w:val="Heading5"/>
        <w:rPr>
          <w:lang w:val="id-ID"/>
        </w:rPr>
      </w:pPr>
      <w:bookmarkStart w:id="77" w:name="_Toc349485729"/>
      <w:r>
        <w:rPr>
          <w:lang w:val="en-US"/>
        </w:rPr>
        <w:t xml:space="preserve">Deskripsi </w:t>
      </w:r>
      <w:r>
        <w:rPr>
          <w:lang w:val="id-ID"/>
        </w:rPr>
        <w:t>H</w:t>
      </w:r>
      <w:r w:rsidRPr="00DF608A">
        <w:rPr>
          <w:lang w:val="en-US"/>
        </w:rPr>
        <w:t xml:space="preserve">alaman </w:t>
      </w:r>
      <w:bookmarkEnd w:id="77"/>
      <w:r w:rsidR="0007435A">
        <w:rPr>
          <w:lang w:val="id-ID"/>
        </w:rPr>
        <w:t>pendaftaran penumpang</w:t>
      </w:r>
    </w:p>
    <w:p w:rsidR="00F62499" w:rsidRPr="00A73C0F" w:rsidRDefault="0007435A" w:rsidP="00F62499">
      <w:pPr>
        <w:rPr>
          <w:lang w:val="id-ID"/>
        </w:rPr>
      </w:pPr>
      <w:r>
        <w:rPr>
          <w:b/>
          <w:noProof/>
          <w:sz w:val="24"/>
          <w:szCs w:val="24"/>
          <w:lang w:val="id-ID" w:eastAsia="id-ID"/>
        </w:rPr>
        <w:drawing>
          <wp:anchor distT="0" distB="0" distL="114300" distR="114300" simplePos="0" relativeHeight="251748352" behindDoc="0" locked="0" layoutInCell="1" allowOverlap="1" wp14:anchorId="6FACFF78" wp14:editId="5AD185FE">
            <wp:simplePos x="0" y="0"/>
            <wp:positionH relativeFrom="column">
              <wp:posOffset>577215</wp:posOffset>
            </wp:positionH>
            <wp:positionV relativeFrom="paragraph">
              <wp:posOffset>86995</wp:posOffset>
            </wp:positionV>
            <wp:extent cx="4429125" cy="2628265"/>
            <wp:effectExtent l="0" t="0" r="9525" b="635"/>
            <wp:wrapNone/>
            <wp:docPr id="45" name="Picture 2"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kok\Desktop\mockup.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29125" cy="26282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F62499">
      <w:pPr>
        <w:keepNext/>
        <w:rPr>
          <w:noProof/>
          <w:lang w:val="id-ID" w:eastAsia="id-ID"/>
        </w:rPr>
      </w:pPr>
    </w:p>
    <w:p w:rsidR="00F62499" w:rsidRDefault="00F62499" w:rsidP="0007435A">
      <w:pPr>
        <w:pStyle w:val="Caption"/>
        <w:keepNext/>
        <w:rPr>
          <w:lang w:val="id-ID"/>
        </w:rPr>
      </w:pPr>
      <w:bookmarkStart w:id="78" w:name="_Toc349485768"/>
    </w:p>
    <w:p w:rsidR="00F62499" w:rsidRDefault="00F62499" w:rsidP="00F62499">
      <w:pPr>
        <w:pStyle w:val="Caption"/>
        <w:keepNext/>
        <w:rPr>
          <w:lang w:val="id-ID"/>
        </w:rPr>
      </w:pPr>
    </w:p>
    <w:p w:rsidR="00F62499" w:rsidRPr="00DF608A" w:rsidRDefault="00F62499" w:rsidP="00F62499">
      <w:pPr>
        <w:pStyle w:val="Caption"/>
        <w:jc w:val="center"/>
        <w:rPr>
          <w:lang w:val="en-US"/>
        </w:rPr>
      </w:pPr>
      <w:r>
        <w:t xml:space="preserve">Gambar </w:t>
      </w:r>
      <w:r>
        <w:rPr>
          <w:lang w:val="id-ID"/>
        </w:rPr>
        <w:t>2</w:t>
      </w:r>
      <w:r w:rsidR="00466D53">
        <w:rPr>
          <w:lang w:val="id-ID"/>
        </w:rPr>
        <w:t>6</w:t>
      </w:r>
      <w:r>
        <w:rPr>
          <w:lang w:val="id-ID"/>
        </w:rPr>
        <w:t xml:space="preserve"> H</w:t>
      </w:r>
      <w:r w:rsidRPr="001D061B">
        <w:rPr>
          <w:lang w:val="id-ID"/>
        </w:rPr>
        <w:t xml:space="preserve">alaman </w:t>
      </w:r>
      <w:r>
        <w:rPr>
          <w:lang w:val="id-ID"/>
        </w:rPr>
        <w:t xml:space="preserve">data </w:t>
      </w:r>
      <w:r w:rsidR="00846ED2">
        <w:rPr>
          <w:lang w:val="id-ID"/>
        </w:rPr>
        <w:t>penumpang</w:t>
      </w:r>
    </w:p>
    <w:p w:rsidR="00F62499" w:rsidRDefault="00F62499" w:rsidP="00F62499">
      <w:pPr>
        <w:pStyle w:val="Caption"/>
        <w:keepNext/>
        <w:jc w:val="center"/>
        <w:rPr>
          <w:lang w:val="id-ID"/>
        </w:rPr>
      </w:pPr>
    </w:p>
    <w:p w:rsidR="00F62499" w:rsidRPr="0032579D" w:rsidRDefault="00F62499" w:rsidP="00F62499">
      <w:pPr>
        <w:pStyle w:val="Caption"/>
        <w:keepNext/>
        <w:jc w:val="center"/>
        <w:rPr>
          <w:lang w:val="id-ID"/>
        </w:rPr>
      </w:pPr>
      <w:r w:rsidRPr="00DF608A">
        <w:t xml:space="preserve">Tabel </w:t>
      </w:r>
      <w:r w:rsidR="008C418C">
        <w:rPr>
          <w:lang w:val="id-ID"/>
        </w:rPr>
        <w:t xml:space="preserve">XXVI </w:t>
      </w:r>
      <w:r w:rsidRPr="00DF608A">
        <w:t xml:space="preserve">Deskripsi Halaman </w:t>
      </w:r>
      <w:bookmarkEnd w:id="78"/>
      <w:r>
        <w:rPr>
          <w:lang w:val="id-ID"/>
        </w:rPr>
        <w:t xml:space="preserve">pendaftaran </w:t>
      </w:r>
      <w:r w:rsidR="0007435A">
        <w:rPr>
          <w:lang w:val="id-ID"/>
        </w:rPr>
        <w:t>penumpang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118"/>
        <w:gridCol w:w="5636"/>
      </w:tblGrid>
      <w:tr w:rsidR="00F62499" w:rsidRPr="00DF608A" w:rsidTr="00AF1DB5">
        <w:tc>
          <w:tcPr>
            <w:tcW w:w="534" w:type="dxa"/>
          </w:tcPr>
          <w:p w:rsidR="00F62499" w:rsidRPr="00DF608A" w:rsidRDefault="00F62499" w:rsidP="00AF1DB5">
            <w:pPr>
              <w:jc w:val="center"/>
              <w:rPr>
                <w:b/>
                <w:lang w:val="en-US"/>
              </w:rPr>
            </w:pPr>
            <w:r w:rsidRPr="00DF608A">
              <w:rPr>
                <w:b/>
                <w:lang w:val="en-US"/>
              </w:rPr>
              <w:t>No.</w:t>
            </w:r>
          </w:p>
        </w:tc>
        <w:tc>
          <w:tcPr>
            <w:tcW w:w="3118" w:type="dxa"/>
          </w:tcPr>
          <w:p w:rsidR="00F62499" w:rsidRPr="00DF608A" w:rsidRDefault="00F62499" w:rsidP="00AF1DB5">
            <w:pPr>
              <w:jc w:val="center"/>
              <w:rPr>
                <w:b/>
                <w:lang w:val="en-US"/>
              </w:rPr>
            </w:pPr>
            <w:r w:rsidRPr="00DF608A">
              <w:rPr>
                <w:b/>
                <w:lang w:val="en-US"/>
              </w:rPr>
              <w:t>Menu</w:t>
            </w:r>
          </w:p>
        </w:tc>
        <w:tc>
          <w:tcPr>
            <w:tcW w:w="5636" w:type="dxa"/>
          </w:tcPr>
          <w:p w:rsidR="00F62499" w:rsidRPr="00DF608A" w:rsidRDefault="00F62499" w:rsidP="00AF1DB5">
            <w:pPr>
              <w:jc w:val="center"/>
              <w:rPr>
                <w:b/>
                <w:lang w:val="en-US"/>
              </w:rPr>
            </w:pPr>
            <w:r w:rsidRPr="00DF608A">
              <w:rPr>
                <w:b/>
                <w:lang w:val="en-US"/>
              </w:rPr>
              <w:t>Fungsi</w:t>
            </w:r>
          </w:p>
        </w:tc>
      </w:tr>
      <w:tr w:rsidR="00F62499" w:rsidRPr="00DF608A" w:rsidTr="00AF1DB5">
        <w:tc>
          <w:tcPr>
            <w:tcW w:w="534" w:type="dxa"/>
          </w:tcPr>
          <w:p w:rsidR="00F62499" w:rsidRPr="00DF608A" w:rsidRDefault="00F62499" w:rsidP="00AF1DB5">
            <w:pPr>
              <w:jc w:val="center"/>
              <w:rPr>
                <w:lang w:val="en-US"/>
              </w:rPr>
            </w:pPr>
            <w:r w:rsidRPr="00DF608A">
              <w:rPr>
                <w:lang w:val="en-US"/>
              </w:rPr>
              <w:t>1.</w:t>
            </w:r>
          </w:p>
        </w:tc>
        <w:tc>
          <w:tcPr>
            <w:tcW w:w="3118" w:type="dxa"/>
          </w:tcPr>
          <w:p w:rsidR="00F62499" w:rsidRPr="000D1C70" w:rsidRDefault="00F62499" w:rsidP="00AF1DB5">
            <w:pPr>
              <w:rPr>
                <w:lang w:val="id-ID"/>
              </w:rPr>
            </w:pPr>
            <w:r>
              <w:rPr>
                <w:lang w:val="id-ID"/>
              </w:rPr>
              <w:t xml:space="preserve">Simpan </w:t>
            </w:r>
          </w:p>
        </w:tc>
        <w:tc>
          <w:tcPr>
            <w:tcW w:w="5636" w:type="dxa"/>
          </w:tcPr>
          <w:p w:rsidR="00F62499" w:rsidRPr="000D1C70" w:rsidRDefault="00F62499" w:rsidP="00846ED2">
            <w:pPr>
              <w:rPr>
                <w:lang w:val="id-ID"/>
              </w:rPr>
            </w:pPr>
            <w:r>
              <w:rPr>
                <w:lang w:val="id-ID"/>
              </w:rPr>
              <w:t xml:space="preserve">Tombol untuk menyimpan data </w:t>
            </w:r>
            <w:r w:rsidR="00846ED2">
              <w:rPr>
                <w:lang w:val="id-ID"/>
              </w:rPr>
              <w:t>penumpang</w:t>
            </w:r>
            <w:r>
              <w:rPr>
                <w:lang w:val="id-ID"/>
              </w:rPr>
              <w:t xml:space="preserve"> baru yang telah diisi.</w:t>
            </w:r>
          </w:p>
        </w:tc>
      </w:tr>
      <w:tr w:rsidR="00F62499" w:rsidRPr="00DF608A" w:rsidTr="00AF1DB5">
        <w:tc>
          <w:tcPr>
            <w:tcW w:w="534" w:type="dxa"/>
          </w:tcPr>
          <w:p w:rsidR="00F62499" w:rsidRPr="00DF608A" w:rsidRDefault="00F62499" w:rsidP="00AF1DB5">
            <w:pPr>
              <w:jc w:val="center"/>
              <w:rPr>
                <w:lang w:val="en-US"/>
              </w:rPr>
            </w:pPr>
            <w:r w:rsidRPr="00DF608A">
              <w:rPr>
                <w:lang w:val="en-US"/>
              </w:rPr>
              <w:t>2.</w:t>
            </w:r>
          </w:p>
        </w:tc>
        <w:tc>
          <w:tcPr>
            <w:tcW w:w="3118" w:type="dxa"/>
          </w:tcPr>
          <w:p w:rsidR="00F62499" w:rsidRPr="000D1C70" w:rsidRDefault="00F62499" w:rsidP="00AF1DB5">
            <w:pPr>
              <w:rPr>
                <w:lang w:val="id-ID"/>
              </w:rPr>
            </w:pPr>
            <w:r>
              <w:rPr>
                <w:lang w:val="id-ID"/>
              </w:rPr>
              <w:t xml:space="preserve">Edit </w:t>
            </w:r>
          </w:p>
        </w:tc>
        <w:tc>
          <w:tcPr>
            <w:tcW w:w="5636" w:type="dxa"/>
          </w:tcPr>
          <w:p w:rsidR="00F62499" w:rsidRPr="000D1C70" w:rsidRDefault="00F62499" w:rsidP="00846ED2">
            <w:pPr>
              <w:rPr>
                <w:lang w:val="id-ID"/>
              </w:rPr>
            </w:pPr>
            <w:r>
              <w:rPr>
                <w:lang w:val="id-ID"/>
              </w:rPr>
              <w:t xml:space="preserve">Tombol untuk mengedit data </w:t>
            </w:r>
            <w:r w:rsidR="00846ED2">
              <w:rPr>
                <w:lang w:val="id-ID"/>
              </w:rPr>
              <w:t xml:space="preserve">penumpang </w:t>
            </w:r>
            <w:r>
              <w:rPr>
                <w:lang w:val="id-ID"/>
              </w:rPr>
              <w:t xml:space="preserve"> ketika akan di perbaharui datanya.</w:t>
            </w:r>
          </w:p>
        </w:tc>
      </w:tr>
      <w:tr w:rsidR="00F62499" w:rsidRPr="00DF608A" w:rsidTr="00AF1DB5">
        <w:tc>
          <w:tcPr>
            <w:tcW w:w="534" w:type="dxa"/>
          </w:tcPr>
          <w:p w:rsidR="00F62499" w:rsidRPr="00DF608A" w:rsidRDefault="00F62499" w:rsidP="00AF1DB5">
            <w:pPr>
              <w:jc w:val="center"/>
              <w:rPr>
                <w:lang w:val="en-US"/>
              </w:rPr>
            </w:pPr>
            <w:r w:rsidRPr="00DF608A">
              <w:rPr>
                <w:lang w:val="en-US"/>
              </w:rPr>
              <w:t>3.</w:t>
            </w:r>
          </w:p>
        </w:tc>
        <w:tc>
          <w:tcPr>
            <w:tcW w:w="3118" w:type="dxa"/>
          </w:tcPr>
          <w:p w:rsidR="00F62499" w:rsidRPr="000D1C70" w:rsidRDefault="00F62499" w:rsidP="00AF1DB5">
            <w:pPr>
              <w:rPr>
                <w:lang w:val="id-ID"/>
              </w:rPr>
            </w:pPr>
            <w:r>
              <w:rPr>
                <w:lang w:val="id-ID"/>
              </w:rPr>
              <w:t xml:space="preserve">Hapus </w:t>
            </w:r>
          </w:p>
        </w:tc>
        <w:tc>
          <w:tcPr>
            <w:tcW w:w="5636" w:type="dxa"/>
          </w:tcPr>
          <w:p w:rsidR="00F62499" w:rsidRPr="000D1C70" w:rsidRDefault="00F62499" w:rsidP="00846ED2">
            <w:pPr>
              <w:rPr>
                <w:lang w:val="id-ID"/>
              </w:rPr>
            </w:pPr>
            <w:r>
              <w:rPr>
                <w:lang w:val="id-ID"/>
              </w:rPr>
              <w:t xml:space="preserve">Tombol untuk mnghapus data </w:t>
            </w:r>
            <w:r w:rsidR="00846ED2">
              <w:rPr>
                <w:lang w:val="id-ID"/>
              </w:rPr>
              <w:t>penump</w:t>
            </w:r>
            <w:r>
              <w:rPr>
                <w:lang w:val="id-ID"/>
              </w:rPr>
              <w:t>a</w:t>
            </w:r>
            <w:r w:rsidR="00846ED2">
              <w:rPr>
                <w:lang w:val="id-ID"/>
              </w:rPr>
              <w:t xml:space="preserve">ng </w:t>
            </w:r>
            <w:r>
              <w:rPr>
                <w:lang w:val="id-ID"/>
              </w:rPr>
              <w:t xml:space="preserve"> ketika data yang dimasukan salah</w:t>
            </w:r>
          </w:p>
        </w:tc>
      </w:tr>
      <w:tr w:rsidR="0007435A" w:rsidRPr="00DF608A" w:rsidTr="00AF1DB5">
        <w:tc>
          <w:tcPr>
            <w:tcW w:w="534" w:type="dxa"/>
          </w:tcPr>
          <w:p w:rsidR="0007435A" w:rsidRPr="0007435A" w:rsidRDefault="0007435A" w:rsidP="00AF1DB5">
            <w:pPr>
              <w:jc w:val="center"/>
              <w:rPr>
                <w:lang w:val="id-ID"/>
              </w:rPr>
            </w:pPr>
            <w:r>
              <w:rPr>
                <w:lang w:val="id-ID"/>
              </w:rPr>
              <w:t>4.</w:t>
            </w:r>
          </w:p>
        </w:tc>
        <w:tc>
          <w:tcPr>
            <w:tcW w:w="3118" w:type="dxa"/>
          </w:tcPr>
          <w:p w:rsidR="0007435A" w:rsidRDefault="0007435A" w:rsidP="00AF1DB5">
            <w:pPr>
              <w:rPr>
                <w:lang w:val="id-ID"/>
              </w:rPr>
            </w:pPr>
            <w:r>
              <w:rPr>
                <w:lang w:val="id-ID"/>
              </w:rPr>
              <w:t xml:space="preserve">Batal </w:t>
            </w:r>
          </w:p>
        </w:tc>
        <w:tc>
          <w:tcPr>
            <w:tcW w:w="5636" w:type="dxa"/>
          </w:tcPr>
          <w:p w:rsidR="0007435A" w:rsidRDefault="00223467" w:rsidP="00AF1DB5">
            <w:pPr>
              <w:rPr>
                <w:lang w:val="id-ID"/>
              </w:rPr>
            </w:pPr>
            <w:r>
              <w:rPr>
                <w:lang w:val="id-ID"/>
              </w:rPr>
              <w:t>Tombol untuk membatalkan data  penumpang yang akan dimasukkan terjadi kesalahan</w:t>
            </w:r>
          </w:p>
        </w:tc>
      </w:tr>
      <w:tr w:rsidR="00223467" w:rsidRPr="00DF608A" w:rsidTr="00AF1DB5">
        <w:tc>
          <w:tcPr>
            <w:tcW w:w="534" w:type="dxa"/>
          </w:tcPr>
          <w:p w:rsidR="00223467" w:rsidRDefault="00223467" w:rsidP="00AF1DB5">
            <w:pPr>
              <w:jc w:val="center"/>
              <w:rPr>
                <w:lang w:val="id-ID"/>
              </w:rPr>
            </w:pPr>
            <w:r>
              <w:rPr>
                <w:lang w:val="id-ID"/>
              </w:rPr>
              <w:t>5.</w:t>
            </w:r>
          </w:p>
        </w:tc>
        <w:tc>
          <w:tcPr>
            <w:tcW w:w="3118" w:type="dxa"/>
          </w:tcPr>
          <w:p w:rsidR="00223467" w:rsidRDefault="00223467" w:rsidP="00AF1DB5">
            <w:pPr>
              <w:rPr>
                <w:lang w:val="id-ID"/>
              </w:rPr>
            </w:pPr>
            <w:r>
              <w:rPr>
                <w:lang w:val="id-ID"/>
              </w:rPr>
              <w:t xml:space="preserve">Cari </w:t>
            </w:r>
          </w:p>
        </w:tc>
        <w:tc>
          <w:tcPr>
            <w:tcW w:w="5636" w:type="dxa"/>
          </w:tcPr>
          <w:p w:rsidR="00223467" w:rsidRDefault="00223467" w:rsidP="00AF1DB5">
            <w:pPr>
              <w:rPr>
                <w:lang w:val="id-ID"/>
              </w:rPr>
            </w:pPr>
            <w:r>
              <w:rPr>
                <w:lang w:val="id-ID"/>
              </w:rPr>
              <w:t>Tombol untuk mencari data penumpang yang telah terdafatar</w:t>
            </w:r>
          </w:p>
        </w:tc>
      </w:tr>
      <w:tr w:rsidR="00223467" w:rsidRPr="00DF608A" w:rsidTr="00AF1DB5">
        <w:tc>
          <w:tcPr>
            <w:tcW w:w="534" w:type="dxa"/>
          </w:tcPr>
          <w:p w:rsidR="00223467" w:rsidRDefault="00223467" w:rsidP="00AF1DB5">
            <w:pPr>
              <w:jc w:val="center"/>
              <w:rPr>
                <w:lang w:val="id-ID"/>
              </w:rPr>
            </w:pPr>
            <w:r>
              <w:rPr>
                <w:lang w:val="id-ID"/>
              </w:rPr>
              <w:t>6.</w:t>
            </w:r>
          </w:p>
        </w:tc>
        <w:tc>
          <w:tcPr>
            <w:tcW w:w="3118" w:type="dxa"/>
          </w:tcPr>
          <w:p w:rsidR="00223467" w:rsidRDefault="00223467" w:rsidP="00AF1DB5">
            <w:pPr>
              <w:rPr>
                <w:lang w:val="id-ID"/>
              </w:rPr>
            </w:pPr>
            <w:r>
              <w:rPr>
                <w:lang w:val="id-ID"/>
              </w:rPr>
              <w:t xml:space="preserve">Menu </w:t>
            </w:r>
          </w:p>
        </w:tc>
        <w:tc>
          <w:tcPr>
            <w:tcW w:w="5636" w:type="dxa"/>
          </w:tcPr>
          <w:p w:rsidR="00223467" w:rsidRDefault="00223467" w:rsidP="00AF1DB5">
            <w:pPr>
              <w:rPr>
                <w:lang w:val="id-ID"/>
              </w:rPr>
            </w:pPr>
            <w:r>
              <w:rPr>
                <w:lang w:val="id-ID"/>
              </w:rPr>
              <w:t>Tombol untuk kembali ke menu utama</w:t>
            </w:r>
          </w:p>
        </w:tc>
      </w:tr>
      <w:tr w:rsidR="00223467" w:rsidRPr="00DF608A" w:rsidTr="00AF1DB5">
        <w:tc>
          <w:tcPr>
            <w:tcW w:w="534" w:type="dxa"/>
          </w:tcPr>
          <w:p w:rsidR="00223467" w:rsidRDefault="00223467" w:rsidP="00AF1DB5">
            <w:pPr>
              <w:jc w:val="center"/>
              <w:rPr>
                <w:lang w:val="id-ID"/>
              </w:rPr>
            </w:pPr>
            <w:r>
              <w:rPr>
                <w:lang w:val="id-ID"/>
              </w:rPr>
              <w:t>7.</w:t>
            </w:r>
          </w:p>
        </w:tc>
        <w:tc>
          <w:tcPr>
            <w:tcW w:w="3118" w:type="dxa"/>
          </w:tcPr>
          <w:p w:rsidR="00223467" w:rsidRDefault="00223467" w:rsidP="00AF1DB5">
            <w:pPr>
              <w:rPr>
                <w:lang w:val="id-ID"/>
              </w:rPr>
            </w:pPr>
            <w:r>
              <w:rPr>
                <w:lang w:val="id-ID"/>
              </w:rPr>
              <w:t xml:space="preserve">Tutup </w:t>
            </w:r>
          </w:p>
        </w:tc>
        <w:tc>
          <w:tcPr>
            <w:tcW w:w="5636" w:type="dxa"/>
          </w:tcPr>
          <w:p w:rsidR="00223467" w:rsidRDefault="00223467" w:rsidP="00AF1DB5">
            <w:pPr>
              <w:rPr>
                <w:lang w:val="id-ID"/>
              </w:rPr>
            </w:pPr>
            <w:r>
              <w:rPr>
                <w:lang w:val="id-ID"/>
              </w:rPr>
              <w:t>Tombol untuk menutup  form penumpang</w:t>
            </w:r>
          </w:p>
        </w:tc>
      </w:tr>
    </w:tbl>
    <w:p w:rsidR="00F62499" w:rsidRDefault="00F62499"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Default="00223467" w:rsidP="00F62499">
      <w:pPr>
        <w:rPr>
          <w:lang w:val="id-ID"/>
        </w:rPr>
      </w:pPr>
    </w:p>
    <w:p w:rsidR="00223467" w:rsidRPr="00223467" w:rsidRDefault="00223467" w:rsidP="00F62499">
      <w:pPr>
        <w:rPr>
          <w:lang w:val="id-ID"/>
        </w:rPr>
      </w:pPr>
    </w:p>
    <w:p w:rsidR="00F62499" w:rsidRDefault="00F62499" w:rsidP="00581824">
      <w:pPr>
        <w:pStyle w:val="Heading5"/>
        <w:rPr>
          <w:lang w:val="id-ID"/>
        </w:rPr>
      </w:pPr>
      <w:bookmarkStart w:id="79" w:name="_Toc349485730"/>
      <w:r w:rsidRPr="00DF608A">
        <w:rPr>
          <w:lang w:val="en-US"/>
        </w:rPr>
        <w:lastRenderedPageBreak/>
        <w:t xml:space="preserve">Deskripsi Halaman </w:t>
      </w:r>
      <w:bookmarkEnd w:id="79"/>
      <w:r>
        <w:rPr>
          <w:lang w:val="id-ID"/>
        </w:rPr>
        <w:t>data transaksi</w:t>
      </w:r>
    </w:p>
    <w:p w:rsidR="00223467" w:rsidRPr="00223467" w:rsidRDefault="00223467" w:rsidP="00223467">
      <w:pPr>
        <w:rPr>
          <w:lang w:val="id-ID"/>
        </w:rPr>
      </w:pPr>
      <w:r>
        <w:rPr>
          <w:b/>
          <w:noProof/>
          <w:sz w:val="24"/>
          <w:szCs w:val="24"/>
          <w:lang w:val="id-ID" w:eastAsia="id-ID"/>
        </w:rPr>
        <w:drawing>
          <wp:anchor distT="0" distB="0" distL="114300" distR="114300" simplePos="0" relativeHeight="251750400" behindDoc="0" locked="0" layoutInCell="1" allowOverlap="1" wp14:anchorId="7A4A8577" wp14:editId="17EF2157">
            <wp:simplePos x="0" y="0"/>
            <wp:positionH relativeFrom="column">
              <wp:posOffset>339090</wp:posOffset>
            </wp:positionH>
            <wp:positionV relativeFrom="paragraph">
              <wp:posOffset>12700</wp:posOffset>
            </wp:positionV>
            <wp:extent cx="4743450" cy="2857500"/>
            <wp:effectExtent l="0" t="0" r="0" b="0"/>
            <wp:wrapNone/>
            <wp:docPr id="49" name="Picture 5"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kok\Desktop\mockup.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43450" cy="2857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23467" w:rsidRPr="00223467" w:rsidRDefault="00223467" w:rsidP="00223467">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F62499">
      <w:pPr>
        <w:rPr>
          <w:lang w:val="id-ID"/>
        </w:rPr>
      </w:pPr>
    </w:p>
    <w:p w:rsidR="00F62499" w:rsidRDefault="00F62499" w:rsidP="00223467">
      <w:pPr>
        <w:pStyle w:val="Caption"/>
        <w:rPr>
          <w:lang w:val="id-ID"/>
        </w:rPr>
      </w:pPr>
      <w:bookmarkStart w:id="80" w:name="_Toc349485814"/>
    </w:p>
    <w:p w:rsidR="00F62499" w:rsidRPr="00DF608A" w:rsidRDefault="00F62499" w:rsidP="00F62499">
      <w:pPr>
        <w:pStyle w:val="Caption"/>
        <w:ind w:firstLine="2694"/>
        <w:rPr>
          <w:lang w:val="en-US"/>
        </w:rPr>
      </w:pPr>
      <w:r>
        <w:t xml:space="preserve">Gambar </w:t>
      </w:r>
      <w:r>
        <w:rPr>
          <w:lang w:val="id-ID"/>
        </w:rPr>
        <w:t>2</w:t>
      </w:r>
      <w:r w:rsidR="00466D53">
        <w:rPr>
          <w:lang w:val="id-ID"/>
        </w:rPr>
        <w:t>7</w:t>
      </w:r>
      <w:r>
        <w:rPr>
          <w:lang w:val="id-ID"/>
        </w:rPr>
        <w:t xml:space="preserve"> </w:t>
      </w:r>
      <w:r w:rsidRPr="00784389">
        <w:rPr>
          <w:lang w:val="id-ID"/>
        </w:rPr>
        <w:t xml:space="preserve">Halaman </w:t>
      </w:r>
      <w:bookmarkEnd w:id="80"/>
      <w:r>
        <w:rPr>
          <w:lang w:val="id-ID"/>
        </w:rPr>
        <w:t>data transaki</w:t>
      </w:r>
    </w:p>
    <w:p w:rsidR="00F62499" w:rsidRPr="00DF608A" w:rsidRDefault="00F62499" w:rsidP="00F62499">
      <w:pPr>
        <w:rPr>
          <w:lang w:val="en-US"/>
        </w:rPr>
      </w:pPr>
    </w:p>
    <w:p w:rsidR="00F62499" w:rsidRPr="008830A8" w:rsidRDefault="00F62499" w:rsidP="00F62499">
      <w:pPr>
        <w:pStyle w:val="Caption"/>
        <w:keepNext/>
        <w:jc w:val="center"/>
        <w:rPr>
          <w:lang w:val="id-ID"/>
        </w:rPr>
      </w:pPr>
      <w:bookmarkStart w:id="81" w:name="_Toc349485769"/>
      <w:r w:rsidRPr="00DF608A">
        <w:t xml:space="preserve">Tabel </w:t>
      </w:r>
      <w:r w:rsidRPr="00DF608A">
        <w:fldChar w:fldCharType="begin"/>
      </w:r>
      <w:r w:rsidRPr="00DF608A">
        <w:instrText xml:space="preserve"> SEQ Tabel \* ROMAN </w:instrText>
      </w:r>
      <w:r w:rsidRPr="00DF608A">
        <w:fldChar w:fldCharType="separate"/>
      </w:r>
      <w:r w:rsidR="00311005">
        <w:rPr>
          <w:noProof/>
        </w:rPr>
        <w:t>X</w:t>
      </w:r>
      <w:r w:rsidR="008C418C">
        <w:rPr>
          <w:noProof/>
          <w:lang w:val="id-ID"/>
        </w:rPr>
        <w:t>XVII</w:t>
      </w:r>
      <w:r w:rsidRPr="00DF608A">
        <w:fldChar w:fldCharType="end"/>
      </w:r>
      <w:r w:rsidRPr="00DF608A">
        <w:t xml:space="preserve"> Deskripsi Halaman </w:t>
      </w:r>
      <w:bookmarkEnd w:id="81"/>
      <w:r>
        <w:rPr>
          <w:lang w:val="id-ID"/>
        </w:rPr>
        <w:t>data transaksi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119"/>
        <w:gridCol w:w="5494"/>
      </w:tblGrid>
      <w:tr w:rsidR="00F62499" w:rsidRPr="00DF608A" w:rsidTr="00AF1DB5">
        <w:tc>
          <w:tcPr>
            <w:tcW w:w="675" w:type="dxa"/>
          </w:tcPr>
          <w:p w:rsidR="00F62499" w:rsidRPr="00DF608A" w:rsidRDefault="00F62499" w:rsidP="00AF1DB5">
            <w:pPr>
              <w:jc w:val="center"/>
              <w:rPr>
                <w:b/>
                <w:lang w:val="en-US"/>
              </w:rPr>
            </w:pPr>
            <w:r w:rsidRPr="00DF608A">
              <w:rPr>
                <w:b/>
                <w:lang w:val="en-US"/>
              </w:rPr>
              <w:t>No.</w:t>
            </w:r>
          </w:p>
        </w:tc>
        <w:tc>
          <w:tcPr>
            <w:tcW w:w="3119" w:type="dxa"/>
          </w:tcPr>
          <w:p w:rsidR="00F62499" w:rsidRPr="00DF608A" w:rsidRDefault="00F62499" w:rsidP="00AF1DB5">
            <w:pPr>
              <w:jc w:val="center"/>
              <w:rPr>
                <w:b/>
                <w:lang w:val="en-US"/>
              </w:rPr>
            </w:pPr>
            <w:r w:rsidRPr="00DF608A">
              <w:rPr>
                <w:b/>
                <w:lang w:val="en-US"/>
              </w:rPr>
              <w:t>Menu</w:t>
            </w:r>
          </w:p>
        </w:tc>
        <w:tc>
          <w:tcPr>
            <w:tcW w:w="5494" w:type="dxa"/>
          </w:tcPr>
          <w:p w:rsidR="00F62499" w:rsidRPr="00DF608A" w:rsidRDefault="00F62499" w:rsidP="00AF1DB5">
            <w:pPr>
              <w:jc w:val="center"/>
              <w:rPr>
                <w:b/>
                <w:lang w:val="en-US"/>
              </w:rPr>
            </w:pPr>
            <w:r w:rsidRPr="00DF608A">
              <w:rPr>
                <w:b/>
                <w:lang w:val="en-US"/>
              </w:rPr>
              <w:t>Fungsi</w:t>
            </w:r>
          </w:p>
        </w:tc>
      </w:tr>
      <w:tr w:rsidR="00223467" w:rsidRPr="00DF608A" w:rsidTr="00AF1DB5">
        <w:tc>
          <w:tcPr>
            <w:tcW w:w="675" w:type="dxa"/>
          </w:tcPr>
          <w:p w:rsidR="00223467" w:rsidRPr="00DF608A" w:rsidRDefault="00223467" w:rsidP="00613BDE">
            <w:pPr>
              <w:jc w:val="center"/>
              <w:rPr>
                <w:lang w:val="en-US"/>
              </w:rPr>
            </w:pPr>
            <w:r w:rsidRPr="00DF608A">
              <w:rPr>
                <w:lang w:val="en-US"/>
              </w:rPr>
              <w:t>1.</w:t>
            </w:r>
          </w:p>
        </w:tc>
        <w:tc>
          <w:tcPr>
            <w:tcW w:w="3119" w:type="dxa"/>
          </w:tcPr>
          <w:p w:rsidR="00223467" w:rsidRPr="000D1C70" w:rsidRDefault="00223467" w:rsidP="00613BDE">
            <w:pPr>
              <w:rPr>
                <w:lang w:val="id-ID"/>
              </w:rPr>
            </w:pPr>
            <w:r>
              <w:rPr>
                <w:lang w:val="id-ID"/>
              </w:rPr>
              <w:t xml:space="preserve">Simpan </w:t>
            </w:r>
          </w:p>
        </w:tc>
        <w:tc>
          <w:tcPr>
            <w:tcW w:w="5494" w:type="dxa"/>
          </w:tcPr>
          <w:p w:rsidR="00223467" w:rsidRPr="000D1C70" w:rsidRDefault="00223467" w:rsidP="00846ED2">
            <w:pPr>
              <w:rPr>
                <w:lang w:val="id-ID"/>
              </w:rPr>
            </w:pPr>
            <w:r>
              <w:rPr>
                <w:lang w:val="id-ID"/>
              </w:rPr>
              <w:t xml:space="preserve">Tombol untuk menyimpan data </w:t>
            </w:r>
            <w:r w:rsidR="00846ED2">
              <w:rPr>
                <w:lang w:val="id-ID"/>
              </w:rPr>
              <w:t xml:space="preserve">penumpang </w:t>
            </w:r>
            <w:r>
              <w:rPr>
                <w:lang w:val="id-ID"/>
              </w:rPr>
              <w:t xml:space="preserve"> </w:t>
            </w:r>
            <w:r w:rsidR="00846ED2">
              <w:rPr>
                <w:lang w:val="id-ID"/>
              </w:rPr>
              <w:t>yang akan melakukan transaksi</w:t>
            </w:r>
          </w:p>
        </w:tc>
      </w:tr>
      <w:tr w:rsidR="00223467" w:rsidRPr="00DF608A" w:rsidTr="00AF1DB5">
        <w:tc>
          <w:tcPr>
            <w:tcW w:w="675" w:type="dxa"/>
          </w:tcPr>
          <w:p w:rsidR="00223467" w:rsidRPr="0007435A" w:rsidRDefault="00FA2E11" w:rsidP="00613BDE">
            <w:pPr>
              <w:jc w:val="center"/>
              <w:rPr>
                <w:lang w:val="id-ID"/>
              </w:rPr>
            </w:pPr>
            <w:r>
              <w:rPr>
                <w:lang w:val="id-ID"/>
              </w:rPr>
              <w:t>2</w:t>
            </w:r>
            <w:r w:rsidR="00223467">
              <w:rPr>
                <w:lang w:val="id-ID"/>
              </w:rPr>
              <w:t>.</w:t>
            </w:r>
          </w:p>
        </w:tc>
        <w:tc>
          <w:tcPr>
            <w:tcW w:w="3119" w:type="dxa"/>
          </w:tcPr>
          <w:p w:rsidR="00223467" w:rsidRDefault="00223467" w:rsidP="00613BDE">
            <w:pPr>
              <w:rPr>
                <w:lang w:val="id-ID"/>
              </w:rPr>
            </w:pPr>
            <w:r>
              <w:rPr>
                <w:lang w:val="id-ID"/>
              </w:rPr>
              <w:t xml:space="preserve">Batal </w:t>
            </w:r>
          </w:p>
        </w:tc>
        <w:tc>
          <w:tcPr>
            <w:tcW w:w="5494" w:type="dxa"/>
          </w:tcPr>
          <w:p w:rsidR="00223467" w:rsidRDefault="00223467" w:rsidP="00846ED2">
            <w:pPr>
              <w:rPr>
                <w:lang w:val="id-ID"/>
              </w:rPr>
            </w:pPr>
            <w:r>
              <w:rPr>
                <w:lang w:val="id-ID"/>
              </w:rPr>
              <w:t xml:space="preserve">Tombol untuk membatalkan data  </w:t>
            </w:r>
            <w:r w:rsidR="00846ED2">
              <w:rPr>
                <w:lang w:val="id-ID"/>
              </w:rPr>
              <w:t>transaksi</w:t>
            </w:r>
            <w:r>
              <w:rPr>
                <w:lang w:val="id-ID"/>
              </w:rPr>
              <w:t xml:space="preserve"> yang akan dimasukkan terjadi kesalahan</w:t>
            </w:r>
          </w:p>
        </w:tc>
      </w:tr>
      <w:tr w:rsidR="00223467" w:rsidRPr="00DF608A" w:rsidTr="00AF1DB5">
        <w:tc>
          <w:tcPr>
            <w:tcW w:w="675" w:type="dxa"/>
          </w:tcPr>
          <w:p w:rsidR="00223467" w:rsidRDefault="00FA2E11" w:rsidP="00613BDE">
            <w:pPr>
              <w:jc w:val="center"/>
              <w:rPr>
                <w:lang w:val="id-ID"/>
              </w:rPr>
            </w:pPr>
            <w:r>
              <w:rPr>
                <w:lang w:val="id-ID"/>
              </w:rPr>
              <w:t>3</w:t>
            </w:r>
            <w:r w:rsidR="00223467">
              <w:rPr>
                <w:lang w:val="id-ID"/>
              </w:rPr>
              <w:t>.</w:t>
            </w:r>
          </w:p>
        </w:tc>
        <w:tc>
          <w:tcPr>
            <w:tcW w:w="3119" w:type="dxa"/>
          </w:tcPr>
          <w:p w:rsidR="00223467" w:rsidRDefault="00FA2E11" w:rsidP="00613BDE">
            <w:pPr>
              <w:rPr>
                <w:lang w:val="id-ID"/>
              </w:rPr>
            </w:pPr>
            <w:r>
              <w:rPr>
                <w:lang w:val="id-ID"/>
              </w:rPr>
              <w:t>Menu</w:t>
            </w:r>
          </w:p>
        </w:tc>
        <w:tc>
          <w:tcPr>
            <w:tcW w:w="5494" w:type="dxa"/>
          </w:tcPr>
          <w:p w:rsidR="00223467" w:rsidRDefault="00223467" w:rsidP="00FA2E11">
            <w:pPr>
              <w:rPr>
                <w:lang w:val="id-ID"/>
              </w:rPr>
            </w:pPr>
            <w:r>
              <w:rPr>
                <w:lang w:val="id-ID"/>
              </w:rPr>
              <w:t xml:space="preserve">Tombol untuk </w:t>
            </w:r>
            <w:r w:rsidR="00FA2E11">
              <w:rPr>
                <w:lang w:val="id-ID"/>
              </w:rPr>
              <w:t>kembali ke menu utama</w:t>
            </w:r>
          </w:p>
        </w:tc>
      </w:tr>
      <w:tr w:rsidR="00223467" w:rsidRPr="00DF608A" w:rsidTr="00AF1DB5">
        <w:tc>
          <w:tcPr>
            <w:tcW w:w="675" w:type="dxa"/>
          </w:tcPr>
          <w:p w:rsidR="00223467" w:rsidRPr="00FA2E11" w:rsidRDefault="00FA2E11" w:rsidP="00AF1DB5">
            <w:pPr>
              <w:jc w:val="center"/>
              <w:rPr>
                <w:lang w:val="id-ID"/>
              </w:rPr>
            </w:pPr>
            <w:r>
              <w:rPr>
                <w:lang w:val="id-ID"/>
              </w:rPr>
              <w:t>4.</w:t>
            </w:r>
          </w:p>
        </w:tc>
        <w:tc>
          <w:tcPr>
            <w:tcW w:w="3119" w:type="dxa"/>
          </w:tcPr>
          <w:p w:rsidR="00223467" w:rsidRDefault="003973A9" w:rsidP="00AF1DB5">
            <w:pPr>
              <w:rPr>
                <w:lang w:val="id-ID"/>
              </w:rPr>
            </w:pPr>
            <w:r>
              <w:rPr>
                <w:lang w:val="id-ID"/>
              </w:rPr>
              <w:t>C</w:t>
            </w:r>
            <w:r w:rsidR="00FA2E11">
              <w:rPr>
                <w:lang w:val="id-ID"/>
              </w:rPr>
              <w:t>etak</w:t>
            </w:r>
          </w:p>
        </w:tc>
        <w:tc>
          <w:tcPr>
            <w:tcW w:w="5494" w:type="dxa"/>
          </w:tcPr>
          <w:p w:rsidR="00223467" w:rsidRDefault="00FA2E11" w:rsidP="00AF1DB5">
            <w:pPr>
              <w:rPr>
                <w:lang w:val="id-ID"/>
              </w:rPr>
            </w:pPr>
            <w:r>
              <w:rPr>
                <w:lang w:val="id-ID"/>
              </w:rPr>
              <w:t>Tombol untuk mencetak tiket yang telah dipesan penumpang</w:t>
            </w:r>
          </w:p>
        </w:tc>
      </w:tr>
    </w:tbl>
    <w:p w:rsidR="00F62499" w:rsidRPr="00DF608A" w:rsidRDefault="00F62499" w:rsidP="00F62499">
      <w:pPr>
        <w:rPr>
          <w:lang w:val="en-US"/>
        </w:rPr>
      </w:pPr>
    </w:p>
    <w:p w:rsidR="00846ED2" w:rsidRPr="00DF608A" w:rsidRDefault="00846ED2" w:rsidP="00846ED2">
      <w:pPr>
        <w:pStyle w:val="Heading4"/>
        <w:numPr>
          <w:ilvl w:val="3"/>
          <w:numId w:val="32"/>
        </w:numPr>
        <w:rPr>
          <w:lang w:val="en-US"/>
        </w:rPr>
      </w:pPr>
      <w:r w:rsidRPr="00DF608A">
        <w:rPr>
          <w:lang w:val="en-US"/>
        </w:rPr>
        <w:t xml:space="preserve">Navigasi Untuk </w:t>
      </w:r>
      <w:r>
        <w:rPr>
          <w:lang w:val="id-ID"/>
        </w:rPr>
        <w:t>Perjalanan</w:t>
      </w:r>
    </w:p>
    <w:p w:rsidR="00846ED2" w:rsidRDefault="00846ED2" w:rsidP="00581824">
      <w:pPr>
        <w:pStyle w:val="Heading5"/>
        <w:rPr>
          <w:lang w:val="id-ID"/>
        </w:rPr>
      </w:pPr>
      <w:r>
        <w:rPr>
          <w:lang w:val="en-US"/>
        </w:rPr>
        <w:t xml:space="preserve">Deskripsi </w:t>
      </w:r>
      <w:r>
        <w:rPr>
          <w:lang w:val="id-ID"/>
        </w:rPr>
        <w:t>H</w:t>
      </w:r>
      <w:r w:rsidRPr="00DF608A">
        <w:rPr>
          <w:lang w:val="en-US"/>
        </w:rPr>
        <w:t xml:space="preserve">alaman </w:t>
      </w:r>
      <w:r>
        <w:rPr>
          <w:lang w:val="id-ID"/>
        </w:rPr>
        <w:t>data perjalanan</w:t>
      </w:r>
    </w:p>
    <w:p w:rsidR="00846ED2" w:rsidRPr="00846ED2" w:rsidRDefault="00846ED2" w:rsidP="00846ED2">
      <w:pPr>
        <w:rPr>
          <w:lang w:val="id-ID"/>
        </w:rPr>
      </w:pPr>
      <w:r>
        <w:rPr>
          <w:b/>
          <w:noProof/>
          <w:sz w:val="24"/>
          <w:szCs w:val="24"/>
          <w:lang w:val="id-ID" w:eastAsia="id-ID"/>
        </w:rPr>
        <w:drawing>
          <wp:anchor distT="0" distB="0" distL="114300" distR="114300" simplePos="0" relativeHeight="251751424" behindDoc="0" locked="0" layoutInCell="1" allowOverlap="1" wp14:anchorId="482B69C4" wp14:editId="44856622">
            <wp:simplePos x="0" y="0"/>
            <wp:positionH relativeFrom="column">
              <wp:posOffset>405765</wp:posOffset>
            </wp:positionH>
            <wp:positionV relativeFrom="paragraph">
              <wp:posOffset>53340</wp:posOffset>
            </wp:positionV>
            <wp:extent cx="4629150" cy="3095625"/>
            <wp:effectExtent l="0" t="0" r="0" b="9525"/>
            <wp:wrapNone/>
            <wp:docPr id="50" name="Picture 1"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kok\Desktop\mockup.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29150" cy="3095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Pr="00DF608A" w:rsidRDefault="00F62499" w:rsidP="00F62499">
      <w:pPr>
        <w:rPr>
          <w:lang w:val="en-US"/>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rPr>
          <w:i w:val="0"/>
          <w:noProof/>
          <w:lang w:val="id-ID" w:eastAsia="id-ID"/>
        </w:rPr>
      </w:pPr>
    </w:p>
    <w:p w:rsidR="00F62499" w:rsidRDefault="00F62499" w:rsidP="00F62499">
      <w:pPr>
        <w:pStyle w:val="guide"/>
        <w:keepNext/>
        <w:jc w:val="both"/>
      </w:pPr>
    </w:p>
    <w:p w:rsidR="00F62499" w:rsidRPr="00DF608A" w:rsidRDefault="00F62499" w:rsidP="00F62499">
      <w:pPr>
        <w:pStyle w:val="guide"/>
        <w:jc w:val="both"/>
        <w:rPr>
          <w:i w:val="0"/>
        </w:rPr>
      </w:pPr>
    </w:p>
    <w:p w:rsidR="00846ED2" w:rsidRDefault="00846ED2" w:rsidP="00F62499">
      <w:pPr>
        <w:pStyle w:val="guide"/>
        <w:jc w:val="both"/>
        <w:rPr>
          <w:i w:val="0"/>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Default="00846ED2" w:rsidP="00846ED2">
      <w:pPr>
        <w:rPr>
          <w:lang w:val="id-ID"/>
        </w:rPr>
      </w:pPr>
    </w:p>
    <w:p w:rsidR="00846ED2" w:rsidRPr="00DF608A" w:rsidRDefault="00846ED2" w:rsidP="00846ED2">
      <w:pPr>
        <w:pStyle w:val="Caption"/>
        <w:jc w:val="center"/>
        <w:rPr>
          <w:lang w:val="en-US"/>
        </w:rPr>
      </w:pPr>
      <w:r>
        <w:t xml:space="preserve">Gambar </w:t>
      </w:r>
      <w:r>
        <w:rPr>
          <w:lang w:val="id-ID"/>
        </w:rPr>
        <w:t>2</w:t>
      </w:r>
      <w:r w:rsidR="00466D53">
        <w:rPr>
          <w:lang w:val="id-ID"/>
        </w:rPr>
        <w:t>8</w:t>
      </w:r>
      <w:r>
        <w:rPr>
          <w:lang w:val="id-ID"/>
        </w:rPr>
        <w:t xml:space="preserve"> H</w:t>
      </w:r>
      <w:r w:rsidRPr="001D061B">
        <w:rPr>
          <w:lang w:val="id-ID"/>
        </w:rPr>
        <w:t xml:space="preserve">alaman </w:t>
      </w:r>
      <w:r>
        <w:rPr>
          <w:lang w:val="id-ID"/>
        </w:rPr>
        <w:t>data perjalanan</w:t>
      </w:r>
    </w:p>
    <w:p w:rsidR="00846ED2" w:rsidRDefault="00846ED2" w:rsidP="00846ED2">
      <w:pPr>
        <w:pStyle w:val="Caption"/>
        <w:keepNext/>
        <w:jc w:val="center"/>
        <w:rPr>
          <w:lang w:val="id-ID"/>
        </w:rPr>
      </w:pPr>
    </w:p>
    <w:p w:rsidR="00846ED2" w:rsidRPr="0032579D" w:rsidRDefault="00846ED2" w:rsidP="00846ED2">
      <w:pPr>
        <w:pStyle w:val="Caption"/>
        <w:keepNext/>
        <w:jc w:val="center"/>
        <w:rPr>
          <w:lang w:val="id-ID"/>
        </w:rPr>
      </w:pPr>
      <w:r w:rsidRPr="00DF608A">
        <w:t xml:space="preserve">Tabel </w:t>
      </w:r>
      <w:r w:rsidRPr="00DF608A">
        <w:fldChar w:fldCharType="begin"/>
      </w:r>
      <w:r w:rsidRPr="00DF608A">
        <w:instrText xml:space="preserve"> SEQ Tabel \* ROMAN </w:instrText>
      </w:r>
      <w:r w:rsidRPr="00DF608A">
        <w:fldChar w:fldCharType="separate"/>
      </w:r>
      <w:r>
        <w:rPr>
          <w:noProof/>
        </w:rPr>
        <w:t>X</w:t>
      </w:r>
      <w:r w:rsidR="008C418C">
        <w:rPr>
          <w:noProof/>
          <w:lang w:val="id-ID"/>
        </w:rPr>
        <w:t>XV</w:t>
      </w:r>
      <w:r>
        <w:rPr>
          <w:noProof/>
        </w:rPr>
        <w:t>I</w:t>
      </w:r>
      <w:r w:rsidRPr="00DF608A">
        <w:fldChar w:fldCharType="end"/>
      </w:r>
      <w:r>
        <w:rPr>
          <w:lang w:val="id-ID"/>
        </w:rPr>
        <w:t>II</w:t>
      </w:r>
      <w:r w:rsidRPr="00DF608A">
        <w:t xml:space="preserve"> Deskripsi Halaman </w:t>
      </w:r>
      <w:r>
        <w:rPr>
          <w:lang w:val="id-ID"/>
        </w:rPr>
        <w:t>data perjalanan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118"/>
        <w:gridCol w:w="5636"/>
      </w:tblGrid>
      <w:tr w:rsidR="00846ED2" w:rsidRPr="00DF608A" w:rsidTr="00613BDE">
        <w:tc>
          <w:tcPr>
            <w:tcW w:w="534" w:type="dxa"/>
          </w:tcPr>
          <w:p w:rsidR="00846ED2" w:rsidRPr="00DF608A" w:rsidRDefault="00846ED2" w:rsidP="00613BDE">
            <w:pPr>
              <w:jc w:val="center"/>
              <w:rPr>
                <w:b/>
                <w:lang w:val="en-US"/>
              </w:rPr>
            </w:pPr>
            <w:r w:rsidRPr="00DF608A">
              <w:rPr>
                <w:b/>
                <w:lang w:val="en-US"/>
              </w:rPr>
              <w:t>No.</w:t>
            </w:r>
          </w:p>
        </w:tc>
        <w:tc>
          <w:tcPr>
            <w:tcW w:w="3118" w:type="dxa"/>
          </w:tcPr>
          <w:p w:rsidR="00846ED2" w:rsidRPr="00DF608A" w:rsidRDefault="00846ED2" w:rsidP="00613BDE">
            <w:pPr>
              <w:jc w:val="center"/>
              <w:rPr>
                <w:b/>
                <w:lang w:val="en-US"/>
              </w:rPr>
            </w:pPr>
            <w:r w:rsidRPr="00DF608A">
              <w:rPr>
                <w:b/>
                <w:lang w:val="en-US"/>
              </w:rPr>
              <w:t>Menu</w:t>
            </w:r>
          </w:p>
        </w:tc>
        <w:tc>
          <w:tcPr>
            <w:tcW w:w="5636" w:type="dxa"/>
          </w:tcPr>
          <w:p w:rsidR="00846ED2" w:rsidRPr="00DF608A" w:rsidRDefault="00846ED2" w:rsidP="00613BDE">
            <w:pPr>
              <w:jc w:val="center"/>
              <w:rPr>
                <w:b/>
                <w:lang w:val="en-US"/>
              </w:rPr>
            </w:pPr>
            <w:r w:rsidRPr="00DF608A">
              <w:rPr>
                <w:b/>
                <w:lang w:val="en-US"/>
              </w:rPr>
              <w:t>Fungsi</w:t>
            </w:r>
          </w:p>
        </w:tc>
      </w:tr>
      <w:tr w:rsidR="00846ED2" w:rsidRPr="00DF608A" w:rsidTr="00613BDE">
        <w:tc>
          <w:tcPr>
            <w:tcW w:w="534" w:type="dxa"/>
          </w:tcPr>
          <w:p w:rsidR="00846ED2" w:rsidRPr="00DF608A" w:rsidRDefault="00846ED2" w:rsidP="00613BDE">
            <w:pPr>
              <w:jc w:val="center"/>
              <w:rPr>
                <w:lang w:val="en-US"/>
              </w:rPr>
            </w:pPr>
            <w:r w:rsidRPr="00DF608A">
              <w:rPr>
                <w:lang w:val="en-US"/>
              </w:rPr>
              <w:t>1.</w:t>
            </w:r>
          </w:p>
        </w:tc>
        <w:tc>
          <w:tcPr>
            <w:tcW w:w="3118" w:type="dxa"/>
          </w:tcPr>
          <w:p w:rsidR="00846ED2" w:rsidRPr="000D1C70" w:rsidRDefault="00846ED2" w:rsidP="00613BDE">
            <w:pPr>
              <w:rPr>
                <w:lang w:val="id-ID"/>
              </w:rPr>
            </w:pPr>
            <w:r>
              <w:rPr>
                <w:lang w:val="id-ID"/>
              </w:rPr>
              <w:t xml:space="preserve">Simpan </w:t>
            </w:r>
          </w:p>
        </w:tc>
        <w:tc>
          <w:tcPr>
            <w:tcW w:w="5636" w:type="dxa"/>
          </w:tcPr>
          <w:p w:rsidR="00846ED2" w:rsidRPr="000D1C70" w:rsidRDefault="00846ED2" w:rsidP="00846ED2">
            <w:pPr>
              <w:rPr>
                <w:lang w:val="id-ID"/>
              </w:rPr>
            </w:pPr>
            <w:r>
              <w:rPr>
                <w:lang w:val="id-ID"/>
              </w:rPr>
              <w:t>Tombol untuk menyimpan data perjalanan telah dipilih.</w:t>
            </w:r>
          </w:p>
        </w:tc>
      </w:tr>
      <w:tr w:rsidR="00846ED2" w:rsidRPr="00DF608A" w:rsidTr="00613BDE">
        <w:tc>
          <w:tcPr>
            <w:tcW w:w="534" w:type="dxa"/>
          </w:tcPr>
          <w:p w:rsidR="00846ED2" w:rsidRPr="00DF608A" w:rsidRDefault="00846ED2" w:rsidP="00613BDE">
            <w:pPr>
              <w:jc w:val="center"/>
              <w:rPr>
                <w:lang w:val="en-US"/>
              </w:rPr>
            </w:pPr>
            <w:r w:rsidRPr="00DF608A">
              <w:rPr>
                <w:lang w:val="en-US"/>
              </w:rPr>
              <w:t>2.</w:t>
            </w:r>
          </w:p>
        </w:tc>
        <w:tc>
          <w:tcPr>
            <w:tcW w:w="3118" w:type="dxa"/>
          </w:tcPr>
          <w:p w:rsidR="00846ED2" w:rsidRPr="000D1C70" w:rsidRDefault="00846ED2" w:rsidP="00613BDE">
            <w:pPr>
              <w:rPr>
                <w:lang w:val="id-ID"/>
              </w:rPr>
            </w:pPr>
            <w:r>
              <w:rPr>
                <w:lang w:val="id-ID"/>
              </w:rPr>
              <w:t xml:space="preserve">Edit </w:t>
            </w:r>
          </w:p>
        </w:tc>
        <w:tc>
          <w:tcPr>
            <w:tcW w:w="5636" w:type="dxa"/>
          </w:tcPr>
          <w:p w:rsidR="00846ED2" w:rsidRPr="000D1C70" w:rsidRDefault="00846ED2" w:rsidP="00846ED2">
            <w:pPr>
              <w:rPr>
                <w:lang w:val="id-ID"/>
              </w:rPr>
            </w:pPr>
            <w:r>
              <w:rPr>
                <w:lang w:val="id-ID"/>
              </w:rPr>
              <w:t>Tombol untuk mengedit data perjalanan ketika akan di perbaharui datanya.</w:t>
            </w:r>
          </w:p>
        </w:tc>
      </w:tr>
      <w:tr w:rsidR="00846ED2" w:rsidRPr="00DF608A" w:rsidTr="00613BDE">
        <w:tc>
          <w:tcPr>
            <w:tcW w:w="534" w:type="dxa"/>
          </w:tcPr>
          <w:p w:rsidR="00846ED2" w:rsidRPr="00DF608A" w:rsidRDefault="00846ED2" w:rsidP="00613BDE">
            <w:pPr>
              <w:jc w:val="center"/>
              <w:rPr>
                <w:lang w:val="en-US"/>
              </w:rPr>
            </w:pPr>
            <w:r w:rsidRPr="00DF608A">
              <w:rPr>
                <w:lang w:val="en-US"/>
              </w:rPr>
              <w:t>3.</w:t>
            </w:r>
          </w:p>
        </w:tc>
        <w:tc>
          <w:tcPr>
            <w:tcW w:w="3118" w:type="dxa"/>
          </w:tcPr>
          <w:p w:rsidR="00846ED2" w:rsidRPr="000D1C70" w:rsidRDefault="00846ED2" w:rsidP="00613BDE">
            <w:pPr>
              <w:rPr>
                <w:lang w:val="id-ID"/>
              </w:rPr>
            </w:pPr>
            <w:r>
              <w:rPr>
                <w:lang w:val="id-ID"/>
              </w:rPr>
              <w:t xml:space="preserve">Hapus </w:t>
            </w:r>
          </w:p>
        </w:tc>
        <w:tc>
          <w:tcPr>
            <w:tcW w:w="5636" w:type="dxa"/>
          </w:tcPr>
          <w:p w:rsidR="00846ED2" w:rsidRPr="000D1C70" w:rsidRDefault="00846ED2" w:rsidP="00846ED2">
            <w:pPr>
              <w:rPr>
                <w:lang w:val="id-ID"/>
              </w:rPr>
            </w:pPr>
            <w:r>
              <w:rPr>
                <w:lang w:val="id-ID"/>
              </w:rPr>
              <w:t>Tombol untuk mnghapus data perjalanan ketika data yang dimasukan salah</w:t>
            </w:r>
          </w:p>
        </w:tc>
      </w:tr>
      <w:tr w:rsidR="00846ED2" w:rsidRPr="00DF608A" w:rsidTr="00613BDE">
        <w:tc>
          <w:tcPr>
            <w:tcW w:w="534" w:type="dxa"/>
          </w:tcPr>
          <w:p w:rsidR="00846ED2" w:rsidRPr="0007435A" w:rsidRDefault="00846ED2" w:rsidP="00613BDE">
            <w:pPr>
              <w:jc w:val="center"/>
              <w:rPr>
                <w:lang w:val="id-ID"/>
              </w:rPr>
            </w:pPr>
            <w:r>
              <w:rPr>
                <w:lang w:val="id-ID"/>
              </w:rPr>
              <w:t>4.</w:t>
            </w:r>
          </w:p>
        </w:tc>
        <w:tc>
          <w:tcPr>
            <w:tcW w:w="3118" w:type="dxa"/>
          </w:tcPr>
          <w:p w:rsidR="00846ED2" w:rsidRDefault="00846ED2" w:rsidP="00613BDE">
            <w:pPr>
              <w:rPr>
                <w:lang w:val="id-ID"/>
              </w:rPr>
            </w:pPr>
            <w:r>
              <w:rPr>
                <w:lang w:val="id-ID"/>
              </w:rPr>
              <w:t xml:space="preserve">Batal </w:t>
            </w:r>
          </w:p>
        </w:tc>
        <w:tc>
          <w:tcPr>
            <w:tcW w:w="5636" w:type="dxa"/>
          </w:tcPr>
          <w:p w:rsidR="00846ED2" w:rsidRDefault="00846ED2" w:rsidP="00846ED2">
            <w:pPr>
              <w:rPr>
                <w:lang w:val="id-ID"/>
              </w:rPr>
            </w:pPr>
            <w:r>
              <w:rPr>
                <w:lang w:val="id-ID"/>
              </w:rPr>
              <w:t>Tombol untuk membatalkan data  perjalanan yang akan dimasukkan terjadi kesalahan</w:t>
            </w:r>
          </w:p>
        </w:tc>
      </w:tr>
      <w:tr w:rsidR="00846ED2" w:rsidRPr="00DF608A" w:rsidTr="00613BDE">
        <w:tc>
          <w:tcPr>
            <w:tcW w:w="534" w:type="dxa"/>
          </w:tcPr>
          <w:p w:rsidR="00846ED2" w:rsidRDefault="00846ED2" w:rsidP="00613BDE">
            <w:pPr>
              <w:jc w:val="center"/>
              <w:rPr>
                <w:lang w:val="id-ID"/>
              </w:rPr>
            </w:pPr>
            <w:r>
              <w:rPr>
                <w:lang w:val="id-ID"/>
              </w:rPr>
              <w:t>5.</w:t>
            </w:r>
          </w:p>
        </w:tc>
        <w:tc>
          <w:tcPr>
            <w:tcW w:w="3118" w:type="dxa"/>
          </w:tcPr>
          <w:p w:rsidR="00846ED2" w:rsidRDefault="00846ED2" w:rsidP="00613BDE">
            <w:pPr>
              <w:rPr>
                <w:lang w:val="id-ID"/>
              </w:rPr>
            </w:pPr>
            <w:r>
              <w:rPr>
                <w:lang w:val="id-ID"/>
              </w:rPr>
              <w:t xml:space="preserve">Cari </w:t>
            </w:r>
          </w:p>
        </w:tc>
        <w:tc>
          <w:tcPr>
            <w:tcW w:w="5636" w:type="dxa"/>
          </w:tcPr>
          <w:p w:rsidR="00846ED2" w:rsidRDefault="00846ED2" w:rsidP="00846ED2">
            <w:pPr>
              <w:rPr>
                <w:lang w:val="id-ID"/>
              </w:rPr>
            </w:pPr>
            <w:r>
              <w:rPr>
                <w:lang w:val="id-ID"/>
              </w:rPr>
              <w:t>Tombol untuk mencari data perjalanan yang telah terpilih</w:t>
            </w:r>
          </w:p>
        </w:tc>
      </w:tr>
      <w:tr w:rsidR="00846ED2" w:rsidRPr="00DF608A" w:rsidTr="00613BDE">
        <w:tc>
          <w:tcPr>
            <w:tcW w:w="534" w:type="dxa"/>
          </w:tcPr>
          <w:p w:rsidR="00846ED2" w:rsidRDefault="00846ED2" w:rsidP="00613BDE">
            <w:pPr>
              <w:jc w:val="center"/>
              <w:rPr>
                <w:lang w:val="id-ID"/>
              </w:rPr>
            </w:pPr>
            <w:r>
              <w:rPr>
                <w:lang w:val="id-ID"/>
              </w:rPr>
              <w:t>6.</w:t>
            </w:r>
          </w:p>
        </w:tc>
        <w:tc>
          <w:tcPr>
            <w:tcW w:w="3118" w:type="dxa"/>
          </w:tcPr>
          <w:p w:rsidR="00846ED2" w:rsidRDefault="00846ED2" w:rsidP="00613BDE">
            <w:pPr>
              <w:rPr>
                <w:lang w:val="id-ID"/>
              </w:rPr>
            </w:pPr>
            <w:r>
              <w:rPr>
                <w:lang w:val="id-ID"/>
              </w:rPr>
              <w:t xml:space="preserve">Menu </w:t>
            </w:r>
          </w:p>
        </w:tc>
        <w:tc>
          <w:tcPr>
            <w:tcW w:w="5636" w:type="dxa"/>
          </w:tcPr>
          <w:p w:rsidR="00846ED2" w:rsidRDefault="00846ED2" w:rsidP="00613BDE">
            <w:pPr>
              <w:rPr>
                <w:lang w:val="id-ID"/>
              </w:rPr>
            </w:pPr>
            <w:r>
              <w:rPr>
                <w:lang w:val="id-ID"/>
              </w:rPr>
              <w:t>Tombol untuk kembali ke menu utama</w:t>
            </w:r>
          </w:p>
        </w:tc>
      </w:tr>
      <w:tr w:rsidR="00846ED2" w:rsidRPr="00DF608A" w:rsidTr="00613BDE">
        <w:tc>
          <w:tcPr>
            <w:tcW w:w="534" w:type="dxa"/>
          </w:tcPr>
          <w:p w:rsidR="00846ED2" w:rsidRDefault="00846ED2" w:rsidP="00613BDE">
            <w:pPr>
              <w:jc w:val="center"/>
              <w:rPr>
                <w:lang w:val="id-ID"/>
              </w:rPr>
            </w:pPr>
            <w:r>
              <w:rPr>
                <w:lang w:val="id-ID"/>
              </w:rPr>
              <w:t>7.</w:t>
            </w:r>
          </w:p>
        </w:tc>
        <w:tc>
          <w:tcPr>
            <w:tcW w:w="3118" w:type="dxa"/>
          </w:tcPr>
          <w:p w:rsidR="00846ED2" w:rsidRDefault="00846ED2" w:rsidP="00613BDE">
            <w:pPr>
              <w:rPr>
                <w:lang w:val="id-ID"/>
              </w:rPr>
            </w:pPr>
            <w:r>
              <w:rPr>
                <w:lang w:val="id-ID"/>
              </w:rPr>
              <w:t xml:space="preserve">Tutup </w:t>
            </w:r>
          </w:p>
        </w:tc>
        <w:tc>
          <w:tcPr>
            <w:tcW w:w="5636" w:type="dxa"/>
          </w:tcPr>
          <w:p w:rsidR="00846ED2" w:rsidRDefault="00846ED2" w:rsidP="00846ED2">
            <w:pPr>
              <w:rPr>
                <w:lang w:val="id-ID"/>
              </w:rPr>
            </w:pPr>
            <w:r>
              <w:rPr>
                <w:lang w:val="id-ID"/>
              </w:rPr>
              <w:t>Tombol untuk menutup  form perjalanan</w:t>
            </w:r>
          </w:p>
        </w:tc>
      </w:tr>
    </w:tbl>
    <w:p w:rsidR="00846ED2" w:rsidRDefault="00846ED2" w:rsidP="00846ED2">
      <w:pPr>
        <w:rPr>
          <w:lang w:val="id-ID"/>
        </w:rPr>
      </w:pPr>
    </w:p>
    <w:p w:rsidR="00846ED2" w:rsidRPr="00DF608A" w:rsidRDefault="00846ED2" w:rsidP="00846ED2">
      <w:pPr>
        <w:pStyle w:val="Heading4"/>
        <w:numPr>
          <w:ilvl w:val="3"/>
          <w:numId w:val="32"/>
        </w:numPr>
        <w:rPr>
          <w:lang w:val="en-US"/>
        </w:rPr>
      </w:pPr>
      <w:r w:rsidRPr="00DF608A">
        <w:rPr>
          <w:lang w:val="en-US"/>
        </w:rPr>
        <w:t xml:space="preserve">Navigasi Untuk </w:t>
      </w:r>
      <w:r>
        <w:rPr>
          <w:lang w:val="id-ID"/>
        </w:rPr>
        <w:t>Pemesanan</w:t>
      </w:r>
    </w:p>
    <w:p w:rsidR="00846ED2" w:rsidRDefault="00846ED2" w:rsidP="00581824">
      <w:pPr>
        <w:pStyle w:val="Heading5"/>
        <w:rPr>
          <w:lang w:val="id-ID"/>
        </w:rPr>
      </w:pPr>
      <w:r>
        <w:rPr>
          <w:lang w:val="en-US"/>
        </w:rPr>
        <w:t xml:space="preserve">Deskripsi </w:t>
      </w:r>
      <w:r>
        <w:rPr>
          <w:lang w:val="id-ID"/>
        </w:rPr>
        <w:t>H</w:t>
      </w:r>
      <w:r w:rsidRPr="00DF608A">
        <w:rPr>
          <w:lang w:val="en-US"/>
        </w:rPr>
        <w:t xml:space="preserve">alaman </w:t>
      </w:r>
      <w:r>
        <w:rPr>
          <w:lang w:val="id-ID"/>
        </w:rPr>
        <w:t>data pemesan</w:t>
      </w:r>
    </w:p>
    <w:p w:rsidR="00846ED2" w:rsidRPr="00846ED2" w:rsidRDefault="00846ED2" w:rsidP="00846ED2">
      <w:pPr>
        <w:rPr>
          <w:lang w:val="id-ID"/>
        </w:rPr>
      </w:pPr>
      <w:r>
        <w:rPr>
          <w:b/>
          <w:noProof/>
          <w:sz w:val="24"/>
          <w:szCs w:val="24"/>
          <w:lang w:val="id-ID" w:eastAsia="id-ID"/>
        </w:rPr>
        <w:drawing>
          <wp:anchor distT="0" distB="0" distL="114300" distR="114300" simplePos="0" relativeHeight="251752448" behindDoc="0" locked="0" layoutInCell="1" allowOverlap="1">
            <wp:simplePos x="0" y="0"/>
            <wp:positionH relativeFrom="column">
              <wp:posOffset>434340</wp:posOffset>
            </wp:positionH>
            <wp:positionV relativeFrom="paragraph">
              <wp:posOffset>-4445</wp:posOffset>
            </wp:positionV>
            <wp:extent cx="4473760" cy="2655065"/>
            <wp:effectExtent l="0" t="0" r="3175" b="0"/>
            <wp:wrapNone/>
            <wp:docPr id="64" name="Picture 3"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kok\Desktop\mockup.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473760" cy="2655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46ED2" w:rsidRDefault="00846ED2" w:rsidP="00846ED2">
      <w:pPr>
        <w:rPr>
          <w:lang w:val="id-ID"/>
        </w:rPr>
      </w:pPr>
    </w:p>
    <w:p w:rsidR="00846ED2" w:rsidRDefault="00846ED2" w:rsidP="00846ED2">
      <w:pPr>
        <w:rPr>
          <w:lang w:val="id-ID"/>
        </w:rPr>
      </w:pPr>
    </w:p>
    <w:p w:rsid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846ED2" w:rsidRPr="00846ED2" w:rsidRDefault="00846ED2" w:rsidP="00846ED2">
      <w:pPr>
        <w:rPr>
          <w:lang w:val="id-ID"/>
        </w:rPr>
      </w:pPr>
    </w:p>
    <w:p w:rsidR="00466D53" w:rsidRPr="00DF608A" w:rsidRDefault="00466D53" w:rsidP="00466D53">
      <w:pPr>
        <w:pStyle w:val="Caption"/>
        <w:jc w:val="center"/>
        <w:rPr>
          <w:lang w:val="en-US"/>
        </w:rPr>
      </w:pPr>
      <w:r>
        <w:t xml:space="preserve">Gambar </w:t>
      </w:r>
      <w:r>
        <w:rPr>
          <w:lang w:val="id-ID"/>
        </w:rPr>
        <w:t>29 H</w:t>
      </w:r>
      <w:r w:rsidRPr="001D061B">
        <w:rPr>
          <w:lang w:val="id-ID"/>
        </w:rPr>
        <w:t xml:space="preserve">alaman </w:t>
      </w:r>
      <w:r>
        <w:rPr>
          <w:lang w:val="id-ID"/>
        </w:rPr>
        <w:t>data pemesan</w:t>
      </w:r>
    </w:p>
    <w:p w:rsidR="00466D53" w:rsidRPr="00466D53" w:rsidRDefault="00466D53" w:rsidP="00846ED2">
      <w:pPr>
        <w:rPr>
          <w:sz w:val="24"/>
          <w:lang w:val="id-ID"/>
        </w:rPr>
      </w:pPr>
    </w:p>
    <w:p w:rsidR="00846ED2" w:rsidRPr="0032579D" w:rsidRDefault="00846ED2" w:rsidP="00846ED2">
      <w:pPr>
        <w:pStyle w:val="Caption"/>
        <w:keepNext/>
        <w:jc w:val="center"/>
        <w:rPr>
          <w:lang w:val="id-ID"/>
        </w:rPr>
      </w:pPr>
      <w:r w:rsidRPr="00DF608A">
        <w:t xml:space="preserve">Tabel </w:t>
      </w:r>
      <w:r w:rsidRPr="00DF608A">
        <w:fldChar w:fldCharType="begin"/>
      </w:r>
      <w:r w:rsidRPr="00DF608A">
        <w:instrText xml:space="preserve"> SEQ Tabel \* ROMAN </w:instrText>
      </w:r>
      <w:r w:rsidRPr="00DF608A">
        <w:fldChar w:fldCharType="separate"/>
      </w:r>
      <w:r>
        <w:rPr>
          <w:noProof/>
        </w:rPr>
        <w:t>XI</w:t>
      </w:r>
      <w:r w:rsidRPr="00DF608A">
        <w:fldChar w:fldCharType="end"/>
      </w:r>
      <w:r w:rsidR="008C418C">
        <w:rPr>
          <w:lang w:val="id-ID"/>
        </w:rPr>
        <w:t xml:space="preserve">XIX </w:t>
      </w:r>
      <w:r w:rsidRPr="00DF608A">
        <w:t xml:space="preserve">Deskripsi Halaman </w:t>
      </w:r>
      <w:r>
        <w:rPr>
          <w:lang w:val="id-ID"/>
        </w:rPr>
        <w:t>data pemesan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118"/>
        <w:gridCol w:w="5636"/>
      </w:tblGrid>
      <w:tr w:rsidR="00846ED2" w:rsidRPr="00DF608A" w:rsidTr="00613BDE">
        <w:tc>
          <w:tcPr>
            <w:tcW w:w="534" w:type="dxa"/>
          </w:tcPr>
          <w:p w:rsidR="00846ED2" w:rsidRPr="00DF608A" w:rsidRDefault="00846ED2" w:rsidP="00613BDE">
            <w:pPr>
              <w:jc w:val="center"/>
              <w:rPr>
                <w:b/>
                <w:lang w:val="en-US"/>
              </w:rPr>
            </w:pPr>
            <w:r w:rsidRPr="00DF608A">
              <w:rPr>
                <w:b/>
                <w:lang w:val="en-US"/>
              </w:rPr>
              <w:t>No.</w:t>
            </w:r>
          </w:p>
        </w:tc>
        <w:tc>
          <w:tcPr>
            <w:tcW w:w="3118" w:type="dxa"/>
          </w:tcPr>
          <w:p w:rsidR="00846ED2" w:rsidRPr="00DF608A" w:rsidRDefault="00846ED2" w:rsidP="00613BDE">
            <w:pPr>
              <w:jc w:val="center"/>
              <w:rPr>
                <w:b/>
                <w:lang w:val="en-US"/>
              </w:rPr>
            </w:pPr>
            <w:r w:rsidRPr="00DF608A">
              <w:rPr>
                <w:b/>
                <w:lang w:val="en-US"/>
              </w:rPr>
              <w:t>Menu</w:t>
            </w:r>
          </w:p>
        </w:tc>
        <w:tc>
          <w:tcPr>
            <w:tcW w:w="5636" w:type="dxa"/>
          </w:tcPr>
          <w:p w:rsidR="00846ED2" w:rsidRPr="00DF608A" w:rsidRDefault="00846ED2" w:rsidP="00613BDE">
            <w:pPr>
              <w:jc w:val="center"/>
              <w:rPr>
                <w:b/>
                <w:lang w:val="en-US"/>
              </w:rPr>
            </w:pPr>
            <w:r w:rsidRPr="00DF608A">
              <w:rPr>
                <w:b/>
                <w:lang w:val="en-US"/>
              </w:rPr>
              <w:t>Fungsi</w:t>
            </w:r>
          </w:p>
        </w:tc>
      </w:tr>
      <w:tr w:rsidR="00846ED2" w:rsidRPr="00DF608A" w:rsidTr="00613BDE">
        <w:tc>
          <w:tcPr>
            <w:tcW w:w="534" w:type="dxa"/>
          </w:tcPr>
          <w:p w:rsidR="00846ED2" w:rsidRPr="00DF608A" w:rsidRDefault="00846ED2" w:rsidP="00613BDE">
            <w:pPr>
              <w:jc w:val="center"/>
              <w:rPr>
                <w:lang w:val="en-US"/>
              </w:rPr>
            </w:pPr>
            <w:r w:rsidRPr="00DF608A">
              <w:rPr>
                <w:lang w:val="en-US"/>
              </w:rPr>
              <w:t>1.</w:t>
            </w:r>
          </w:p>
        </w:tc>
        <w:tc>
          <w:tcPr>
            <w:tcW w:w="3118" w:type="dxa"/>
          </w:tcPr>
          <w:p w:rsidR="00846ED2" w:rsidRPr="000D1C70" w:rsidRDefault="00846ED2" w:rsidP="00613BDE">
            <w:pPr>
              <w:rPr>
                <w:lang w:val="id-ID"/>
              </w:rPr>
            </w:pPr>
            <w:r>
              <w:rPr>
                <w:lang w:val="id-ID"/>
              </w:rPr>
              <w:t xml:space="preserve">Simpan </w:t>
            </w:r>
          </w:p>
        </w:tc>
        <w:tc>
          <w:tcPr>
            <w:tcW w:w="5636" w:type="dxa"/>
          </w:tcPr>
          <w:p w:rsidR="00846ED2" w:rsidRPr="000D1C70" w:rsidRDefault="00846ED2" w:rsidP="00846ED2">
            <w:pPr>
              <w:rPr>
                <w:lang w:val="id-ID"/>
              </w:rPr>
            </w:pPr>
            <w:r>
              <w:rPr>
                <w:lang w:val="id-ID"/>
              </w:rPr>
              <w:t>Tombol untuk menyimpan data pemesan baru yang telah diisi.</w:t>
            </w:r>
          </w:p>
        </w:tc>
      </w:tr>
      <w:tr w:rsidR="00846ED2" w:rsidRPr="00DF608A" w:rsidTr="00613BDE">
        <w:tc>
          <w:tcPr>
            <w:tcW w:w="534" w:type="dxa"/>
          </w:tcPr>
          <w:p w:rsidR="00846ED2" w:rsidRPr="00DF608A" w:rsidRDefault="00846ED2" w:rsidP="00613BDE">
            <w:pPr>
              <w:jc w:val="center"/>
              <w:rPr>
                <w:lang w:val="en-US"/>
              </w:rPr>
            </w:pPr>
            <w:r w:rsidRPr="00DF608A">
              <w:rPr>
                <w:lang w:val="en-US"/>
              </w:rPr>
              <w:t>2.</w:t>
            </w:r>
          </w:p>
        </w:tc>
        <w:tc>
          <w:tcPr>
            <w:tcW w:w="3118" w:type="dxa"/>
          </w:tcPr>
          <w:p w:rsidR="00846ED2" w:rsidRPr="000D1C70" w:rsidRDefault="00846ED2" w:rsidP="00613BDE">
            <w:pPr>
              <w:rPr>
                <w:lang w:val="id-ID"/>
              </w:rPr>
            </w:pPr>
            <w:r>
              <w:rPr>
                <w:lang w:val="id-ID"/>
              </w:rPr>
              <w:t xml:space="preserve">Edit </w:t>
            </w:r>
          </w:p>
        </w:tc>
        <w:tc>
          <w:tcPr>
            <w:tcW w:w="5636" w:type="dxa"/>
          </w:tcPr>
          <w:p w:rsidR="00846ED2" w:rsidRPr="000D1C70" w:rsidRDefault="00846ED2" w:rsidP="00846ED2">
            <w:pPr>
              <w:rPr>
                <w:lang w:val="id-ID"/>
              </w:rPr>
            </w:pPr>
            <w:r>
              <w:rPr>
                <w:lang w:val="id-ID"/>
              </w:rPr>
              <w:t>Tombol untuk mengedit data pemesan ketika akan di perbaharui datanya.</w:t>
            </w:r>
          </w:p>
        </w:tc>
      </w:tr>
      <w:tr w:rsidR="00846ED2" w:rsidRPr="00DF608A" w:rsidTr="00613BDE">
        <w:tc>
          <w:tcPr>
            <w:tcW w:w="534" w:type="dxa"/>
          </w:tcPr>
          <w:p w:rsidR="00846ED2" w:rsidRPr="00DF608A" w:rsidRDefault="00846ED2" w:rsidP="00613BDE">
            <w:pPr>
              <w:jc w:val="center"/>
              <w:rPr>
                <w:lang w:val="en-US"/>
              </w:rPr>
            </w:pPr>
            <w:r w:rsidRPr="00DF608A">
              <w:rPr>
                <w:lang w:val="en-US"/>
              </w:rPr>
              <w:t>3.</w:t>
            </w:r>
          </w:p>
        </w:tc>
        <w:tc>
          <w:tcPr>
            <w:tcW w:w="3118" w:type="dxa"/>
          </w:tcPr>
          <w:p w:rsidR="00846ED2" w:rsidRPr="000D1C70" w:rsidRDefault="00846ED2" w:rsidP="00613BDE">
            <w:pPr>
              <w:rPr>
                <w:lang w:val="id-ID"/>
              </w:rPr>
            </w:pPr>
            <w:r>
              <w:rPr>
                <w:lang w:val="id-ID"/>
              </w:rPr>
              <w:t xml:space="preserve">Hapus </w:t>
            </w:r>
          </w:p>
        </w:tc>
        <w:tc>
          <w:tcPr>
            <w:tcW w:w="5636" w:type="dxa"/>
          </w:tcPr>
          <w:p w:rsidR="00846ED2" w:rsidRPr="000D1C70" w:rsidRDefault="00846ED2" w:rsidP="00846ED2">
            <w:pPr>
              <w:rPr>
                <w:lang w:val="id-ID"/>
              </w:rPr>
            </w:pPr>
            <w:r>
              <w:rPr>
                <w:lang w:val="id-ID"/>
              </w:rPr>
              <w:t>Tombol untuk mnghapus data pemesan ketika data yang dimasukan salah</w:t>
            </w:r>
          </w:p>
        </w:tc>
      </w:tr>
      <w:tr w:rsidR="00846ED2" w:rsidRPr="00DF608A" w:rsidTr="00613BDE">
        <w:tc>
          <w:tcPr>
            <w:tcW w:w="534" w:type="dxa"/>
          </w:tcPr>
          <w:p w:rsidR="00846ED2" w:rsidRPr="0007435A" w:rsidRDefault="00846ED2" w:rsidP="00613BDE">
            <w:pPr>
              <w:jc w:val="center"/>
              <w:rPr>
                <w:lang w:val="id-ID"/>
              </w:rPr>
            </w:pPr>
            <w:r>
              <w:rPr>
                <w:lang w:val="id-ID"/>
              </w:rPr>
              <w:t>4.</w:t>
            </w:r>
          </w:p>
        </w:tc>
        <w:tc>
          <w:tcPr>
            <w:tcW w:w="3118" w:type="dxa"/>
          </w:tcPr>
          <w:p w:rsidR="00846ED2" w:rsidRDefault="00846ED2" w:rsidP="00613BDE">
            <w:pPr>
              <w:rPr>
                <w:lang w:val="id-ID"/>
              </w:rPr>
            </w:pPr>
            <w:r>
              <w:rPr>
                <w:lang w:val="id-ID"/>
              </w:rPr>
              <w:t xml:space="preserve">Batal </w:t>
            </w:r>
          </w:p>
        </w:tc>
        <w:tc>
          <w:tcPr>
            <w:tcW w:w="5636" w:type="dxa"/>
          </w:tcPr>
          <w:p w:rsidR="00846ED2" w:rsidRDefault="00846ED2" w:rsidP="00846ED2">
            <w:pPr>
              <w:rPr>
                <w:lang w:val="id-ID"/>
              </w:rPr>
            </w:pPr>
            <w:r>
              <w:rPr>
                <w:lang w:val="id-ID"/>
              </w:rPr>
              <w:t>Tombol untuk membatalkan data  pemesanan  yang akan dimasukkan terjadi kesalahan</w:t>
            </w:r>
          </w:p>
        </w:tc>
      </w:tr>
      <w:tr w:rsidR="00846ED2" w:rsidRPr="00DF608A" w:rsidTr="00613BDE">
        <w:tc>
          <w:tcPr>
            <w:tcW w:w="534" w:type="dxa"/>
          </w:tcPr>
          <w:p w:rsidR="00846ED2" w:rsidRDefault="00846ED2" w:rsidP="00613BDE">
            <w:pPr>
              <w:jc w:val="center"/>
              <w:rPr>
                <w:lang w:val="id-ID"/>
              </w:rPr>
            </w:pPr>
            <w:r>
              <w:rPr>
                <w:lang w:val="id-ID"/>
              </w:rPr>
              <w:t>5.</w:t>
            </w:r>
          </w:p>
        </w:tc>
        <w:tc>
          <w:tcPr>
            <w:tcW w:w="3118" w:type="dxa"/>
          </w:tcPr>
          <w:p w:rsidR="00846ED2" w:rsidRDefault="00846ED2" w:rsidP="00613BDE">
            <w:pPr>
              <w:rPr>
                <w:lang w:val="id-ID"/>
              </w:rPr>
            </w:pPr>
            <w:r>
              <w:rPr>
                <w:lang w:val="id-ID"/>
              </w:rPr>
              <w:t xml:space="preserve">Cari </w:t>
            </w:r>
          </w:p>
        </w:tc>
        <w:tc>
          <w:tcPr>
            <w:tcW w:w="5636" w:type="dxa"/>
          </w:tcPr>
          <w:p w:rsidR="00846ED2" w:rsidRDefault="00846ED2" w:rsidP="00846ED2">
            <w:pPr>
              <w:rPr>
                <w:lang w:val="id-ID"/>
              </w:rPr>
            </w:pPr>
            <w:r>
              <w:rPr>
                <w:lang w:val="id-ID"/>
              </w:rPr>
              <w:t>Tombol untuk mencari data pemesanan yang telah terdafatar</w:t>
            </w:r>
          </w:p>
        </w:tc>
      </w:tr>
      <w:tr w:rsidR="00846ED2" w:rsidRPr="00DF608A" w:rsidTr="00613BDE">
        <w:tc>
          <w:tcPr>
            <w:tcW w:w="534" w:type="dxa"/>
          </w:tcPr>
          <w:p w:rsidR="00846ED2" w:rsidRDefault="00846ED2" w:rsidP="00613BDE">
            <w:pPr>
              <w:jc w:val="center"/>
              <w:rPr>
                <w:lang w:val="id-ID"/>
              </w:rPr>
            </w:pPr>
            <w:r>
              <w:rPr>
                <w:lang w:val="id-ID"/>
              </w:rPr>
              <w:t>6.</w:t>
            </w:r>
          </w:p>
        </w:tc>
        <w:tc>
          <w:tcPr>
            <w:tcW w:w="3118" w:type="dxa"/>
          </w:tcPr>
          <w:p w:rsidR="00846ED2" w:rsidRDefault="00846ED2" w:rsidP="00613BDE">
            <w:pPr>
              <w:rPr>
                <w:lang w:val="id-ID"/>
              </w:rPr>
            </w:pPr>
            <w:r>
              <w:rPr>
                <w:lang w:val="id-ID"/>
              </w:rPr>
              <w:t xml:space="preserve">Menu </w:t>
            </w:r>
          </w:p>
        </w:tc>
        <w:tc>
          <w:tcPr>
            <w:tcW w:w="5636" w:type="dxa"/>
          </w:tcPr>
          <w:p w:rsidR="00846ED2" w:rsidRDefault="00846ED2" w:rsidP="00613BDE">
            <w:pPr>
              <w:rPr>
                <w:lang w:val="id-ID"/>
              </w:rPr>
            </w:pPr>
            <w:r>
              <w:rPr>
                <w:lang w:val="id-ID"/>
              </w:rPr>
              <w:t>Tombol untuk kembali ke menu utama</w:t>
            </w:r>
          </w:p>
        </w:tc>
      </w:tr>
      <w:tr w:rsidR="00846ED2" w:rsidRPr="00DF608A" w:rsidTr="00613BDE">
        <w:tc>
          <w:tcPr>
            <w:tcW w:w="534" w:type="dxa"/>
          </w:tcPr>
          <w:p w:rsidR="00846ED2" w:rsidRDefault="00846ED2" w:rsidP="00613BDE">
            <w:pPr>
              <w:jc w:val="center"/>
              <w:rPr>
                <w:lang w:val="id-ID"/>
              </w:rPr>
            </w:pPr>
            <w:r>
              <w:rPr>
                <w:lang w:val="id-ID"/>
              </w:rPr>
              <w:t>7.</w:t>
            </w:r>
          </w:p>
        </w:tc>
        <w:tc>
          <w:tcPr>
            <w:tcW w:w="3118" w:type="dxa"/>
          </w:tcPr>
          <w:p w:rsidR="00846ED2" w:rsidRDefault="00846ED2" w:rsidP="00613BDE">
            <w:pPr>
              <w:rPr>
                <w:lang w:val="id-ID"/>
              </w:rPr>
            </w:pPr>
            <w:r>
              <w:rPr>
                <w:lang w:val="id-ID"/>
              </w:rPr>
              <w:t xml:space="preserve">Tutup </w:t>
            </w:r>
          </w:p>
        </w:tc>
        <w:tc>
          <w:tcPr>
            <w:tcW w:w="5636" w:type="dxa"/>
          </w:tcPr>
          <w:p w:rsidR="00846ED2" w:rsidRDefault="00846ED2" w:rsidP="00846ED2">
            <w:pPr>
              <w:rPr>
                <w:lang w:val="id-ID"/>
              </w:rPr>
            </w:pPr>
            <w:r>
              <w:rPr>
                <w:lang w:val="id-ID"/>
              </w:rPr>
              <w:t>Tombol untuk menutup  form pemesanan</w:t>
            </w:r>
          </w:p>
        </w:tc>
      </w:tr>
    </w:tbl>
    <w:p w:rsidR="00846ED2" w:rsidRDefault="00846ED2" w:rsidP="00846ED2">
      <w:pPr>
        <w:rPr>
          <w:lang w:val="id-ID"/>
        </w:rPr>
      </w:pPr>
    </w:p>
    <w:p w:rsidR="00846ED2" w:rsidRDefault="00846ED2" w:rsidP="00846ED2">
      <w:pPr>
        <w:rPr>
          <w:lang w:val="id-ID"/>
        </w:rPr>
      </w:pPr>
    </w:p>
    <w:p w:rsidR="00F62499" w:rsidRPr="00846ED2" w:rsidRDefault="00F62499" w:rsidP="00846ED2">
      <w:pPr>
        <w:rPr>
          <w:lang w:val="id-ID"/>
        </w:rPr>
        <w:sectPr w:rsidR="00F62499" w:rsidRPr="00846ED2" w:rsidSect="00AF1DB5">
          <w:pgSz w:w="11907" w:h="16840" w:code="9"/>
          <w:pgMar w:top="1134" w:right="1134" w:bottom="1134" w:left="1701" w:header="720" w:footer="720" w:gutter="0"/>
          <w:cols w:space="720"/>
          <w:titlePg/>
        </w:sectPr>
      </w:pPr>
    </w:p>
    <w:p w:rsidR="00F62499" w:rsidRDefault="00F62499" w:rsidP="00F62499">
      <w:pPr>
        <w:pStyle w:val="guide"/>
        <w:jc w:val="both"/>
        <w:rPr>
          <w:i w:val="0"/>
          <w:lang w:val="id-ID"/>
        </w:rPr>
      </w:pPr>
    </w:p>
    <w:p w:rsidR="00F62499" w:rsidRPr="00DF608A" w:rsidRDefault="00466D53" w:rsidP="00F62499">
      <w:pPr>
        <w:pStyle w:val="Heading3"/>
        <w:numPr>
          <w:ilvl w:val="2"/>
          <w:numId w:val="32"/>
        </w:numPr>
        <w:jc w:val="both"/>
        <w:rPr>
          <w:lang w:val="en-US"/>
        </w:rPr>
      </w:pPr>
      <w:r>
        <w:rPr>
          <w:i/>
          <w:noProof/>
          <w:lang w:val="id-ID" w:eastAsia="id-ID"/>
        </w:rPr>
        <w:drawing>
          <wp:anchor distT="0" distB="0" distL="114300" distR="114300" simplePos="0" relativeHeight="251771904" behindDoc="0" locked="0" layoutInCell="1" allowOverlap="1" wp14:anchorId="00032D51" wp14:editId="14EE2364">
            <wp:simplePos x="0" y="0"/>
            <wp:positionH relativeFrom="column">
              <wp:posOffset>2987837</wp:posOffset>
            </wp:positionH>
            <wp:positionV relativeFrom="paragraph">
              <wp:posOffset>321945</wp:posOffset>
            </wp:positionV>
            <wp:extent cx="1932246" cy="1477926"/>
            <wp:effectExtent l="0" t="0" r="0" b="8255"/>
            <wp:wrapNone/>
            <wp:docPr id="15" name="Picture 15" descr="C:\Users\Lina\Desktop\mock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a\Desktop\mockup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2246" cy="1477926"/>
                    </a:xfrm>
                    <a:prstGeom prst="rect">
                      <a:avLst/>
                    </a:prstGeom>
                    <a:noFill/>
                    <a:ln>
                      <a:noFill/>
                    </a:ln>
                  </pic:spPr>
                </pic:pic>
              </a:graphicData>
            </a:graphic>
            <wp14:sizeRelH relativeFrom="page">
              <wp14:pctWidth>0</wp14:pctWidth>
            </wp14:sizeRelH>
            <wp14:sizeRelV relativeFrom="page">
              <wp14:pctHeight>0</wp14:pctHeight>
            </wp14:sizeRelV>
          </wp:anchor>
        </w:drawing>
      </w:r>
      <w:r w:rsidR="003973A9">
        <w:rPr>
          <w:b w:val="0"/>
          <w:noProof/>
          <w:szCs w:val="24"/>
          <w:lang w:val="id-ID" w:eastAsia="id-ID"/>
        </w:rPr>
        <w:drawing>
          <wp:anchor distT="0" distB="0" distL="114300" distR="114300" simplePos="0" relativeHeight="251755520" behindDoc="0" locked="0" layoutInCell="1" allowOverlap="1" wp14:anchorId="5EE99667" wp14:editId="423BDC9D">
            <wp:simplePos x="0" y="0"/>
            <wp:positionH relativeFrom="column">
              <wp:posOffset>8001635</wp:posOffset>
            </wp:positionH>
            <wp:positionV relativeFrom="paragraph">
              <wp:posOffset>254635</wp:posOffset>
            </wp:positionV>
            <wp:extent cx="2038350" cy="1543050"/>
            <wp:effectExtent l="0" t="0" r="0" b="0"/>
            <wp:wrapNone/>
            <wp:docPr id="68" name="Picture 2"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kok\Desktop\mockup.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38350" cy="15430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973A9">
        <w:rPr>
          <w:b w:val="0"/>
          <w:noProof/>
          <w:szCs w:val="24"/>
          <w:lang w:val="id-ID" w:eastAsia="id-ID"/>
        </w:rPr>
        <w:drawing>
          <wp:anchor distT="0" distB="0" distL="114300" distR="114300" simplePos="0" relativeHeight="251754496" behindDoc="0" locked="0" layoutInCell="1" allowOverlap="1" wp14:anchorId="0D8B3BCB" wp14:editId="31819C89">
            <wp:simplePos x="0" y="0"/>
            <wp:positionH relativeFrom="column">
              <wp:posOffset>5572760</wp:posOffset>
            </wp:positionH>
            <wp:positionV relativeFrom="paragraph">
              <wp:posOffset>321311</wp:posOffset>
            </wp:positionV>
            <wp:extent cx="1819275" cy="1447800"/>
            <wp:effectExtent l="0" t="0" r="9525" b="0"/>
            <wp:wrapNone/>
            <wp:docPr id="67" name="Picture 4"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kok\Desktop\mockup.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19275" cy="1447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62499">
        <w:rPr>
          <w:i/>
          <w:lang w:val="id-ID"/>
        </w:rPr>
        <w:tab/>
      </w:r>
      <w:bookmarkStart w:id="82" w:name="_Toc349485732"/>
      <w:r w:rsidR="00F62499">
        <w:rPr>
          <w:lang w:val="id-ID"/>
        </w:rPr>
        <w:t>Navigasi</w:t>
      </w:r>
      <w:r w:rsidR="00F62499" w:rsidRPr="00DF608A">
        <w:rPr>
          <w:lang w:val="en-US"/>
        </w:rPr>
        <w:t xml:space="preserve"> Layar</w:t>
      </w:r>
      <w:bookmarkEnd w:id="82"/>
    </w:p>
    <w:p w:rsidR="00F62499" w:rsidRDefault="003973A9" w:rsidP="00F62499">
      <w:pPr>
        <w:pStyle w:val="guide"/>
        <w:tabs>
          <w:tab w:val="left" w:pos="1965"/>
        </w:tabs>
        <w:jc w:val="both"/>
        <w:rPr>
          <w:i w:val="0"/>
          <w:lang w:val="id-ID"/>
        </w:rPr>
      </w:pPr>
      <w:r w:rsidRPr="00346B0B">
        <w:rPr>
          <w:b/>
          <w:noProof/>
          <w:sz w:val="24"/>
          <w:szCs w:val="24"/>
          <w:lang w:val="id-ID" w:eastAsia="id-ID"/>
        </w:rPr>
        <w:drawing>
          <wp:anchor distT="0" distB="0" distL="114300" distR="114300" simplePos="0" relativeHeight="251753472" behindDoc="0" locked="0" layoutInCell="1" allowOverlap="1" wp14:anchorId="545EF9AD" wp14:editId="5A9D4DBE">
            <wp:simplePos x="0" y="0"/>
            <wp:positionH relativeFrom="column">
              <wp:posOffset>686435</wp:posOffset>
            </wp:positionH>
            <wp:positionV relativeFrom="paragraph">
              <wp:posOffset>98426</wp:posOffset>
            </wp:positionV>
            <wp:extent cx="1771650" cy="1409700"/>
            <wp:effectExtent l="0" t="0" r="0" b="0"/>
            <wp:wrapNone/>
            <wp:docPr id="25" name="Picture 25" descr="D:\Semester IV\P.RPL\mocku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emester IV\P.RPL\mockup\mockup.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71650" cy="1409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pStyle w:val="guide"/>
        <w:tabs>
          <w:tab w:val="left" w:pos="1965"/>
        </w:tabs>
        <w:jc w:val="both"/>
        <w:rPr>
          <w:i w:val="0"/>
          <w:lang w:val="id-ID"/>
        </w:rPr>
      </w:pPr>
    </w:p>
    <w:p w:rsidR="00F62499" w:rsidRDefault="00F62499" w:rsidP="00F62499">
      <w:pPr>
        <w:pStyle w:val="guide"/>
        <w:tabs>
          <w:tab w:val="left" w:pos="6060"/>
        </w:tabs>
        <w:jc w:val="both"/>
        <w:rPr>
          <w:i w:val="0"/>
          <w:lang w:val="id-ID"/>
        </w:rPr>
      </w:pPr>
      <w:r>
        <w:rPr>
          <w:i w:val="0"/>
          <w:lang w:val="id-ID"/>
        </w:rPr>
        <w:tab/>
      </w:r>
    </w:p>
    <w:p w:rsidR="00F62499" w:rsidRDefault="003973A9" w:rsidP="00F62499">
      <w:pPr>
        <w:pStyle w:val="guide"/>
        <w:tabs>
          <w:tab w:val="left" w:pos="1965"/>
        </w:tabs>
        <w:jc w:val="both"/>
        <w:rPr>
          <w:i w:val="0"/>
          <w:lang w:val="id-ID"/>
        </w:rPr>
      </w:pPr>
      <w:r>
        <w:rPr>
          <w:i w:val="0"/>
          <w:noProof/>
          <w:lang w:val="id-ID" w:eastAsia="id-ID"/>
        </w:rPr>
        <mc:AlternateContent>
          <mc:Choice Requires="wps">
            <w:drawing>
              <wp:anchor distT="0" distB="0" distL="114300" distR="114300" simplePos="0" relativeHeight="251757568" behindDoc="0" locked="0" layoutInCell="1" allowOverlap="1" wp14:anchorId="5FBC6171" wp14:editId="58F309B6">
                <wp:simplePos x="0" y="0"/>
                <wp:positionH relativeFrom="column">
                  <wp:posOffset>7392035</wp:posOffset>
                </wp:positionH>
                <wp:positionV relativeFrom="paragraph">
                  <wp:posOffset>69850</wp:posOffset>
                </wp:positionV>
                <wp:extent cx="609600" cy="304800"/>
                <wp:effectExtent l="0" t="19050" r="38100" b="38100"/>
                <wp:wrapNone/>
                <wp:docPr id="69" name="Right Arrow 69"/>
                <wp:cNvGraphicFramePr/>
                <a:graphic xmlns:a="http://schemas.openxmlformats.org/drawingml/2006/main">
                  <a:graphicData uri="http://schemas.microsoft.com/office/word/2010/wordprocessingShape">
                    <wps:wsp>
                      <wps:cNvSpPr/>
                      <wps:spPr>
                        <a:xfrm>
                          <a:off x="0" y="0"/>
                          <a:ext cx="609600" cy="3048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9" o:spid="_x0000_s1026" type="#_x0000_t13" style="position:absolute;margin-left:582.05pt;margin-top:5.5pt;width:48pt;height:2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" fillcolor="black [3200]" strokecolor="black [1600]" strokeweight="2pt"/>
            </w:pict>
          </mc:Fallback>
        </mc:AlternateContent>
      </w:r>
      <w:r w:rsidR="00F62499">
        <w:rPr>
          <w:i w:val="0"/>
          <w:noProof/>
          <w:lang w:val="id-ID" w:eastAsia="id-ID"/>
        </w:rPr>
        <mc:AlternateContent>
          <mc:Choice Requires="wps">
            <w:drawing>
              <wp:anchor distT="0" distB="0" distL="114300" distR="114300" simplePos="0" relativeHeight="251707392" behindDoc="0" locked="0" layoutInCell="1" allowOverlap="1" wp14:anchorId="7EC866E7" wp14:editId="69209950">
                <wp:simplePos x="0" y="0"/>
                <wp:positionH relativeFrom="column">
                  <wp:posOffset>4886960</wp:posOffset>
                </wp:positionH>
                <wp:positionV relativeFrom="paragraph">
                  <wp:posOffset>117475</wp:posOffset>
                </wp:positionV>
                <wp:extent cx="685800" cy="333375"/>
                <wp:effectExtent l="0" t="19050" r="38100" b="47625"/>
                <wp:wrapNone/>
                <wp:docPr id="56" name="Right Arrow 56"/>
                <wp:cNvGraphicFramePr/>
                <a:graphic xmlns:a="http://schemas.openxmlformats.org/drawingml/2006/main">
                  <a:graphicData uri="http://schemas.microsoft.com/office/word/2010/wordprocessingShape">
                    <wps:wsp>
                      <wps:cNvSpPr/>
                      <wps:spPr>
                        <a:xfrm>
                          <a:off x="0" y="0"/>
                          <a:ext cx="685800" cy="3333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384.8pt;margin-top:9.25pt;width:54pt;height:2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" adj="16350" fillcolor="black [3200]" strokecolor="black [1600]" strokeweight="2pt"/>
            </w:pict>
          </mc:Fallback>
        </mc:AlternateContent>
      </w:r>
    </w:p>
    <w:p w:rsidR="00F62499" w:rsidRDefault="00F62499" w:rsidP="00F62499">
      <w:pPr>
        <w:pStyle w:val="guide"/>
        <w:tabs>
          <w:tab w:val="left" w:pos="1965"/>
        </w:tabs>
        <w:jc w:val="both"/>
        <w:rPr>
          <w:i w:val="0"/>
          <w:lang w:val="id-ID"/>
        </w:rPr>
      </w:pPr>
      <w:r>
        <w:rPr>
          <w:i w:val="0"/>
          <w:noProof/>
          <w:lang w:val="id-ID" w:eastAsia="id-ID"/>
        </w:rPr>
        <mc:AlternateContent>
          <mc:Choice Requires="wps">
            <w:drawing>
              <wp:anchor distT="0" distB="0" distL="114300" distR="114300" simplePos="0" relativeHeight="251706368" behindDoc="0" locked="0" layoutInCell="1" allowOverlap="1" wp14:anchorId="22A67365" wp14:editId="66A5C1A8">
                <wp:simplePos x="0" y="0"/>
                <wp:positionH relativeFrom="column">
                  <wp:posOffset>2486660</wp:posOffset>
                </wp:positionH>
                <wp:positionV relativeFrom="paragraph">
                  <wp:posOffset>0</wp:posOffset>
                </wp:positionV>
                <wp:extent cx="523875" cy="304800"/>
                <wp:effectExtent l="0" t="19050" r="47625" b="38100"/>
                <wp:wrapNone/>
                <wp:docPr id="55" name="Right Arrow 55"/>
                <wp:cNvGraphicFramePr/>
                <a:graphic xmlns:a="http://schemas.openxmlformats.org/drawingml/2006/main">
                  <a:graphicData uri="http://schemas.microsoft.com/office/word/2010/wordprocessingShape">
                    <wps:wsp>
                      <wps:cNvSpPr/>
                      <wps:spPr>
                        <a:xfrm>
                          <a:off x="0" y="0"/>
                          <a:ext cx="523875" cy="3048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5" o:spid="_x0000_s1026" type="#_x0000_t13" style="position:absolute;margin-left:195.8pt;margin-top:0;width:41.25pt;height:2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" adj="15316" fillcolor="black [3200]" strokecolor="black [1600]" strokeweight="2pt"/>
            </w:pict>
          </mc:Fallback>
        </mc:AlternateContent>
      </w: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r>
        <w:rPr>
          <w:i w:val="0"/>
          <w:noProof/>
          <w:lang w:val="id-ID" w:eastAsia="id-ID"/>
        </w:rPr>
        <mc:AlternateContent>
          <mc:Choice Requires="wps">
            <w:drawing>
              <wp:anchor distT="0" distB="0" distL="114300" distR="114300" simplePos="0" relativeHeight="251709440" behindDoc="0" locked="0" layoutInCell="1" allowOverlap="1" wp14:anchorId="1A27DA91" wp14:editId="05F89B6F">
                <wp:simplePos x="0" y="0"/>
                <wp:positionH relativeFrom="column">
                  <wp:posOffset>8963660</wp:posOffset>
                </wp:positionH>
                <wp:positionV relativeFrom="paragraph">
                  <wp:posOffset>88900</wp:posOffset>
                </wp:positionV>
                <wp:extent cx="323850" cy="48577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323850" cy="4857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9" o:spid="_x0000_s1026" type="#_x0000_t67" style="position:absolute;margin-left:705.8pt;margin-top:7pt;width:25.5pt;height:38.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" adj="14400" fillcolor="black [3200]" strokecolor="black [1600]" strokeweight="2pt"/>
            </w:pict>
          </mc:Fallback>
        </mc:AlternateContent>
      </w:r>
      <w:r>
        <w:rPr>
          <w:i w:val="0"/>
          <w:noProof/>
          <w:lang w:val="id-ID" w:eastAsia="id-ID"/>
        </w:rPr>
        <mc:AlternateContent>
          <mc:Choice Requires="wps">
            <w:drawing>
              <wp:anchor distT="0" distB="0" distL="114300" distR="114300" simplePos="0" relativeHeight="251708416" behindDoc="0" locked="0" layoutInCell="1" allowOverlap="1" wp14:anchorId="2D6FB1FD" wp14:editId="310C0762">
                <wp:simplePos x="0" y="0"/>
                <wp:positionH relativeFrom="column">
                  <wp:posOffset>6296660</wp:posOffset>
                </wp:positionH>
                <wp:positionV relativeFrom="paragraph">
                  <wp:posOffset>117475</wp:posOffset>
                </wp:positionV>
                <wp:extent cx="266700" cy="457200"/>
                <wp:effectExtent l="19050" t="0" r="19050" b="38100"/>
                <wp:wrapNone/>
                <wp:docPr id="58" name="Down Arrow 58"/>
                <wp:cNvGraphicFramePr/>
                <a:graphic xmlns:a="http://schemas.openxmlformats.org/drawingml/2006/main">
                  <a:graphicData uri="http://schemas.microsoft.com/office/word/2010/wordprocessingShape">
                    <wps:wsp>
                      <wps:cNvSpPr/>
                      <wps:spPr>
                        <a:xfrm>
                          <a:off x="0" y="0"/>
                          <a:ext cx="266700" cy="457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8" o:spid="_x0000_s1026" type="#_x0000_t67" style="position:absolute;margin-left:495.8pt;margin-top:9.25pt;width:21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" adj="15300" fillcolor="black [3200]" strokecolor="black [1600]" strokeweight="2pt"/>
            </w:pict>
          </mc:Fallback>
        </mc:AlternateContent>
      </w: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3973A9" w:rsidP="00F62499">
      <w:pPr>
        <w:pStyle w:val="guide"/>
        <w:tabs>
          <w:tab w:val="left" w:pos="1965"/>
        </w:tabs>
        <w:jc w:val="both"/>
        <w:rPr>
          <w:i w:val="0"/>
          <w:lang w:val="id-ID"/>
        </w:rPr>
      </w:pPr>
      <w:r>
        <w:rPr>
          <w:b/>
          <w:noProof/>
          <w:sz w:val="24"/>
          <w:szCs w:val="24"/>
          <w:lang w:val="id-ID" w:eastAsia="id-ID"/>
        </w:rPr>
        <w:drawing>
          <wp:anchor distT="0" distB="0" distL="114300" distR="114300" simplePos="0" relativeHeight="251758592" behindDoc="0" locked="0" layoutInCell="1" allowOverlap="1" wp14:anchorId="35841797" wp14:editId="2789BF4B">
            <wp:simplePos x="0" y="0"/>
            <wp:positionH relativeFrom="column">
              <wp:posOffset>8059420</wp:posOffset>
            </wp:positionH>
            <wp:positionV relativeFrom="paragraph">
              <wp:posOffset>138430</wp:posOffset>
            </wp:positionV>
            <wp:extent cx="1988185" cy="1391920"/>
            <wp:effectExtent l="0" t="0" r="0" b="0"/>
            <wp:wrapNone/>
            <wp:docPr id="70" name="Picture 3"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kok\Desktop\mockup.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88185" cy="13919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noProof/>
          <w:sz w:val="24"/>
          <w:szCs w:val="24"/>
          <w:lang w:val="id-ID" w:eastAsia="id-ID"/>
        </w:rPr>
        <w:drawing>
          <wp:anchor distT="0" distB="0" distL="114300" distR="114300" simplePos="0" relativeHeight="251759616" behindDoc="0" locked="0" layoutInCell="1" allowOverlap="1" wp14:anchorId="6A7C6601" wp14:editId="41621253">
            <wp:simplePos x="0" y="0"/>
            <wp:positionH relativeFrom="column">
              <wp:posOffset>5188585</wp:posOffset>
            </wp:positionH>
            <wp:positionV relativeFrom="paragraph">
              <wp:posOffset>138430</wp:posOffset>
            </wp:positionV>
            <wp:extent cx="2305050" cy="1509395"/>
            <wp:effectExtent l="0" t="0" r="0" b="0"/>
            <wp:wrapNone/>
            <wp:docPr id="71" name="Picture 1"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kok\Desktop\mockup.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05050" cy="15093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noProof/>
          <w:sz w:val="24"/>
          <w:szCs w:val="24"/>
          <w:lang w:val="id-ID" w:eastAsia="id-ID"/>
        </w:rPr>
        <w:drawing>
          <wp:anchor distT="0" distB="0" distL="114300" distR="114300" simplePos="0" relativeHeight="251760640" behindDoc="0" locked="0" layoutInCell="1" allowOverlap="1" wp14:anchorId="6A65CB73" wp14:editId="5E3AD7B0">
            <wp:simplePos x="0" y="0"/>
            <wp:positionH relativeFrom="column">
              <wp:posOffset>1445895</wp:posOffset>
            </wp:positionH>
            <wp:positionV relativeFrom="paragraph">
              <wp:posOffset>3175</wp:posOffset>
            </wp:positionV>
            <wp:extent cx="2891790" cy="2973705"/>
            <wp:effectExtent l="0" t="0" r="3810" b="0"/>
            <wp:wrapNone/>
            <wp:docPr id="72" name="Picture 6" descr="D:\Semester IV\P.RPL\mockup\p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IV\P.RPL\mockup\pesana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91790" cy="29737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r>
        <w:rPr>
          <w:i w:val="0"/>
          <w:noProof/>
          <w:lang w:val="id-ID" w:eastAsia="id-ID"/>
        </w:rPr>
        <mc:AlternateContent>
          <mc:Choice Requires="wps">
            <w:drawing>
              <wp:anchor distT="0" distB="0" distL="114300" distR="114300" simplePos="0" relativeHeight="251710464" behindDoc="0" locked="0" layoutInCell="1" allowOverlap="1" wp14:anchorId="12715DC5" wp14:editId="22271873">
                <wp:simplePos x="0" y="0"/>
                <wp:positionH relativeFrom="column">
                  <wp:posOffset>2677160</wp:posOffset>
                </wp:positionH>
                <wp:positionV relativeFrom="paragraph">
                  <wp:posOffset>57151</wp:posOffset>
                </wp:positionV>
                <wp:extent cx="552450" cy="304800"/>
                <wp:effectExtent l="0" t="19050" r="38100" b="38100"/>
                <wp:wrapNone/>
                <wp:docPr id="60" name="Right Arrow 60"/>
                <wp:cNvGraphicFramePr/>
                <a:graphic xmlns:a="http://schemas.openxmlformats.org/drawingml/2006/main">
                  <a:graphicData uri="http://schemas.microsoft.com/office/word/2010/wordprocessingShape">
                    <wps:wsp>
                      <wps:cNvSpPr/>
                      <wps:spPr>
                        <a:xfrm>
                          <a:off x="0" y="0"/>
                          <a:ext cx="552450" cy="3048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0" o:spid="_x0000_s1026" type="#_x0000_t13" style="position:absolute;margin-left:210.8pt;margin-top:4.5pt;width:43.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" adj="15641" fillcolor="black [3200]" strokecolor="black [1600]" strokeweight="2pt"/>
            </w:pict>
          </mc:Fallback>
        </mc:AlternateContent>
      </w:r>
    </w:p>
    <w:p w:rsidR="00F62499" w:rsidRDefault="003973A9" w:rsidP="00F62499">
      <w:pPr>
        <w:pStyle w:val="guide"/>
        <w:tabs>
          <w:tab w:val="left" w:pos="1965"/>
        </w:tabs>
        <w:jc w:val="both"/>
        <w:rPr>
          <w:i w:val="0"/>
          <w:lang w:val="id-ID"/>
        </w:rPr>
      </w:pPr>
      <w:r>
        <w:rPr>
          <w:i w:val="0"/>
          <w:noProof/>
          <w:lang w:val="id-ID" w:eastAsia="id-ID"/>
        </w:rPr>
        <mc:AlternateContent>
          <mc:Choice Requires="wps">
            <w:drawing>
              <wp:anchor distT="0" distB="0" distL="114300" distR="114300" simplePos="0" relativeHeight="251762688" behindDoc="0" locked="0" layoutInCell="1" allowOverlap="1" wp14:anchorId="50E1AB00" wp14:editId="7C69F3D1">
                <wp:simplePos x="0" y="0"/>
                <wp:positionH relativeFrom="column">
                  <wp:posOffset>4338497</wp:posOffset>
                </wp:positionH>
                <wp:positionV relativeFrom="paragraph">
                  <wp:posOffset>67929</wp:posOffset>
                </wp:positionV>
                <wp:extent cx="855700" cy="276225"/>
                <wp:effectExtent l="19050" t="19050" r="20955" b="47625"/>
                <wp:wrapNone/>
                <wp:docPr id="73" name="Right Arrow 73"/>
                <wp:cNvGraphicFramePr/>
                <a:graphic xmlns:a="http://schemas.openxmlformats.org/drawingml/2006/main">
                  <a:graphicData uri="http://schemas.microsoft.com/office/word/2010/wordprocessingShape">
                    <wps:wsp>
                      <wps:cNvSpPr/>
                      <wps:spPr>
                        <a:xfrm rot="10800000">
                          <a:off x="0" y="0"/>
                          <a:ext cx="8557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73" o:spid="_x0000_s1026" type="#_x0000_t13" style="position:absolute;margin-left:341.6pt;margin-top:5.35pt;width:67.4pt;height:21.75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" adj="18114" fillcolor="black [3200]" strokecolor="black [1600]" strokeweight="2pt"/>
            </w:pict>
          </mc:Fallback>
        </mc:AlternateContent>
      </w:r>
      <w:r>
        <w:rPr>
          <w:i w:val="0"/>
          <w:noProof/>
          <w:lang w:val="id-ID" w:eastAsia="id-ID"/>
        </w:rPr>
        <mc:AlternateContent>
          <mc:Choice Requires="wps">
            <w:drawing>
              <wp:anchor distT="0" distB="0" distL="114300" distR="114300" simplePos="0" relativeHeight="251711488" behindDoc="0" locked="0" layoutInCell="1" allowOverlap="1" wp14:anchorId="07BB8A72" wp14:editId="40BAF215">
                <wp:simplePos x="0" y="0"/>
                <wp:positionH relativeFrom="column">
                  <wp:posOffset>7503160</wp:posOffset>
                </wp:positionH>
                <wp:positionV relativeFrom="paragraph">
                  <wp:posOffset>83185</wp:posOffset>
                </wp:positionV>
                <wp:extent cx="504825" cy="276225"/>
                <wp:effectExtent l="19050" t="19050" r="28575" b="47625"/>
                <wp:wrapNone/>
                <wp:docPr id="61" name="Right Arrow 61"/>
                <wp:cNvGraphicFramePr/>
                <a:graphic xmlns:a="http://schemas.openxmlformats.org/drawingml/2006/main">
                  <a:graphicData uri="http://schemas.microsoft.com/office/word/2010/wordprocessingShape">
                    <wps:wsp>
                      <wps:cNvSpPr/>
                      <wps:spPr>
                        <a:xfrm rot="10800000">
                          <a:off x="0" y="0"/>
                          <a:ext cx="504825"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1" o:spid="_x0000_s1026" type="#_x0000_t13" style="position:absolute;margin-left:590.8pt;margin-top:6.55pt;width:39.75pt;height:21.75pt;rotation:180;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" adj="15691" fillcolor="black [3200]" strokecolor="black [1600]" strokeweight="2pt"/>
            </w:pict>
          </mc:Fallback>
        </mc:AlternateContent>
      </w: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3973A9" w:rsidP="00F62499">
      <w:pPr>
        <w:pStyle w:val="guide"/>
        <w:tabs>
          <w:tab w:val="left" w:pos="1965"/>
        </w:tabs>
        <w:jc w:val="both"/>
        <w:rPr>
          <w:i w:val="0"/>
          <w:lang w:val="id-ID"/>
        </w:rPr>
      </w:pPr>
      <w:r>
        <w:rPr>
          <w:i w:val="0"/>
          <w:noProof/>
          <w:lang w:val="id-ID" w:eastAsia="id-ID"/>
        </w:rPr>
        <mc:AlternateContent>
          <mc:Choice Requires="wps">
            <w:drawing>
              <wp:anchor distT="0" distB="0" distL="114300" distR="114300" simplePos="0" relativeHeight="251765760" behindDoc="0" locked="0" layoutInCell="1" allowOverlap="1" wp14:anchorId="58409243" wp14:editId="4037F11A">
                <wp:simplePos x="0" y="0"/>
                <wp:positionH relativeFrom="column">
                  <wp:posOffset>8867775</wp:posOffset>
                </wp:positionH>
                <wp:positionV relativeFrom="paragraph">
                  <wp:posOffset>71120</wp:posOffset>
                </wp:positionV>
                <wp:extent cx="323850" cy="389890"/>
                <wp:effectExtent l="19050" t="0" r="19050" b="29210"/>
                <wp:wrapNone/>
                <wp:docPr id="74" name="Down Arrow 74"/>
                <wp:cNvGraphicFramePr/>
                <a:graphic xmlns:a="http://schemas.openxmlformats.org/drawingml/2006/main">
                  <a:graphicData uri="http://schemas.microsoft.com/office/word/2010/wordprocessingShape">
                    <wps:wsp>
                      <wps:cNvSpPr/>
                      <wps:spPr>
                        <a:xfrm>
                          <a:off x="0" y="0"/>
                          <a:ext cx="323850" cy="389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74" o:spid="_x0000_s1026" type="#_x0000_t67" style="position:absolute;margin-left:698.25pt;margin-top:5.6pt;width:25.5pt;height:30.7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" adj="12629" fillcolor="black [3200]" strokecolor="black [1600]" strokeweight="2pt"/>
            </w:pict>
          </mc:Fallback>
        </mc:AlternateContent>
      </w: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3973A9" w:rsidP="00F62499">
      <w:pPr>
        <w:pStyle w:val="guide"/>
        <w:tabs>
          <w:tab w:val="left" w:pos="1965"/>
        </w:tabs>
        <w:jc w:val="both"/>
        <w:rPr>
          <w:i w:val="0"/>
          <w:lang w:val="id-ID"/>
        </w:rPr>
      </w:pPr>
      <w:r>
        <w:rPr>
          <w:b/>
          <w:noProof/>
          <w:sz w:val="24"/>
          <w:szCs w:val="24"/>
          <w:lang w:val="id-ID" w:eastAsia="id-ID"/>
        </w:rPr>
        <w:drawing>
          <wp:anchor distT="0" distB="0" distL="114300" distR="114300" simplePos="0" relativeHeight="251763712" behindDoc="0" locked="0" layoutInCell="1" allowOverlap="1" wp14:anchorId="185677CA" wp14:editId="483E416C">
            <wp:simplePos x="0" y="0"/>
            <wp:positionH relativeFrom="column">
              <wp:posOffset>7868078</wp:posOffset>
            </wp:positionH>
            <wp:positionV relativeFrom="paragraph">
              <wp:posOffset>16510</wp:posOffset>
            </wp:positionV>
            <wp:extent cx="2286000" cy="1562735"/>
            <wp:effectExtent l="0" t="0" r="0" b="0"/>
            <wp:wrapNone/>
            <wp:docPr id="6" name="Picture 5" descr="C:\Users\kikok\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kok\Desktop\mockup.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86000" cy="15627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F62499" w:rsidRDefault="00F62499" w:rsidP="00F62499">
      <w:pPr>
        <w:pStyle w:val="guide"/>
        <w:tabs>
          <w:tab w:val="left" w:pos="1965"/>
        </w:tabs>
        <w:jc w:val="both"/>
        <w:rPr>
          <w:i w:val="0"/>
          <w:lang w:val="id-ID"/>
        </w:rPr>
      </w:pPr>
    </w:p>
    <w:p w:rsidR="004740D9" w:rsidRPr="00F62499" w:rsidRDefault="00F62499" w:rsidP="00F62499">
      <w:pPr>
        <w:pStyle w:val="guide"/>
        <w:tabs>
          <w:tab w:val="left" w:pos="1965"/>
        </w:tabs>
        <w:jc w:val="both"/>
        <w:rPr>
          <w:i w:val="0"/>
          <w:lang w:val="id-ID"/>
        </w:rPr>
      </w:pPr>
      <w:r>
        <w:rPr>
          <w:noProof/>
          <w:lang w:val="id-ID" w:eastAsia="id-ID"/>
        </w:rPr>
        <mc:AlternateContent>
          <mc:Choice Requires="wps">
            <w:drawing>
              <wp:anchor distT="0" distB="0" distL="114300" distR="114300" simplePos="0" relativeHeight="251661312" behindDoc="0" locked="0" layoutInCell="1" allowOverlap="1" wp14:anchorId="598090FB" wp14:editId="3446CB25">
                <wp:simplePos x="0" y="0"/>
                <wp:positionH relativeFrom="column">
                  <wp:posOffset>105410</wp:posOffset>
                </wp:positionH>
                <wp:positionV relativeFrom="paragraph">
                  <wp:posOffset>83185</wp:posOffset>
                </wp:positionV>
                <wp:extent cx="10125075" cy="635"/>
                <wp:effectExtent l="0" t="0" r="9525" b="19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5075"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194B" w:rsidRPr="00F678D9" w:rsidRDefault="004E194B" w:rsidP="00F62499">
                            <w:pPr>
                              <w:pStyle w:val="Caption"/>
                              <w:jc w:val="center"/>
                              <w:rPr>
                                <w:sz w:val="20"/>
                                <w:szCs w:val="20"/>
                              </w:rPr>
                            </w:pPr>
                            <w:bookmarkStart w:id="83" w:name="_Toc349485816"/>
                            <w:r>
                              <w:t xml:space="preserve">Gambar </w:t>
                            </w:r>
                            <w:r>
                              <w:rPr>
                                <w:lang w:val="id-ID"/>
                              </w:rPr>
                              <w:t>30 Navigasi Layar</w:t>
                            </w:r>
                            <w:bookmarkEnd w:id="8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8.3pt;margin-top:6.55pt;width:797.2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" stroked="f">
                <v:textbox style="mso-fit-shape-to-text:t" inset="0,0,0,0">
                  <w:txbxContent>
                    <w:p w:rsidR="004E194B" w:rsidRPr="00F678D9" w:rsidRDefault="004E194B" w:rsidP="00F62499">
                      <w:pPr>
                        <w:pStyle w:val="Caption"/>
                        <w:jc w:val="center"/>
                        <w:rPr>
                          <w:sz w:val="20"/>
                          <w:szCs w:val="20"/>
                        </w:rPr>
                      </w:pPr>
                      <w:bookmarkStart w:id="84" w:name="_Toc349485816"/>
                      <w:r>
                        <w:t xml:space="preserve">Gambar </w:t>
                      </w:r>
                      <w:r>
                        <w:rPr>
                          <w:lang w:val="id-ID"/>
                        </w:rPr>
                        <w:t>30 Navigasi Layar</w:t>
                      </w:r>
                      <w:bookmarkEnd w:id="84"/>
                    </w:p>
                  </w:txbxContent>
                </v:textbox>
                <w10:wrap type="square"/>
              </v:shape>
            </w:pict>
          </mc:Fallback>
        </mc:AlternateContent>
      </w:r>
    </w:p>
    <w:sectPr w:rsidR="004740D9" w:rsidRPr="00F62499" w:rsidSect="00AF1DB5">
      <w:pgSz w:w="16840" w:h="11907" w:orient="landscape" w:code="9"/>
      <w:pgMar w:top="284" w:right="397" w:bottom="284" w:left="28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030" w:rsidRDefault="000B4030">
      <w:r>
        <w:separator/>
      </w:r>
    </w:p>
  </w:endnote>
  <w:endnote w:type="continuationSeparator" w:id="0">
    <w:p w:rsidR="000B4030" w:rsidRDefault="000B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E194B" w:rsidRPr="00A408B2" w:rsidTr="00AF1DB5">
      <w:tc>
        <w:tcPr>
          <w:tcW w:w="4282" w:type="dxa"/>
          <w:tcBorders>
            <w:top w:val="nil"/>
            <w:left w:val="nil"/>
            <w:bottom w:val="nil"/>
            <w:right w:val="nil"/>
          </w:tcBorders>
        </w:tcPr>
        <w:p w:rsidR="004E194B" w:rsidRPr="000F0E56" w:rsidRDefault="004E194B" w:rsidP="00AF1DB5">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4E194B" w:rsidRPr="005E7B5D" w:rsidRDefault="004E194B" w:rsidP="00AF1DB5">
          <w:pPr>
            <w:pStyle w:val="Footer"/>
            <w:jc w:val="center"/>
            <w:rPr>
              <w:rFonts w:ascii="Arial" w:hAnsi="Arial"/>
              <w:b/>
              <w:sz w:val="22"/>
              <w:lang w:val="id-ID"/>
            </w:rPr>
          </w:pPr>
          <w:r>
            <w:rPr>
              <w:rFonts w:ascii="Arial" w:hAnsi="Arial"/>
              <w:b/>
              <w:sz w:val="22"/>
            </w:rPr>
            <w:t>DPPL-</w:t>
          </w:r>
          <w:r>
            <w:rPr>
              <w:rFonts w:ascii="Arial" w:hAnsi="Arial"/>
              <w:b/>
              <w:sz w:val="22"/>
              <w:lang w:val="id-ID"/>
            </w:rPr>
            <w:t>01</w:t>
          </w:r>
        </w:p>
      </w:tc>
      <w:tc>
        <w:tcPr>
          <w:tcW w:w="3364" w:type="dxa"/>
          <w:tcBorders>
            <w:top w:val="nil"/>
            <w:left w:val="nil"/>
            <w:bottom w:val="nil"/>
            <w:right w:val="nil"/>
          </w:tcBorders>
        </w:tcPr>
        <w:p w:rsidR="004E194B" w:rsidRPr="00A408B2" w:rsidRDefault="004E194B" w:rsidP="00AF1DB5">
          <w:pPr>
            <w:pStyle w:val="Footer"/>
            <w:jc w:val="right"/>
            <w:rPr>
              <w:rFonts w:ascii="Arial" w:hAnsi="Arial"/>
              <w:b/>
              <w:sz w:val="22"/>
              <w:szCs w:val="22"/>
            </w:rPr>
          </w:pPr>
          <w:r w:rsidRPr="00A408B2">
            <w:rPr>
              <w:rStyle w:val="PageNumber"/>
              <w:sz w:val="22"/>
              <w:szCs w:val="22"/>
            </w:rPr>
            <w:t xml:space="preserve">Halaman </w:t>
          </w:r>
          <w:r w:rsidRPr="00A408B2">
            <w:rPr>
              <w:rStyle w:val="PageNumber"/>
              <w:b/>
              <w:sz w:val="22"/>
              <w:szCs w:val="22"/>
            </w:rPr>
            <w:fldChar w:fldCharType="begin"/>
          </w:r>
          <w:r w:rsidRPr="00A408B2">
            <w:rPr>
              <w:rStyle w:val="PageNumber"/>
              <w:sz w:val="22"/>
              <w:szCs w:val="22"/>
            </w:rPr>
            <w:instrText xml:space="preserve"> PAGE </w:instrText>
          </w:r>
          <w:r w:rsidRPr="00A408B2">
            <w:rPr>
              <w:rStyle w:val="PageNumber"/>
              <w:b/>
              <w:sz w:val="22"/>
              <w:szCs w:val="22"/>
            </w:rPr>
            <w:fldChar w:fldCharType="separate"/>
          </w:r>
          <w:r w:rsidR="00FB42DE">
            <w:rPr>
              <w:rStyle w:val="PageNumber"/>
              <w:noProof/>
              <w:sz w:val="22"/>
              <w:szCs w:val="22"/>
            </w:rPr>
            <w:t>2</w:t>
          </w:r>
          <w:r w:rsidRPr="00A408B2">
            <w:rPr>
              <w:rStyle w:val="PageNumber"/>
              <w:b/>
              <w:sz w:val="22"/>
              <w:szCs w:val="22"/>
            </w:rPr>
            <w:fldChar w:fldCharType="end"/>
          </w:r>
          <w:r w:rsidRPr="00A408B2">
            <w:rPr>
              <w:rStyle w:val="PageNumber"/>
              <w:snapToGrid w:val="0"/>
              <w:sz w:val="22"/>
              <w:szCs w:val="22"/>
            </w:rPr>
            <w:t xml:space="preserve"> dari </w:t>
          </w:r>
          <w:r w:rsidRPr="00A408B2">
            <w:rPr>
              <w:rStyle w:val="PageNumber"/>
              <w:rFonts w:cs="Arial"/>
              <w:b/>
              <w:sz w:val="22"/>
              <w:szCs w:val="22"/>
            </w:rPr>
            <w:fldChar w:fldCharType="begin"/>
          </w:r>
          <w:r w:rsidRPr="00A408B2">
            <w:rPr>
              <w:rStyle w:val="PageNumber"/>
              <w:rFonts w:cs="Arial"/>
              <w:sz w:val="22"/>
              <w:szCs w:val="22"/>
            </w:rPr>
            <w:instrText xml:space="preserve"> NUMPAGES </w:instrText>
          </w:r>
          <w:r w:rsidRPr="00A408B2">
            <w:rPr>
              <w:rStyle w:val="PageNumber"/>
              <w:rFonts w:cs="Arial"/>
              <w:b/>
              <w:sz w:val="22"/>
              <w:szCs w:val="22"/>
            </w:rPr>
            <w:fldChar w:fldCharType="separate"/>
          </w:r>
          <w:r w:rsidR="00FB42DE">
            <w:rPr>
              <w:rStyle w:val="PageNumber"/>
              <w:rFonts w:cs="Arial"/>
              <w:noProof/>
              <w:sz w:val="22"/>
              <w:szCs w:val="22"/>
            </w:rPr>
            <w:t>34</w:t>
          </w:r>
          <w:r w:rsidRPr="00A408B2">
            <w:rPr>
              <w:rStyle w:val="PageNumber"/>
              <w:rFonts w:cs="Arial"/>
              <w:b/>
              <w:sz w:val="22"/>
              <w:szCs w:val="22"/>
            </w:rPr>
            <w:fldChar w:fldCharType="end"/>
          </w:r>
          <w:r w:rsidRPr="00A408B2">
            <w:rPr>
              <w:rStyle w:val="PageNumber"/>
              <w:snapToGrid w:val="0"/>
              <w:sz w:val="22"/>
              <w:szCs w:val="22"/>
            </w:rPr>
            <w:t xml:space="preserve"> halaman</w:t>
          </w:r>
        </w:p>
      </w:tc>
    </w:tr>
    <w:tr w:rsidR="004E194B" w:rsidRPr="000F0E56" w:rsidTr="00AF1DB5">
      <w:trPr>
        <w:trHeight w:val="225"/>
      </w:trPr>
      <w:tc>
        <w:tcPr>
          <w:tcW w:w="9356" w:type="dxa"/>
          <w:gridSpan w:val="3"/>
          <w:tcBorders>
            <w:top w:val="nil"/>
            <w:left w:val="nil"/>
            <w:bottom w:val="nil"/>
            <w:right w:val="nil"/>
          </w:tcBorders>
        </w:tcPr>
        <w:p w:rsidR="004E194B" w:rsidRPr="00BB4E64" w:rsidRDefault="004E194B" w:rsidP="00AF1DB5">
          <w:pPr>
            <w:pStyle w:val="Footer"/>
            <w:spacing w:before="120"/>
            <w:jc w:val="center"/>
            <w:rPr>
              <w:rFonts w:ascii="Arial" w:hAnsi="Arial"/>
              <w:sz w:val="16"/>
              <w:lang w:val="id-ID"/>
            </w:rPr>
          </w:pPr>
          <w:r>
            <w:rPr>
              <w:rFonts w:ascii="Arial" w:hAnsi="Arial"/>
              <w:sz w:val="16"/>
              <w:lang w:val="id-ID"/>
            </w:rPr>
            <w:t>Sistem informasi perpustakaan</w:t>
          </w:r>
        </w:p>
      </w:tc>
    </w:tr>
  </w:tbl>
  <w:p w:rsidR="004E194B" w:rsidRDefault="004E194B" w:rsidP="00AF1DB5">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E194B" w:rsidRPr="00A408B2" w:rsidTr="00AF1DB5">
      <w:tc>
        <w:tcPr>
          <w:tcW w:w="4282" w:type="dxa"/>
          <w:tcBorders>
            <w:top w:val="nil"/>
            <w:left w:val="nil"/>
            <w:bottom w:val="nil"/>
            <w:right w:val="nil"/>
          </w:tcBorders>
        </w:tcPr>
        <w:p w:rsidR="004E194B" w:rsidRPr="000F0E56" w:rsidRDefault="004E194B" w:rsidP="00AF1DB5">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4E194B" w:rsidRPr="005E7B5D" w:rsidRDefault="004E194B" w:rsidP="00AF1DB5">
          <w:pPr>
            <w:pStyle w:val="Footer"/>
            <w:jc w:val="center"/>
            <w:rPr>
              <w:rFonts w:ascii="Arial" w:hAnsi="Arial"/>
              <w:b/>
              <w:sz w:val="22"/>
              <w:lang w:val="id-ID"/>
            </w:rPr>
          </w:pPr>
          <w:r>
            <w:rPr>
              <w:rFonts w:ascii="Arial" w:hAnsi="Arial"/>
              <w:b/>
              <w:sz w:val="22"/>
            </w:rPr>
            <w:t>DPPL-</w:t>
          </w:r>
          <w:r>
            <w:rPr>
              <w:rFonts w:ascii="Arial" w:hAnsi="Arial"/>
              <w:b/>
              <w:sz w:val="22"/>
              <w:lang w:val="id-ID"/>
            </w:rPr>
            <w:t>01</w:t>
          </w:r>
        </w:p>
      </w:tc>
      <w:tc>
        <w:tcPr>
          <w:tcW w:w="3364" w:type="dxa"/>
          <w:tcBorders>
            <w:top w:val="nil"/>
            <w:left w:val="nil"/>
            <w:bottom w:val="nil"/>
            <w:right w:val="nil"/>
          </w:tcBorders>
        </w:tcPr>
        <w:p w:rsidR="004E194B" w:rsidRPr="00A408B2" w:rsidRDefault="004E194B" w:rsidP="00AF1DB5">
          <w:pPr>
            <w:pStyle w:val="Footer"/>
            <w:jc w:val="right"/>
            <w:rPr>
              <w:rFonts w:ascii="Arial" w:hAnsi="Arial"/>
              <w:b/>
              <w:sz w:val="22"/>
              <w:szCs w:val="22"/>
            </w:rPr>
          </w:pPr>
          <w:r w:rsidRPr="00A408B2">
            <w:rPr>
              <w:rStyle w:val="PageNumber"/>
              <w:sz w:val="22"/>
              <w:szCs w:val="22"/>
            </w:rPr>
            <w:t xml:space="preserve">Halaman </w:t>
          </w:r>
          <w:r w:rsidRPr="00A408B2">
            <w:rPr>
              <w:rStyle w:val="PageNumber"/>
              <w:b/>
              <w:sz w:val="22"/>
              <w:szCs w:val="22"/>
            </w:rPr>
            <w:fldChar w:fldCharType="begin"/>
          </w:r>
          <w:r w:rsidRPr="00A408B2">
            <w:rPr>
              <w:rStyle w:val="PageNumber"/>
              <w:sz w:val="22"/>
              <w:szCs w:val="22"/>
            </w:rPr>
            <w:instrText xml:space="preserve"> PAGE </w:instrText>
          </w:r>
          <w:r w:rsidRPr="00A408B2">
            <w:rPr>
              <w:rStyle w:val="PageNumber"/>
              <w:b/>
              <w:sz w:val="22"/>
              <w:szCs w:val="22"/>
            </w:rPr>
            <w:fldChar w:fldCharType="separate"/>
          </w:r>
          <w:r w:rsidR="005265E5">
            <w:rPr>
              <w:rStyle w:val="PageNumber"/>
              <w:noProof/>
              <w:sz w:val="22"/>
              <w:szCs w:val="22"/>
            </w:rPr>
            <w:t>1</w:t>
          </w:r>
          <w:r w:rsidRPr="00A408B2">
            <w:rPr>
              <w:rStyle w:val="PageNumber"/>
              <w:b/>
              <w:sz w:val="22"/>
              <w:szCs w:val="22"/>
            </w:rPr>
            <w:fldChar w:fldCharType="end"/>
          </w:r>
          <w:r w:rsidRPr="00A408B2">
            <w:rPr>
              <w:rStyle w:val="PageNumber"/>
              <w:snapToGrid w:val="0"/>
              <w:sz w:val="22"/>
              <w:szCs w:val="22"/>
            </w:rPr>
            <w:t xml:space="preserve"> dari </w:t>
          </w:r>
          <w:r w:rsidRPr="00A408B2">
            <w:rPr>
              <w:rStyle w:val="PageNumber"/>
              <w:rFonts w:cs="Arial"/>
              <w:b/>
              <w:sz w:val="22"/>
              <w:szCs w:val="22"/>
            </w:rPr>
            <w:fldChar w:fldCharType="begin"/>
          </w:r>
          <w:r w:rsidRPr="00A408B2">
            <w:rPr>
              <w:rStyle w:val="PageNumber"/>
              <w:rFonts w:cs="Arial"/>
              <w:sz w:val="22"/>
              <w:szCs w:val="22"/>
            </w:rPr>
            <w:instrText xml:space="preserve"> NUMPAGES </w:instrText>
          </w:r>
          <w:r w:rsidRPr="00A408B2">
            <w:rPr>
              <w:rStyle w:val="PageNumber"/>
              <w:rFonts w:cs="Arial"/>
              <w:b/>
              <w:sz w:val="22"/>
              <w:szCs w:val="22"/>
            </w:rPr>
            <w:fldChar w:fldCharType="separate"/>
          </w:r>
          <w:r w:rsidR="005265E5">
            <w:rPr>
              <w:rStyle w:val="PageNumber"/>
              <w:rFonts w:cs="Arial"/>
              <w:noProof/>
              <w:sz w:val="22"/>
              <w:szCs w:val="22"/>
            </w:rPr>
            <w:t>34</w:t>
          </w:r>
          <w:r w:rsidRPr="00A408B2">
            <w:rPr>
              <w:rStyle w:val="PageNumber"/>
              <w:rFonts w:cs="Arial"/>
              <w:b/>
              <w:sz w:val="22"/>
              <w:szCs w:val="22"/>
            </w:rPr>
            <w:fldChar w:fldCharType="end"/>
          </w:r>
          <w:r w:rsidRPr="00A408B2">
            <w:rPr>
              <w:rStyle w:val="PageNumber"/>
              <w:snapToGrid w:val="0"/>
              <w:sz w:val="22"/>
              <w:szCs w:val="22"/>
            </w:rPr>
            <w:t xml:space="preserve"> halaman</w:t>
          </w:r>
        </w:p>
      </w:tc>
    </w:tr>
    <w:tr w:rsidR="004E194B" w:rsidRPr="000F0E56" w:rsidTr="00AF1DB5">
      <w:trPr>
        <w:trHeight w:val="225"/>
      </w:trPr>
      <w:tc>
        <w:tcPr>
          <w:tcW w:w="9356" w:type="dxa"/>
          <w:gridSpan w:val="3"/>
          <w:tcBorders>
            <w:top w:val="nil"/>
            <w:left w:val="nil"/>
            <w:bottom w:val="nil"/>
            <w:right w:val="nil"/>
          </w:tcBorders>
        </w:tcPr>
        <w:p w:rsidR="004E194B" w:rsidRPr="00BB4E64" w:rsidRDefault="004E194B" w:rsidP="00AF1DB5">
          <w:pPr>
            <w:pStyle w:val="Footer"/>
            <w:spacing w:before="120"/>
            <w:jc w:val="center"/>
            <w:rPr>
              <w:rFonts w:ascii="Arial" w:hAnsi="Arial"/>
              <w:sz w:val="16"/>
              <w:lang w:val="id-ID"/>
            </w:rPr>
          </w:pPr>
          <w:r>
            <w:rPr>
              <w:rFonts w:ascii="Arial" w:hAnsi="Arial"/>
              <w:sz w:val="16"/>
              <w:lang w:val="id-ID"/>
            </w:rPr>
            <w:t>Sistem informasi perpustakaan</w:t>
          </w:r>
        </w:p>
      </w:tc>
    </w:tr>
  </w:tbl>
  <w:p w:rsidR="004E194B" w:rsidRDefault="004E194B" w:rsidP="00AF1DB5">
    <w:pPr>
      <w:pStyle w:val="Footer"/>
      <w:jc w:val="right"/>
    </w:pPr>
  </w:p>
  <w:p w:rsidR="004E194B" w:rsidRDefault="004E19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E194B">
      <w:tc>
        <w:tcPr>
          <w:tcW w:w="4282" w:type="dxa"/>
          <w:tcBorders>
            <w:top w:val="nil"/>
            <w:left w:val="nil"/>
            <w:bottom w:val="nil"/>
            <w:right w:val="nil"/>
          </w:tcBorders>
        </w:tcPr>
        <w:p w:rsidR="004E194B" w:rsidRPr="000F0E56" w:rsidRDefault="004E194B" w:rsidP="00AF1DB5">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4E194B" w:rsidRPr="005E7B5D" w:rsidRDefault="004E194B">
          <w:pPr>
            <w:pStyle w:val="Footer"/>
            <w:jc w:val="center"/>
            <w:rPr>
              <w:rFonts w:ascii="Arial" w:hAnsi="Arial"/>
              <w:b/>
              <w:sz w:val="22"/>
              <w:lang w:val="id-ID"/>
            </w:rPr>
          </w:pPr>
          <w:r>
            <w:rPr>
              <w:rFonts w:ascii="Arial" w:hAnsi="Arial"/>
              <w:b/>
              <w:sz w:val="22"/>
            </w:rPr>
            <w:t>DPPL-</w:t>
          </w:r>
          <w:r>
            <w:rPr>
              <w:rFonts w:ascii="Arial" w:hAnsi="Arial"/>
              <w:b/>
              <w:sz w:val="22"/>
              <w:lang w:val="id-ID"/>
            </w:rPr>
            <w:t>01</w:t>
          </w:r>
        </w:p>
      </w:tc>
      <w:tc>
        <w:tcPr>
          <w:tcW w:w="3364" w:type="dxa"/>
          <w:tcBorders>
            <w:top w:val="nil"/>
            <w:left w:val="nil"/>
            <w:bottom w:val="nil"/>
            <w:right w:val="nil"/>
          </w:tcBorders>
        </w:tcPr>
        <w:p w:rsidR="004E194B" w:rsidRPr="00A408B2" w:rsidRDefault="004E194B">
          <w:pPr>
            <w:pStyle w:val="Footer"/>
            <w:jc w:val="right"/>
            <w:rPr>
              <w:rFonts w:ascii="Arial" w:hAnsi="Arial"/>
              <w:b/>
              <w:sz w:val="22"/>
              <w:szCs w:val="22"/>
            </w:rPr>
          </w:pPr>
          <w:r w:rsidRPr="00A408B2">
            <w:rPr>
              <w:rStyle w:val="PageNumber"/>
              <w:sz w:val="22"/>
              <w:szCs w:val="22"/>
            </w:rPr>
            <w:t xml:space="preserve">Halaman </w:t>
          </w:r>
          <w:r w:rsidRPr="00A408B2">
            <w:rPr>
              <w:rStyle w:val="PageNumber"/>
              <w:b/>
              <w:sz w:val="22"/>
              <w:szCs w:val="22"/>
            </w:rPr>
            <w:fldChar w:fldCharType="begin"/>
          </w:r>
          <w:r w:rsidRPr="00A408B2">
            <w:rPr>
              <w:rStyle w:val="PageNumber"/>
              <w:sz w:val="22"/>
              <w:szCs w:val="22"/>
            </w:rPr>
            <w:instrText xml:space="preserve"> PAGE </w:instrText>
          </w:r>
          <w:r w:rsidRPr="00A408B2">
            <w:rPr>
              <w:rStyle w:val="PageNumber"/>
              <w:b/>
              <w:sz w:val="22"/>
              <w:szCs w:val="22"/>
            </w:rPr>
            <w:fldChar w:fldCharType="separate"/>
          </w:r>
          <w:r w:rsidR="00F70F7D">
            <w:rPr>
              <w:rStyle w:val="PageNumber"/>
              <w:noProof/>
              <w:sz w:val="22"/>
              <w:szCs w:val="22"/>
            </w:rPr>
            <w:t>33</w:t>
          </w:r>
          <w:r w:rsidRPr="00A408B2">
            <w:rPr>
              <w:rStyle w:val="PageNumber"/>
              <w:b/>
              <w:sz w:val="22"/>
              <w:szCs w:val="22"/>
            </w:rPr>
            <w:fldChar w:fldCharType="end"/>
          </w:r>
          <w:r w:rsidRPr="00A408B2">
            <w:rPr>
              <w:rStyle w:val="PageNumber"/>
              <w:snapToGrid w:val="0"/>
              <w:sz w:val="22"/>
              <w:szCs w:val="22"/>
            </w:rPr>
            <w:t xml:space="preserve"> dari </w:t>
          </w:r>
          <w:r w:rsidRPr="00A408B2">
            <w:rPr>
              <w:rStyle w:val="PageNumber"/>
              <w:rFonts w:cs="Arial"/>
              <w:b/>
              <w:sz w:val="22"/>
              <w:szCs w:val="22"/>
            </w:rPr>
            <w:fldChar w:fldCharType="begin"/>
          </w:r>
          <w:r w:rsidRPr="00A408B2">
            <w:rPr>
              <w:rStyle w:val="PageNumber"/>
              <w:rFonts w:cs="Arial"/>
              <w:sz w:val="22"/>
              <w:szCs w:val="22"/>
            </w:rPr>
            <w:instrText xml:space="preserve"> NUMPAGES </w:instrText>
          </w:r>
          <w:r w:rsidRPr="00A408B2">
            <w:rPr>
              <w:rStyle w:val="PageNumber"/>
              <w:rFonts w:cs="Arial"/>
              <w:b/>
              <w:sz w:val="22"/>
              <w:szCs w:val="22"/>
            </w:rPr>
            <w:fldChar w:fldCharType="separate"/>
          </w:r>
          <w:r w:rsidR="00F70F7D">
            <w:rPr>
              <w:rStyle w:val="PageNumber"/>
              <w:rFonts w:cs="Arial"/>
              <w:noProof/>
              <w:sz w:val="22"/>
              <w:szCs w:val="22"/>
            </w:rPr>
            <w:t>34</w:t>
          </w:r>
          <w:r w:rsidRPr="00A408B2">
            <w:rPr>
              <w:rStyle w:val="PageNumber"/>
              <w:rFonts w:cs="Arial"/>
              <w:b/>
              <w:sz w:val="22"/>
              <w:szCs w:val="22"/>
            </w:rPr>
            <w:fldChar w:fldCharType="end"/>
          </w:r>
          <w:r w:rsidRPr="00A408B2">
            <w:rPr>
              <w:rStyle w:val="PageNumber"/>
              <w:snapToGrid w:val="0"/>
              <w:sz w:val="22"/>
              <w:szCs w:val="22"/>
            </w:rPr>
            <w:t xml:space="preserve"> halaman</w:t>
          </w:r>
        </w:p>
      </w:tc>
    </w:tr>
    <w:tr w:rsidR="004E194B" w:rsidRPr="00CD28F3">
      <w:trPr>
        <w:trHeight w:val="225"/>
      </w:trPr>
      <w:tc>
        <w:tcPr>
          <w:tcW w:w="9356" w:type="dxa"/>
          <w:gridSpan w:val="3"/>
          <w:tcBorders>
            <w:top w:val="nil"/>
            <w:left w:val="nil"/>
            <w:bottom w:val="nil"/>
            <w:right w:val="nil"/>
          </w:tcBorders>
        </w:tcPr>
        <w:p w:rsidR="004E194B" w:rsidRPr="000F0E56" w:rsidRDefault="004E194B" w:rsidP="00AF1DB5">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4E194B" w:rsidRPr="000F0E56" w:rsidRDefault="004E194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030" w:rsidRDefault="000B4030">
      <w:r>
        <w:separator/>
      </w:r>
    </w:p>
  </w:footnote>
  <w:footnote w:type="continuationSeparator" w:id="0">
    <w:p w:rsidR="000B4030" w:rsidRDefault="000B40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4C233E"/>
    <w:multiLevelType w:val="hybridMultilevel"/>
    <w:tmpl w:val="4222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8D0404"/>
    <w:multiLevelType w:val="hybridMultilevel"/>
    <w:tmpl w:val="9C62C0EE"/>
    <w:lvl w:ilvl="0" w:tplc="6F56CC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nsid w:val="08D576BD"/>
    <w:multiLevelType w:val="hybridMultilevel"/>
    <w:tmpl w:val="18223C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29168E3"/>
    <w:multiLevelType w:val="hybridMultilevel"/>
    <w:tmpl w:val="0CEC3F44"/>
    <w:lvl w:ilvl="0" w:tplc="DAF22DDC">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57D19B1"/>
    <w:multiLevelType w:val="hybridMultilevel"/>
    <w:tmpl w:val="A8344C4C"/>
    <w:lvl w:ilvl="0" w:tplc="17F6B7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F9732B"/>
    <w:multiLevelType w:val="hybridMultilevel"/>
    <w:tmpl w:val="FEC8F0CC"/>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F64D4D"/>
    <w:multiLevelType w:val="hybridMultilevel"/>
    <w:tmpl w:val="B3A2038E"/>
    <w:lvl w:ilvl="0" w:tplc="AC3E41C8">
      <w:start w:val="1"/>
      <w:numFmt w:val="bullet"/>
      <w:lvlText w:val="•"/>
      <w:lvlJc w:val="left"/>
      <w:pPr>
        <w:tabs>
          <w:tab w:val="num" w:pos="720"/>
        </w:tabs>
        <w:ind w:left="720" w:hanging="360"/>
      </w:pPr>
      <w:rPr>
        <w:rFonts w:ascii="Arial" w:hAnsi="Arial" w:hint="default"/>
      </w:rPr>
    </w:lvl>
    <w:lvl w:ilvl="1" w:tplc="E3408A70" w:tentative="1">
      <w:start w:val="1"/>
      <w:numFmt w:val="bullet"/>
      <w:lvlText w:val="•"/>
      <w:lvlJc w:val="left"/>
      <w:pPr>
        <w:tabs>
          <w:tab w:val="num" w:pos="1440"/>
        </w:tabs>
        <w:ind w:left="1440" w:hanging="360"/>
      </w:pPr>
      <w:rPr>
        <w:rFonts w:ascii="Arial" w:hAnsi="Arial" w:hint="default"/>
      </w:rPr>
    </w:lvl>
    <w:lvl w:ilvl="2" w:tplc="916C761E" w:tentative="1">
      <w:start w:val="1"/>
      <w:numFmt w:val="bullet"/>
      <w:lvlText w:val="•"/>
      <w:lvlJc w:val="left"/>
      <w:pPr>
        <w:tabs>
          <w:tab w:val="num" w:pos="2160"/>
        </w:tabs>
        <w:ind w:left="2160" w:hanging="360"/>
      </w:pPr>
      <w:rPr>
        <w:rFonts w:ascii="Arial" w:hAnsi="Arial" w:hint="default"/>
      </w:rPr>
    </w:lvl>
    <w:lvl w:ilvl="3" w:tplc="C83672A8" w:tentative="1">
      <w:start w:val="1"/>
      <w:numFmt w:val="bullet"/>
      <w:lvlText w:val="•"/>
      <w:lvlJc w:val="left"/>
      <w:pPr>
        <w:tabs>
          <w:tab w:val="num" w:pos="2880"/>
        </w:tabs>
        <w:ind w:left="2880" w:hanging="360"/>
      </w:pPr>
      <w:rPr>
        <w:rFonts w:ascii="Arial" w:hAnsi="Arial" w:hint="default"/>
      </w:rPr>
    </w:lvl>
    <w:lvl w:ilvl="4" w:tplc="0A5E1416" w:tentative="1">
      <w:start w:val="1"/>
      <w:numFmt w:val="bullet"/>
      <w:lvlText w:val="•"/>
      <w:lvlJc w:val="left"/>
      <w:pPr>
        <w:tabs>
          <w:tab w:val="num" w:pos="3600"/>
        </w:tabs>
        <w:ind w:left="3600" w:hanging="360"/>
      </w:pPr>
      <w:rPr>
        <w:rFonts w:ascii="Arial" w:hAnsi="Arial" w:hint="default"/>
      </w:rPr>
    </w:lvl>
    <w:lvl w:ilvl="5" w:tplc="0BF0396E" w:tentative="1">
      <w:start w:val="1"/>
      <w:numFmt w:val="bullet"/>
      <w:lvlText w:val="•"/>
      <w:lvlJc w:val="left"/>
      <w:pPr>
        <w:tabs>
          <w:tab w:val="num" w:pos="4320"/>
        </w:tabs>
        <w:ind w:left="4320" w:hanging="360"/>
      </w:pPr>
      <w:rPr>
        <w:rFonts w:ascii="Arial" w:hAnsi="Arial" w:hint="default"/>
      </w:rPr>
    </w:lvl>
    <w:lvl w:ilvl="6" w:tplc="C0BED666" w:tentative="1">
      <w:start w:val="1"/>
      <w:numFmt w:val="bullet"/>
      <w:lvlText w:val="•"/>
      <w:lvlJc w:val="left"/>
      <w:pPr>
        <w:tabs>
          <w:tab w:val="num" w:pos="5040"/>
        </w:tabs>
        <w:ind w:left="5040" w:hanging="360"/>
      </w:pPr>
      <w:rPr>
        <w:rFonts w:ascii="Arial" w:hAnsi="Arial" w:hint="default"/>
      </w:rPr>
    </w:lvl>
    <w:lvl w:ilvl="7" w:tplc="B7142846" w:tentative="1">
      <w:start w:val="1"/>
      <w:numFmt w:val="bullet"/>
      <w:lvlText w:val="•"/>
      <w:lvlJc w:val="left"/>
      <w:pPr>
        <w:tabs>
          <w:tab w:val="num" w:pos="5760"/>
        </w:tabs>
        <w:ind w:left="5760" w:hanging="360"/>
      </w:pPr>
      <w:rPr>
        <w:rFonts w:ascii="Arial" w:hAnsi="Arial" w:hint="default"/>
      </w:rPr>
    </w:lvl>
    <w:lvl w:ilvl="8" w:tplc="77963360" w:tentative="1">
      <w:start w:val="1"/>
      <w:numFmt w:val="bullet"/>
      <w:lvlText w:val="•"/>
      <w:lvlJc w:val="left"/>
      <w:pPr>
        <w:tabs>
          <w:tab w:val="num" w:pos="6480"/>
        </w:tabs>
        <w:ind w:left="6480" w:hanging="360"/>
      </w:pPr>
      <w:rPr>
        <w:rFonts w:ascii="Arial" w:hAnsi="Arial" w:hint="default"/>
      </w:rPr>
    </w:lvl>
  </w:abstractNum>
  <w:abstractNum w:abstractNumId="12">
    <w:nsid w:val="1A3C1A41"/>
    <w:multiLevelType w:val="hybridMultilevel"/>
    <w:tmpl w:val="E51AD2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06F7C49"/>
    <w:multiLevelType w:val="multilevel"/>
    <w:tmpl w:val="C3C63342"/>
    <w:lvl w:ilvl="0">
      <w:start w:val="5"/>
      <w:numFmt w:val="decimal"/>
      <w:lvlText w:val="%1."/>
      <w:lvlJc w:val="left"/>
      <w:pPr>
        <w:ind w:left="720" w:hanging="720"/>
      </w:pPr>
      <w:rPr>
        <w:rFonts w:hint="default"/>
      </w:rPr>
    </w:lvl>
    <w:lvl w:ilvl="1">
      <w:start w:val="3"/>
      <w:numFmt w:val="decimal"/>
      <w:lvlText w:val="%1.%2."/>
      <w:lvlJc w:val="left"/>
      <w:pPr>
        <w:ind w:left="1056" w:hanging="720"/>
      </w:pPr>
      <w:rPr>
        <w:rFonts w:hint="default"/>
      </w:rPr>
    </w:lvl>
    <w:lvl w:ilvl="2">
      <w:start w:val="2"/>
      <w:numFmt w:val="decimal"/>
      <w:lvlText w:val="%1.%2.%3."/>
      <w:lvlJc w:val="left"/>
      <w:pPr>
        <w:ind w:left="1392" w:hanging="720"/>
      </w:pPr>
      <w:rPr>
        <w:rFonts w:hint="default"/>
      </w:rPr>
    </w:lvl>
    <w:lvl w:ilvl="3">
      <w:start w:val="4"/>
      <w:numFmt w:val="decimal"/>
      <w:lvlText w:val="%1.%2.%3.%4."/>
      <w:lvlJc w:val="left"/>
      <w:pPr>
        <w:ind w:left="2088" w:hanging="108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3120" w:hanging="1440"/>
      </w:pPr>
      <w:rPr>
        <w:rFonts w:hint="default"/>
      </w:rPr>
    </w:lvl>
    <w:lvl w:ilvl="6">
      <w:start w:val="1"/>
      <w:numFmt w:val="decimal"/>
      <w:lvlText w:val="%1.%2.%3.%4.%5.%6.%7."/>
      <w:lvlJc w:val="left"/>
      <w:pPr>
        <w:ind w:left="3456" w:hanging="1440"/>
      </w:pPr>
      <w:rPr>
        <w:rFonts w:hint="default"/>
      </w:rPr>
    </w:lvl>
    <w:lvl w:ilvl="7">
      <w:start w:val="1"/>
      <w:numFmt w:val="decimal"/>
      <w:lvlText w:val="%1.%2.%3.%4.%5.%6.%7.%8."/>
      <w:lvlJc w:val="left"/>
      <w:pPr>
        <w:ind w:left="4152" w:hanging="1800"/>
      </w:pPr>
      <w:rPr>
        <w:rFonts w:hint="default"/>
      </w:rPr>
    </w:lvl>
    <w:lvl w:ilvl="8">
      <w:start w:val="1"/>
      <w:numFmt w:val="decimal"/>
      <w:lvlText w:val="%1.%2.%3.%4.%5.%6.%7.%8.%9."/>
      <w:lvlJc w:val="left"/>
      <w:pPr>
        <w:ind w:left="4488" w:hanging="1800"/>
      </w:pPr>
      <w:rPr>
        <w:rFonts w:hint="default"/>
      </w:rPr>
    </w:lvl>
  </w:abstractNum>
  <w:abstractNum w:abstractNumId="14">
    <w:nsid w:val="24D953F2"/>
    <w:multiLevelType w:val="hybridMultilevel"/>
    <w:tmpl w:val="538A4740"/>
    <w:lvl w:ilvl="0" w:tplc="2618D7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8CF4E4A"/>
    <w:multiLevelType w:val="hybridMultilevel"/>
    <w:tmpl w:val="85F23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6F36CF"/>
    <w:multiLevelType w:val="hybridMultilevel"/>
    <w:tmpl w:val="40626C98"/>
    <w:lvl w:ilvl="0" w:tplc="8982CCD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C5261"/>
    <w:multiLevelType w:val="multilevel"/>
    <w:tmpl w:val="F2204D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lang w:val="id-ID"/>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FB20598"/>
    <w:multiLevelType w:val="hybridMultilevel"/>
    <w:tmpl w:val="971EFA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2273109"/>
    <w:multiLevelType w:val="hybridMultilevel"/>
    <w:tmpl w:val="18223C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8554ABC"/>
    <w:multiLevelType w:val="hybridMultilevel"/>
    <w:tmpl w:val="1C9A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F46755"/>
    <w:multiLevelType w:val="hybridMultilevel"/>
    <w:tmpl w:val="7AF20D9E"/>
    <w:lvl w:ilvl="0" w:tplc="4B0C92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442D46B4"/>
    <w:multiLevelType w:val="hybridMultilevel"/>
    <w:tmpl w:val="C3A076B6"/>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3">
    <w:nsid w:val="45CF6AB4"/>
    <w:multiLevelType w:val="hybridMultilevel"/>
    <w:tmpl w:val="A296F60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F147F03"/>
    <w:multiLevelType w:val="hybridMultilevel"/>
    <w:tmpl w:val="0F4E6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538F5"/>
    <w:multiLevelType w:val="multilevel"/>
    <w:tmpl w:val="A3BAC16E"/>
    <w:lvl w:ilvl="0">
      <w:start w:val="5"/>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9"/>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6C62F12"/>
    <w:multiLevelType w:val="hybridMultilevel"/>
    <w:tmpl w:val="FE42E2A2"/>
    <w:lvl w:ilvl="0" w:tplc="F08EF99C">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355FFB"/>
    <w:multiLevelType w:val="hybridMultilevel"/>
    <w:tmpl w:val="DF8A5342"/>
    <w:lvl w:ilvl="0" w:tplc="93F48DC6">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15122D9"/>
    <w:multiLevelType w:val="hybridMultilevel"/>
    <w:tmpl w:val="19B0B99A"/>
    <w:lvl w:ilvl="0" w:tplc="D714DA3A">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120243"/>
    <w:multiLevelType w:val="hybridMultilevel"/>
    <w:tmpl w:val="18223C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573446D"/>
    <w:multiLevelType w:val="hybridMultilevel"/>
    <w:tmpl w:val="851AC4EE"/>
    <w:lvl w:ilvl="0" w:tplc="89AE4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EA0309"/>
    <w:multiLevelType w:val="hybridMultilevel"/>
    <w:tmpl w:val="B3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976FB"/>
    <w:multiLevelType w:val="hybridMultilevel"/>
    <w:tmpl w:val="3F726CF0"/>
    <w:lvl w:ilvl="0" w:tplc="4C607F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054585"/>
    <w:multiLevelType w:val="hybridMultilevel"/>
    <w:tmpl w:val="04B6225A"/>
    <w:lvl w:ilvl="0" w:tplc="E89C3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9E5715"/>
    <w:multiLevelType w:val="multilevel"/>
    <w:tmpl w:val="1FB4C692"/>
    <w:lvl w:ilvl="0">
      <w:start w:val="5"/>
      <w:numFmt w:val="decimal"/>
      <w:lvlText w:val="%1."/>
      <w:lvlJc w:val="left"/>
      <w:pPr>
        <w:ind w:left="900" w:hanging="900"/>
      </w:pPr>
      <w:rPr>
        <w:rFonts w:hint="default"/>
      </w:rPr>
    </w:lvl>
    <w:lvl w:ilvl="1">
      <w:start w:val="3"/>
      <w:numFmt w:val="decimal"/>
      <w:lvlText w:val="%1.%2."/>
      <w:lvlJc w:val="left"/>
      <w:pPr>
        <w:ind w:left="1152" w:hanging="900"/>
      </w:pPr>
      <w:rPr>
        <w:rFonts w:hint="default"/>
      </w:rPr>
    </w:lvl>
    <w:lvl w:ilvl="2">
      <w:start w:val="2"/>
      <w:numFmt w:val="decimal"/>
      <w:lvlText w:val="%1.%2.%3."/>
      <w:lvlJc w:val="left"/>
      <w:pPr>
        <w:ind w:left="1404" w:hanging="900"/>
      </w:pPr>
      <w:rPr>
        <w:rFonts w:hint="default"/>
      </w:rPr>
    </w:lvl>
    <w:lvl w:ilvl="3">
      <w:start w:val="4"/>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36">
    <w:nsid w:val="711B6AE7"/>
    <w:multiLevelType w:val="hybridMultilevel"/>
    <w:tmpl w:val="C124120A"/>
    <w:lvl w:ilvl="0" w:tplc="94AE3E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nsid w:val="73FF55EB"/>
    <w:multiLevelType w:val="hybridMultilevel"/>
    <w:tmpl w:val="00B43734"/>
    <w:lvl w:ilvl="0" w:tplc="4FAA968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940457"/>
    <w:multiLevelType w:val="hybridMultilevel"/>
    <w:tmpl w:val="207A6190"/>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408FC"/>
    <w:multiLevelType w:val="hybridMultilevel"/>
    <w:tmpl w:val="A3F20D54"/>
    <w:lvl w:ilvl="0" w:tplc="938E2CB2">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4A3DDF"/>
    <w:multiLevelType w:val="hybridMultilevel"/>
    <w:tmpl w:val="A28C42D8"/>
    <w:lvl w:ilvl="0" w:tplc="BB9851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ECF2492"/>
    <w:multiLevelType w:val="hybridMultilevel"/>
    <w:tmpl w:val="4DCC1BF6"/>
    <w:lvl w:ilvl="0" w:tplc="712AE540">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EEC69D7"/>
    <w:multiLevelType w:val="hybridMultilevel"/>
    <w:tmpl w:val="D2DC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8"/>
  </w:num>
  <w:num w:numId="3">
    <w:abstractNumId w:val="14"/>
  </w:num>
  <w:num w:numId="4">
    <w:abstractNumId w:val="11"/>
  </w:num>
  <w:num w:numId="5">
    <w:abstractNumId w:val="33"/>
  </w:num>
  <w:num w:numId="6">
    <w:abstractNumId w:val="0"/>
  </w:num>
  <w:num w:numId="7">
    <w:abstractNumId w:val="1"/>
  </w:num>
  <w:num w:numId="8">
    <w:abstractNumId w:val="2"/>
  </w:num>
  <w:num w:numId="9">
    <w:abstractNumId w:val="3"/>
  </w:num>
  <w:num w:numId="10">
    <w:abstractNumId w:val="19"/>
  </w:num>
  <w:num w:numId="11">
    <w:abstractNumId w:val="7"/>
  </w:num>
  <w:num w:numId="12">
    <w:abstractNumId w:val="29"/>
  </w:num>
  <w:num w:numId="13">
    <w:abstractNumId w:val="24"/>
  </w:num>
  <w:num w:numId="14">
    <w:abstractNumId w:val="20"/>
  </w:num>
  <w:num w:numId="15">
    <w:abstractNumId w:val="4"/>
  </w:num>
  <w:num w:numId="16">
    <w:abstractNumId w:val="31"/>
  </w:num>
  <w:num w:numId="17">
    <w:abstractNumId w:val="42"/>
  </w:num>
  <w:num w:numId="18">
    <w:abstractNumId w:val="28"/>
  </w:num>
  <w:num w:numId="19">
    <w:abstractNumId w:val="39"/>
  </w:num>
  <w:num w:numId="20">
    <w:abstractNumId w:val="16"/>
  </w:num>
  <w:num w:numId="21">
    <w:abstractNumId w:val="37"/>
  </w:num>
  <w:num w:numId="22">
    <w:abstractNumId w:val="26"/>
  </w:num>
  <w:num w:numId="23">
    <w:abstractNumId w:val="10"/>
  </w:num>
  <w:num w:numId="24">
    <w:abstractNumId w:val="34"/>
  </w:num>
  <w:num w:numId="25">
    <w:abstractNumId w:val="21"/>
  </w:num>
  <w:num w:numId="26">
    <w:abstractNumId w:val="15"/>
  </w:num>
  <w:num w:numId="27">
    <w:abstractNumId w:val="9"/>
  </w:num>
  <w:num w:numId="28">
    <w:abstractNumId w:val="40"/>
  </w:num>
  <w:num w:numId="29">
    <w:abstractNumId w:val="30"/>
  </w:num>
  <w:num w:numId="30">
    <w:abstractNumId w:val="36"/>
  </w:num>
  <w:num w:numId="31">
    <w:abstractNumId w:val="5"/>
  </w:num>
  <w:num w:numId="32">
    <w:abstractNumId w:val="17"/>
    <w:lvlOverride w:ilvl="0"/>
    <w:lvlOverride w:ilvl="1"/>
    <w:lvlOverride w:ilvl="2"/>
    <w:lvlOverride w:ilvl="3"/>
    <w:lvlOverride w:ilvl="4"/>
    <w:lvlOverride w:ilvl="5"/>
    <w:lvlOverride w:ilvl="6"/>
    <w:lvlOverride w:ilvl="7"/>
    <w:lvlOverride w:ilvl="8"/>
  </w:num>
  <w:num w:numId="33">
    <w:abstractNumId w:val="6"/>
  </w:num>
  <w:num w:numId="34">
    <w:abstractNumId w:val="18"/>
  </w:num>
  <w:num w:numId="35">
    <w:abstractNumId w:val="12"/>
  </w:num>
  <w:num w:numId="36">
    <w:abstractNumId w:val="8"/>
  </w:num>
  <w:num w:numId="37">
    <w:abstractNumId w:val="41"/>
  </w:num>
  <w:num w:numId="38">
    <w:abstractNumId w:val="25"/>
  </w:num>
  <w:num w:numId="39">
    <w:abstractNumId w:val="32"/>
  </w:num>
  <w:num w:numId="40">
    <w:abstractNumId w:val="22"/>
  </w:num>
  <w:num w:numId="41">
    <w:abstractNumId w:val="23"/>
  </w:num>
  <w:num w:numId="42">
    <w:abstractNumId w:val="13"/>
  </w:num>
  <w:num w:numId="43">
    <w:abstractNumId w:val="17"/>
    <w:lvlOverride w:ilvl="0">
      <w:startOverride w:val="5"/>
    </w:lvlOverride>
    <w:lvlOverride w:ilvl="1">
      <w:startOverride w:val="3"/>
    </w:lvlOverride>
    <w:lvlOverride w:ilvl="2">
      <w:startOverride w:val="2"/>
    </w:lvlOverride>
    <w:lvlOverride w:ilvl="3">
      <w:startOverride w:val="4"/>
    </w:lvlOverride>
    <w:lvlOverride w:ilvl="4">
      <w:startOverride w:val="1"/>
    </w:lvlOverride>
  </w:num>
  <w:num w:numId="44">
    <w:abstractNumId w:val="35"/>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99"/>
    <w:rsid w:val="0001740E"/>
    <w:rsid w:val="0007435A"/>
    <w:rsid w:val="00091881"/>
    <w:rsid w:val="000B2C64"/>
    <w:rsid w:val="000B4030"/>
    <w:rsid w:val="000B4C98"/>
    <w:rsid w:val="000D4EEC"/>
    <w:rsid w:val="00127CE7"/>
    <w:rsid w:val="001306BE"/>
    <w:rsid w:val="001E1622"/>
    <w:rsid w:val="00223467"/>
    <w:rsid w:val="00297C49"/>
    <w:rsid w:val="002F0713"/>
    <w:rsid w:val="00305657"/>
    <w:rsid w:val="00311005"/>
    <w:rsid w:val="00352B93"/>
    <w:rsid w:val="00383BD3"/>
    <w:rsid w:val="003973A9"/>
    <w:rsid w:val="003C3A9F"/>
    <w:rsid w:val="00466D53"/>
    <w:rsid w:val="004740D9"/>
    <w:rsid w:val="00497982"/>
    <w:rsid w:val="004B1247"/>
    <w:rsid w:val="004E194B"/>
    <w:rsid w:val="005265E5"/>
    <w:rsid w:val="00577D6B"/>
    <w:rsid w:val="005814D6"/>
    <w:rsid w:val="00581824"/>
    <w:rsid w:val="00597615"/>
    <w:rsid w:val="005B0506"/>
    <w:rsid w:val="005D1BF2"/>
    <w:rsid w:val="005F7B44"/>
    <w:rsid w:val="00601B5D"/>
    <w:rsid w:val="00613BDE"/>
    <w:rsid w:val="006A1F3E"/>
    <w:rsid w:val="006A5886"/>
    <w:rsid w:val="00710C28"/>
    <w:rsid w:val="00736EC5"/>
    <w:rsid w:val="007628C4"/>
    <w:rsid w:val="00770344"/>
    <w:rsid w:val="007C041A"/>
    <w:rsid w:val="007F7518"/>
    <w:rsid w:val="00822E27"/>
    <w:rsid w:val="00825882"/>
    <w:rsid w:val="00846ED2"/>
    <w:rsid w:val="00870BE2"/>
    <w:rsid w:val="008A204B"/>
    <w:rsid w:val="008C418C"/>
    <w:rsid w:val="0098058C"/>
    <w:rsid w:val="009C32F3"/>
    <w:rsid w:val="009E7AFA"/>
    <w:rsid w:val="00A04446"/>
    <w:rsid w:val="00AB48CD"/>
    <w:rsid w:val="00AC6891"/>
    <w:rsid w:val="00AF1DB5"/>
    <w:rsid w:val="00B03557"/>
    <w:rsid w:val="00B22DBE"/>
    <w:rsid w:val="00B92DBE"/>
    <w:rsid w:val="00BE4DA3"/>
    <w:rsid w:val="00C15931"/>
    <w:rsid w:val="00CA1024"/>
    <w:rsid w:val="00CB289A"/>
    <w:rsid w:val="00CE3BE9"/>
    <w:rsid w:val="00D273F1"/>
    <w:rsid w:val="00D35D41"/>
    <w:rsid w:val="00D74AD4"/>
    <w:rsid w:val="00DF1D55"/>
    <w:rsid w:val="00E25929"/>
    <w:rsid w:val="00E44FA9"/>
    <w:rsid w:val="00F17373"/>
    <w:rsid w:val="00F62499"/>
    <w:rsid w:val="00F70F7D"/>
    <w:rsid w:val="00FA2E11"/>
    <w:rsid w:val="00FB42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9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F62499"/>
    <w:pPr>
      <w:keepNext/>
      <w:numPr>
        <w:numId w:val="1"/>
      </w:numPr>
      <w:outlineLvl w:val="0"/>
    </w:pPr>
    <w:rPr>
      <w:rFonts w:ascii="Arial" w:hAnsi="Arial"/>
      <w:b/>
      <w:sz w:val="28"/>
    </w:rPr>
  </w:style>
  <w:style w:type="paragraph" w:styleId="Heading2">
    <w:name w:val="heading 2"/>
    <w:basedOn w:val="Normal"/>
    <w:next w:val="Normal"/>
    <w:link w:val="Heading2Char"/>
    <w:qFormat/>
    <w:rsid w:val="00F62499"/>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F62499"/>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F62499"/>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F62499"/>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F62499"/>
    <w:pPr>
      <w:numPr>
        <w:ilvl w:val="5"/>
        <w:numId w:val="1"/>
      </w:numPr>
      <w:spacing w:before="240" w:after="60"/>
      <w:outlineLvl w:val="5"/>
    </w:pPr>
    <w:rPr>
      <w:i/>
      <w:sz w:val="22"/>
    </w:rPr>
  </w:style>
  <w:style w:type="paragraph" w:styleId="Heading7">
    <w:name w:val="heading 7"/>
    <w:basedOn w:val="Normal"/>
    <w:next w:val="Normal"/>
    <w:link w:val="Heading7Char"/>
    <w:qFormat/>
    <w:rsid w:val="00F6249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6249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62499"/>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499"/>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F62499"/>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F6249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F6249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F62499"/>
    <w:rPr>
      <w:rFonts w:ascii="Arial" w:eastAsia="Times New Roman" w:hAnsi="Arial" w:cs="Times New Roman"/>
      <w:b/>
      <w:szCs w:val="20"/>
      <w:lang w:val="en-GB"/>
    </w:rPr>
  </w:style>
  <w:style w:type="character" w:customStyle="1" w:styleId="Heading6Char">
    <w:name w:val="Heading 6 Char"/>
    <w:basedOn w:val="DefaultParagraphFont"/>
    <w:link w:val="Heading6"/>
    <w:rsid w:val="00F6249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F6249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F6249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F62499"/>
    <w:rPr>
      <w:rFonts w:ascii="Arial" w:eastAsia="Times New Roman" w:hAnsi="Arial" w:cs="Times New Roman"/>
      <w:b/>
      <w:i/>
      <w:sz w:val="18"/>
      <w:szCs w:val="20"/>
      <w:lang w:val="en-GB"/>
    </w:rPr>
  </w:style>
  <w:style w:type="paragraph" w:styleId="Title">
    <w:name w:val="Title"/>
    <w:basedOn w:val="Normal"/>
    <w:link w:val="TitleChar"/>
    <w:qFormat/>
    <w:rsid w:val="00F62499"/>
    <w:pPr>
      <w:spacing w:before="240" w:after="60"/>
      <w:jc w:val="center"/>
    </w:pPr>
    <w:rPr>
      <w:rFonts w:ascii="Arial" w:hAnsi="Arial"/>
      <w:b/>
      <w:kern w:val="28"/>
      <w:sz w:val="32"/>
    </w:rPr>
  </w:style>
  <w:style w:type="character" w:customStyle="1" w:styleId="TitleChar">
    <w:name w:val="Title Char"/>
    <w:basedOn w:val="DefaultParagraphFont"/>
    <w:link w:val="Title"/>
    <w:rsid w:val="00F62499"/>
    <w:rPr>
      <w:rFonts w:ascii="Arial" w:eastAsia="Times New Roman" w:hAnsi="Arial" w:cs="Times New Roman"/>
      <w:b/>
      <w:kern w:val="28"/>
      <w:sz w:val="32"/>
      <w:szCs w:val="20"/>
      <w:lang w:val="en-GB"/>
    </w:rPr>
  </w:style>
  <w:style w:type="paragraph" w:customStyle="1" w:styleId="SubTitle">
    <w:name w:val="Sub Title"/>
    <w:basedOn w:val="Title"/>
    <w:rsid w:val="00F62499"/>
  </w:style>
  <w:style w:type="character" w:customStyle="1" w:styleId="HeaderChar">
    <w:name w:val="Header Char"/>
    <w:basedOn w:val="DefaultParagraphFont"/>
    <w:link w:val="Header"/>
    <w:semiHidden/>
    <w:rsid w:val="00F62499"/>
    <w:rPr>
      <w:rFonts w:ascii="Times New Roman" w:eastAsia="Times New Roman" w:hAnsi="Times New Roman" w:cs="Times New Roman"/>
      <w:sz w:val="20"/>
      <w:szCs w:val="20"/>
      <w:lang w:val="en-GB"/>
    </w:rPr>
  </w:style>
  <w:style w:type="paragraph" w:styleId="Header">
    <w:name w:val="header"/>
    <w:basedOn w:val="Normal"/>
    <w:link w:val="HeaderChar"/>
    <w:semiHidden/>
    <w:rsid w:val="00F62499"/>
    <w:pPr>
      <w:tabs>
        <w:tab w:val="center" w:pos="4320"/>
        <w:tab w:val="right" w:pos="8640"/>
      </w:tabs>
    </w:pPr>
  </w:style>
  <w:style w:type="character" w:customStyle="1" w:styleId="HeaderChar1">
    <w:name w:val="Header Char1"/>
    <w:basedOn w:val="DefaultParagraphFont"/>
    <w:uiPriority w:val="99"/>
    <w:semiHidden/>
    <w:rsid w:val="00F62499"/>
    <w:rPr>
      <w:rFonts w:ascii="Times New Roman" w:eastAsia="Times New Roman" w:hAnsi="Times New Roman" w:cs="Times New Roman"/>
      <w:sz w:val="20"/>
      <w:szCs w:val="20"/>
      <w:lang w:val="en-GB"/>
    </w:rPr>
  </w:style>
  <w:style w:type="paragraph" w:styleId="Footer">
    <w:name w:val="footer"/>
    <w:basedOn w:val="Normal"/>
    <w:link w:val="FooterChar"/>
    <w:uiPriority w:val="99"/>
    <w:rsid w:val="00F62499"/>
    <w:pPr>
      <w:tabs>
        <w:tab w:val="center" w:pos="4320"/>
        <w:tab w:val="right" w:pos="8640"/>
      </w:tabs>
    </w:pPr>
  </w:style>
  <w:style w:type="character" w:customStyle="1" w:styleId="FooterChar">
    <w:name w:val="Footer Char"/>
    <w:basedOn w:val="DefaultParagraphFont"/>
    <w:link w:val="Footer"/>
    <w:uiPriority w:val="99"/>
    <w:rsid w:val="00F62499"/>
    <w:rPr>
      <w:rFonts w:ascii="Times New Roman" w:eastAsia="Times New Roman" w:hAnsi="Times New Roman" w:cs="Times New Roman"/>
      <w:sz w:val="20"/>
      <w:szCs w:val="20"/>
      <w:lang w:val="en-GB"/>
    </w:rPr>
  </w:style>
  <w:style w:type="character" w:styleId="PageNumber">
    <w:name w:val="page number"/>
    <w:basedOn w:val="DefaultParagraphFont"/>
    <w:semiHidden/>
    <w:rsid w:val="00F62499"/>
  </w:style>
  <w:style w:type="paragraph" w:styleId="BodyText">
    <w:name w:val="Body Text"/>
    <w:aliases w:val=" Char,Char"/>
    <w:basedOn w:val="Normal"/>
    <w:link w:val="BodyTextChar"/>
    <w:rsid w:val="00F62499"/>
    <w:pPr>
      <w:spacing w:before="120" w:after="120"/>
    </w:pPr>
    <w:rPr>
      <w:sz w:val="24"/>
    </w:rPr>
  </w:style>
  <w:style w:type="character" w:customStyle="1" w:styleId="BodyTextChar">
    <w:name w:val="Body Text Char"/>
    <w:aliases w:val=" Char Char,Char Char"/>
    <w:basedOn w:val="DefaultParagraphFont"/>
    <w:link w:val="BodyText"/>
    <w:rsid w:val="00F6249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F62499"/>
  </w:style>
  <w:style w:type="paragraph" w:styleId="TOC4">
    <w:name w:val="toc 4"/>
    <w:basedOn w:val="Normal"/>
    <w:next w:val="Normal"/>
    <w:autoRedefine/>
    <w:uiPriority w:val="39"/>
    <w:rsid w:val="00F62499"/>
    <w:pPr>
      <w:ind w:left="600"/>
    </w:pPr>
  </w:style>
  <w:style w:type="paragraph" w:styleId="TOC2">
    <w:name w:val="toc 2"/>
    <w:basedOn w:val="Normal"/>
    <w:next w:val="Normal"/>
    <w:autoRedefine/>
    <w:uiPriority w:val="39"/>
    <w:rsid w:val="00F62499"/>
    <w:pPr>
      <w:ind w:left="200"/>
    </w:pPr>
  </w:style>
  <w:style w:type="paragraph" w:styleId="TOC3">
    <w:name w:val="toc 3"/>
    <w:basedOn w:val="Normal"/>
    <w:next w:val="Normal"/>
    <w:autoRedefine/>
    <w:uiPriority w:val="39"/>
    <w:rsid w:val="00F62499"/>
    <w:pPr>
      <w:ind w:left="400"/>
    </w:pPr>
  </w:style>
  <w:style w:type="paragraph" w:styleId="TOC5">
    <w:name w:val="toc 5"/>
    <w:basedOn w:val="Normal"/>
    <w:next w:val="Normal"/>
    <w:autoRedefine/>
    <w:uiPriority w:val="39"/>
    <w:rsid w:val="00F62499"/>
    <w:pPr>
      <w:ind w:left="800"/>
    </w:pPr>
  </w:style>
  <w:style w:type="paragraph" w:styleId="TOC7">
    <w:name w:val="toc 7"/>
    <w:basedOn w:val="Normal"/>
    <w:next w:val="Normal"/>
    <w:autoRedefine/>
    <w:semiHidden/>
    <w:rsid w:val="00F62499"/>
    <w:pPr>
      <w:ind w:left="1200"/>
    </w:pPr>
  </w:style>
  <w:style w:type="paragraph" w:styleId="TOC8">
    <w:name w:val="toc 8"/>
    <w:basedOn w:val="Normal"/>
    <w:next w:val="Normal"/>
    <w:autoRedefine/>
    <w:semiHidden/>
    <w:rsid w:val="00F62499"/>
    <w:pPr>
      <w:ind w:left="1400"/>
    </w:pPr>
  </w:style>
  <w:style w:type="paragraph" w:customStyle="1" w:styleId="keterangan">
    <w:name w:val="keterangan"/>
    <w:basedOn w:val="Normal"/>
    <w:rsid w:val="00F62499"/>
    <w:rPr>
      <w:i/>
    </w:rPr>
  </w:style>
  <w:style w:type="paragraph" w:customStyle="1" w:styleId="guide">
    <w:name w:val="guide"/>
    <w:basedOn w:val="Normal"/>
    <w:rsid w:val="00F62499"/>
    <w:rPr>
      <w:i/>
    </w:rPr>
  </w:style>
  <w:style w:type="paragraph" w:styleId="BalloonText">
    <w:name w:val="Balloon Text"/>
    <w:basedOn w:val="Normal"/>
    <w:link w:val="BalloonTextChar"/>
    <w:uiPriority w:val="99"/>
    <w:semiHidden/>
    <w:unhideWhenUsed/>
    <w:rsid w:val="00F62499"/>
    <w:rPr>
      <w:rFonts w:ascii="Tahoma" w:hAnsi="Tahoma" w:cs="Tahoma"/>
      <w:sz w:val="16"/>
      <w:szCs w:val="16"/>
    </w:rPr>
  </w:style>
  <w:style w:type="character" w:customStyle="1" w:styleId="BalloonTextChar">
    <w:name w:val="Balloon Text Char"/>
    <w:basedOn w:val="DefaultParagraphFont"/>
    <w:link w:val="BalloonText"/>
    <w:uiPriority w:val="99"/>
    <w:semiHidden/>
    <w:rsid w:val="00F62499"/>
    <w:rPr>
      <w:rFonts w:ascii="Tahoma" w:eastAsia="Times New Roman" w:hAnsi="Tahoma" w:cs="Tahoma"/>
      <w:sz w:val="16"/>
      <w:szCs w:val="16"/>
      <w:lang w:val="en-GB"/>
    </w:rPr>
  </w:style>
  <w:style w:type="paragraph" w:customStyle="1" w:styleId="template">
    <w:name w:val="template"/>
    <w:basedOn w:val="Normal"/>
    <w:rsid w:val="00F62499"/>
    <w:pPr>
      <w:spacing w:line="240" w:lineRule="exact"/>
    </w:pPr>
    <w:rPr>
      <w:rFonts w:ascii="Arial" w:hAnsi="Arial" w:cs="Arial"/>
      <w:i/>
      <w:iCs/>
      <w:sz w:val="22"/>
      <w:szCs w:val="22"/>
      <w:lang w:val="en-CA" w:bidi="he-IL"/>
    </w:rPr>
  </w:style>
  <w:style w:type="table" w:styleId="TableGrid">
    <w:name w:val="Table Grid"/>
    <w:basedOn w:val="TableNormal"/>
    <w:uiPriority w:val="59"/>
    <w:rsid w:val="00F62499"/>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2499"/>
    <w:rPr>
      <w:b/>
      <w:bCs/>
      <w:sz w:val="18"/>
      <w:szCs w:val="18"/>
    </w:rPr>
  </w:style>
  <w:style w:type="paragraph" w:styleId="TableofFigures">
    <w:name w:val="table of figures"/>
    <w:basedOn w:val="Normal"/>
    <w:next w:val="Normal"/>
    <w:uiPriority w:val="99"/>
    <w:unhideWhenUsed/>
    <w:rsid w:val="00F62499"/>
  </w:style>
  <w:style w:type="character" w:styleId="Hyperlink">
    <w:name w:val="Hyperlink"/>
    <w:basedOn w:val="DefaultParagraphFont"/>
    <w:uiPriority w:val="99"/>
    <w:unhideWhenUsed/>
    <w:rsid w:val="00F62499"/>
    <w:rPr>
      <w:color w:val="0000FF" w:themeColor="hyperlink"/>
      <w:u w:val="single"/>
    </w:rPr>
  </w:style>
  <w:style w:type="paragraph" w:styleId="ListParagraph">
    <w:name w:val="List Paragraph"/>
    <w:basedOn w:val="Normal"/>
    <w:uiPriority w:val="34"/>
    <w:qFormat/>
    <w:rsid w:val="00F62499"/>
    <w:pPr>
      <w:ind w:left="720"/>
      <w:contextualSpacing/>
    </w:pPr>
  </w:style>
  <w:style w:type="character" w:customStyle="1" w:styleId="CommentTextChar">
    <w:name w:val="Comment Text Char"/>
    <w:basedOn w:val="DefaultParagraphFont"/>
    <w:link w:val="CommentText"/>
    <w:uiPriority w:val="99"/>
    <w:semiHidden/>
    <w:rsid w:val="00F62499"/>
    <w:rPr>
      <w:rFonts w:ascii="Times New Roman" w:eastAsia="Times New Roman" w:hAnsi="Times New Roman" w:cs="Times New Roman"/>
      <w:sz w:val="20"/>
      <w:szCs w:val="20"/>
      <w:lang w:val="en-GB"/>
    </w:rPr>
  </w:style>
  <w:style w:type="paragraph" w:styleId="CommentText">
    <w:name w:val="annotation text"/>
    <w:basedOn w:val="Normal"/>
    <w:link w:val="CommentTextChar"/>
    <w:uiPriority w:val="99"/>
    <w:semiHidden/>
    <w:unhideWhenUsed/>
    <w:rsid w:val="00F62499"/>
  </w:style>
  <w:style w:type="character" w:customStyle="1" w:styleId="CommentTextChar1">
    <w:name w:val="Comment Text Char1"/>
    <w:basedOn w:val="DefaultParagraphFont"/>
    <w:uiPriority w:val="99"/>
    <w:semiHidden/>
    <w:rsid w:val="00F62499"/>
    <w:rPr>
      <w:rFonts w:ascii="Times New Roman" w:eastAsia="Times New Roman" w:hAnsi="Times New Roman" w:cs="Times New Roman"/>
      <w:sz w:val="20"/>
      <w:szCs w:val="20"/>
      <w:lang w:val="en-GB"/>
    </w:rPr>
  </w:style>
  <w:style w:type="character" w:customStyle="1" w:styleId="CommentSubjectChar">
    <w:name w:val="Comment Subject Char"/>
    <w:basedOn w:val="CommentTextChar"/>
    <w:link w:val="CommentSubject"/>
    <w:uiPriority w:val="99"/>
    <w:semiHidden/>
    <w:rsid w:val="00F62499"/>
    <w:rPr>
      <w:rFonts w:ascii="Times New Roman" w:eastAsia="Times New Roman" w:hAnsi="Times New Roman" w:cs="Times New Roman"/>
      <w:b/>
      <w:bCs/>
      <w:sz w:val="20"/>
      <w:szCs w:val="20"/>
      <w:lang w:val="en-GB"/>
    </w:rPr>
  </w:style>
  <w:style w:type="paragraph" w:styleId="CommentSubject">
    <w:name w:val="annotation subject"/>
    <w:basedOn w:val="CommentText"/>
    <w:next w:val="CommentText"/>
    <w:link w:val="CommentSubjectChar"/>
    <w:uiPriority w:val="99"/>
    <w:semiHidden/>
    <w:unhideWhenUsed/>
    <w:rsid w:val="00F62499"/>
    <w:rPr>
      <w:b/>
      <w:bCs/>
    </w:rPr>
  </w:style>
  <w:style w:type="character" w:customStyle="1" w:styleId="CommentSubjectChar1">
    <w:name w:val="Comment Subject Char1"/>
    <w:basedOn w:val="CommentTextChar1"/>
    <w:uiPriority w:val="99"/>
    <w:semiHidden/>
    <w:rsid w:val="00F62499"/>
    <w:rPr>
      <w:rFonts w:ascii="Times New Roman" w:eastAsia="Times New Roman" w:hAnsi="Times New Roman" w:cs="Times New Roman"/>
      <w:b/>
      <w:bCs/>
      <w:sz w:val="20"/>
      <w:szCs w:val="20"/>
      <w:lang w:val="en-GB"/>
    </w:rPr>
  </w:style>
  <w:style w:type="paragraph" w:customStyle="1" w:styleId="Caption1">
    <w:name w:val="Caption1"/>
    <w:basedOn w:val="Normal"/>
    <w:rsid w:val="00F62499"/>
    <w:pPr>
      <w:suppressAutoHyphens/>
    </w:pPr>
    <w:rPr>
      <w:rFonts w:eastAsia="MS PMincho" w:cs="Mangal"/>
      <w:b/>
      <w:bCs/>
      <w:kern w:val="1"/>
      <w:sz w:val="18"/>
      <w:szCs w:val="18"/>
      <w:lang w:eastAsia="hi-IN" w:bidi="hi-IN"/>
    </w:rPr>
  </w:style>
  <w:style w:type="paragraph" w:customStyle="1" w:styleId="gambar">
    <w:name w:val="gambar"/>
    <w:basedOn w:val="TableofFigures"/>
    <w:qFormat/>
    <w:rsid w:val="00F62499"/>
    <w:pPr>
      <w:jc w:val="both"/>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9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F62499"/>
    <w:pPr>
      <w:keepNext/>
      <w:numPr>
        <w:numId w:val="1"/>
      </w:numPr>
      <w:outlineLvl w:val="0"/>
    </w:pPr>
    <w:rPr>
      <w:rFonts w:ascii="Arial" w:hAnsi="Arial"/>
      <w:b/>
      <w:sz w:val="28"/>
    </w:rPr>
  </w:style>
  <w:style w:type="paragraph" w:styleId="Heading2">
    <w:name w:val="heading 2"/>
    <w:basedOn w:val="Normal"/>
    <w:next w:val="Normal"/>
    <w:link w:val="Heading2Char"/>
    <w:qFormat/>
    <w:rsid w:val="00F62499"/>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F62499"/>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F62499"/>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F62499"/>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F62499"/>
    <w:pPr>
      <w:numPr>
        <w:ilvl w:val="5"/>
        <w:numId w:val="1"/>
      </w:numPr>
      <w:spacing w:before="240" w:after="60"/>
      <w:outlineLvl w:val="5"/>
    </w:pPr>
    <w:rPr>
      <w:i/>
      <w:sz w:val="22"/>
    </w:rPr>
  </w:style>
  <w:style w:type="paragraph" w:styleId="Heading7">
    <w:name w:val="heading 7"/>
    <w:basedOn w:val="Normal"/>
    <w:next w:val="Normal"/>
    <w:link w:val="Heading7Char"/>
    <w:qFormat/>
    <w:rsid w:val="00F6249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6249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62499"/>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499"/>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F62499"/>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F6249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F6249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F62499"/>
    <w:rPr>
      <w:rFonts w:ascii="Arial" w:eastAsia="Times New Roman" w:hAnsi="Arial" w:cs="Times New Roman"/>
      <w:b/>
      <w:szCs w:val="20"/>
      <w:lang w:val="en-GB"/>
    </w:rPr>
  </w:style>
  <w:style w:type="character" w:customStyle="1" w:styleId="Heading6Char">
    <w:name w:val="Heading 6 Char"/>
    <w:basedOn w:val="DefaultParagraphFont"/>
    <w:link w:val="Heading6"/>
    <w:rsid w:val="00F6249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F6249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F6249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F62499"/>
    <w:rPr>
      <w:rFonts w:ascii="Arial" w:eastAsia="Times New Roman" w:hAnsi="Arial" w:cs="Times New Roman"/>
      <w:b/>
      <w:i/>
      <w:sz w:val="18"/>
      <w:szCs w:val="20"/>
      <w:lang w:val="en-GB"/>
    </w:rPr>
  </w:style>
  <w:style w:type="paragraph" w:styleId="Title">
    <w:name w:val="Title"/>
    <w:basedOn w:val="Normal"/>
    <w:link w:val="TitleChar"/>
    <w:qFormat/>
    <w:rsid w:val="00F62499"/>
    <w:pPr>
      <w:spacing w:before="240" w:after="60"/>
      <w:jc w:val="center"/>
    </w:pPr>
    <w:rPr>
      <w:rFonts w:ascii="Arial" w:hAnsi="Arial"/>
      <w:b/>
      <w:kern w:val="28"/>
      <w:sz w:val="32"/>
    </w:rPr>
  </w:style>
  <w:style w:type="character" w:customStyle="1" w:styleId="TitleChar">
    <w:name w:val="Title Char"/>
    <w:basedOn w:val="DefaultParagraphFont"/>
    <w:link w:val="Title"/>
    <w:rsid w:val="00F62499"/>
    <w:rPr>
      <w:rFonts w:ascii="Arial" w:eastAsia="Times New Roman" w:hAnsi="Arial" w:cs="Times New Roman"/>
      <w:b/>
      <w:kern w:val="28"/>
      <w:sz w:val="32"/>
      <w:szCs w:val="20"/>
      <w:lang w:val="en-GB"/>
    </w:rPr>
  </w:style>
  <w:style w:type="paragraph" w:customStyle="1" w:styleId="SubTitle">
    <w:name w:val="Sub Title"/>
    <w:basedOn w:val="Title"/>
    <w:rsid w:val="00F62499"/>
  </w:style>
  <w:style w:type="character" w:customStyle="1" w:styleId="HeaderChar">
    <w:name w:val="Header Char"/>
    <w:basedOn w:val="DefaultParagraphFont"/>
    <w:link w:val="Header"/>
    <w:semiHidden/>
    <w:rsid w:val="00F62499"/>
    <w:rPr>
      <w:rFonts w:ascii="Times New Roman" w:eastAsia="Times New Roman" w:hAnsi="Times New Roman" w:cs="Times New Roman"/>
      <w:sz w:val="20"/>
      <w:szCs w:val="20"/>
      <w:lang w:val="en-GB"/>
    </w:rPr>
  </w:style>
  <w:style w:type="paragraph" w:styleId="Header">
    <w:name w:val="header"/>
    <w:basedOn w:val="Normal"/>
    <w:link w:val="HeaderChar"/>
    <w:semiHidden/>
    <w:rsid w:val="00F62499"/>
    <w:pPr>
      <w:tabs>
        <w:tab w:val="center" w:pos="4320"/>
        <w:tab w:val="right" w:pos="8640"/>
      </w:tabs>
    </w:pPr>
  </w:style>
  <w:style w:type="character" w:customStyle="1" w:styleId="HeaderChar1">
    <w:name w:val="Header Char1"/>
    <w:basedOn w:val="DefaultParagraphFont"/>
    <w:uiPriority w:val="99"/>
    <w:semiHidden/>
    <w:rsid w:val="00F62499"/>
    <w:rPr>
      <w:rFonts w:ascii="Times New Roman" w:eastAsia="Times New Roman" w:hAnsi="Times New Roman" w:cs="Times New Roman"/>
      <w:sz w:val="20"/>
      <w:szCs w:val="20"/>
      <w:lang w:val="en-GB"/>
    </w:rPr>
  </w:style>
  <w:style w:type="paragraph" w:styleId="Footer">
    <w:name w:val="footer"/>
    <w:basedOn w:val="Normal"/>
    <w:link w:val="FooterChar"/>
    <w:uiPriority w:val="99"/>
    <w:rsid w:val="00F62499"/>
    <w:pPr>
      <w:tabs>
        <w:tab w:val="center" w:pos="4320"/>
        <w:tab w:val="right" w:pos="8640"/>
      </w:tabs>
    </w:pPr>
  </w:style>
  <w:style w:type="character" w:customStyle="1" w:styleId="FooterChar">
    <w:name w:val="Footer Char"/>
    <w:basedOn w:val="DefaultParagraphFont"/>
    <w:link w:val="Footer"/>
    <w:uiPriority w:val="99"/>
    <w:rsid w:val="00F62499"/>
    <w:rPr>
      <w:rFonts w:ascii="Times New Roman" w:eastAsia="Times New Roman" w:hAnsi="Times New Roman" w:cs="Times New Roman"/>
      <w:sz w:val="20"/>
      <w:szCs w:val="20"/>
      <w:lang w:val="en-GB"/>
    </w:rPr>
  </w:style>
  <w:style w:type="character" w:styleId="PageNumber">
    <w:name w:val="page number"/>
    <w:basedOn w:val="DefaultParagraphFont"/>
    <w:semiHidden/>
    <w:rsid w:val="00F62499"/>
  </w:style>
  <w:style w:type="paragraph" w:styleId="BodyText">
    <w:name w:val="Body Text"/>
    <w:aliases w:val=" Char,Char"/>
    <w:basedOn w:val="Normal"/>
    <w:link w:val="BodyTextChar"/>
    <w:rsid w:val="00F62499"/>
    <w:pPr>
      <w:spacing w:before="120" w:after="120"/>
    </w:pPr>
    <w:rPr>
      <w:sz w:val="24"/>
    </w:rPr>
  </w:style>
  <w:style w:type="character" w:customStyle="1" w:styleId="BodyTextChar">
    <w:name w:val="Body Text Char"/>
    <w:aliases w:val=" Char Char,Char Char"/>
    <w:basedOn w:val="DefaultParagraphFont"/>
    <w:link w:val="BodyText"/>
    <w:rsid w:val="00F6249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F62499"/>
  </w:style>
  <w:style w:type="paragraph" w:styleId="TOC4">
    <w:name w:val="toc 4"/>
    <w:basedOn w:val="Normal"/>
    <w:next w:val="Normal"/>
    <w:autoRedefine/>
    <w:uiPriority w:val="39"/>
    <w:rsid w:val="00F62499"/>
    <w:pPr>
      <w:ind w:left="600"/>
    </w:pPr>
  </w:style>
  <w:style w:type="paragraph" w:styleId="TOC2">
    <w:name w:val="toc 2"/>
    <w:basedOn w:val="Normal"/>
    <w:next w:val="Normal"/>
    <w:autoRedefine/>
    <w:uiPriority w:val="39"/>
    <w:rsid w:val="00F62499"/>
    <w:pPr>
      <w:ind w:left="200"/>
    </w:pPr>
  </w:style>
  <w:style w:type="paragraph" w:styleId="TOC3">
    <w:name w:val="toc 3"/>
    <w:basedOn w:val="Normal"/>
    <w:next w:val="Normal"/>
    <w:autoRedefine/>
    <w:uiPriority w:val="39"/>
    <w:rsid w:val="00F62499"/>
    <w:pPr>
      <w:ind w:left="400"/>
    </w:pPr>
  </w:style>
  <w:style w:type="paragraph" w:styleId="TOC5">
    <w:name w:val="toc 5"/>
    <w:basedOn w:val="Normal"/>
    <w:next w:val="Normal"/>
    <w:autoRedefine/>
    <w:uiPriority w:val="39"/>
    <w:rsid w:val="00F62499"/>
    <w:pPr>
      <w:ind w:left="800"/>
    </w:pPr>
  </w:style>
  <w:style w:type="paragraph" w:styleId="TOC7">
    <w:name w:val="toc 7"/>
    <w:basedOn w:val="Normal"/>
    <w:next w:val="Normal"/>
    <w:autoRedefine/>
    <w:semiHidden/>
    <w:rsid w:val="00F62499"/>
    <w:pPr>
      <w:ind w:left="1200"/>
    </w:pPr>
  </w:style>
  <w:style w:type="paragraph" w:styleId="TOC8">
    <w:name w:val="toc 8"/>
    <w:basedOn w:val="Normal"/>
    <w:next w:val="Normal"/>
    <w:autoRedefine/>
    <w:semiHidden/>
    <w:rsid w:val="00F62499"/>
    <w:pPr>
      <w:ind w:left="1400"/>
    </w:pPr>
  </w:style>
  <w:style w:type="paragraph" w:customStyle="1" w:styleId="keterangan">
    <w:name w:val="keterangan"/>
    <w:basedOn w:val="Normal"/>
    <w:rsid w:val="00F62499"/>
    <w:rPr>
      <w:i/>
    </w:rPr>
  </w:style>
  <w:style w:type="paragraph" w:customStyle="1" w:styleId="guide">
    <w:name w:val="guide"/>
    <w:basedOn w:val="Normal"/>
    <w:rsid w:val="00F62499"/>
    <w:rPr>
      <w:i/>
    </w:rPr>
  </w:style>
  <w:style w:type="paragraph" w:styleId="BalloonText">
    <w:name w:val="Balloon Text"/>
    <w:basedOn w:val="Normal"/>
    <w:link w:val="BalloonTextChar"/>
    <w:uiPriority w:val="99"/>
    <w:semiHidden/>
    <w:unhideWhenUsed/>
    <w:rsid w:val="00F62499"/>
    <w:rPr>
      <w:rFonts w:ascii="Tahoma" w:hAnsi="Tahoma" w:cs="Tahoma"/>
      <w:sz w:val="16"/>
      <w:szCs w:val="16"/>
    </w:rPr>
  </w:style>
  <w:style w:type="character" w:customStyle="1" w:styleId="BalloonTextChar">
    <w:name w:val="Balloon Text Char"/>
    <w:basedOn w:val="DefaultParagraphFont"/>
    <w:link w:val="BalloonText"/>
    <w:uiPriority w:val="99"/>
    <w:semiHidden/>
    <w:rsid w:val="00F62499"/>
    <w:rPr>
      <w:rFonts w:ascii="Tahoma" w:eastAsia="Times New Roman" w:hAnsi="Tahoma" w:cs="Tahoma"/>
      <w:sz w:val="16"/>
      <w:szCs w:val="16"/>
      <w:lang w:val="en-GB"/>
    </w:rPr>
  </w:style>
  <w:style w:type="paragraph" w:customStyle="1" w:styleId="template">
    <w:name w:val="template"/>
    <w:basedOn w:val="Normal"/>
    <w:rsid w:val="00F62499"/>
    <w:pPr>
      <w:spacing w:line="240" w:lineRule="exact"/>
    </w:pPr>
    <w:rPr>
      <w:rFonts w:ascii="Arial" w:hAnsi="Arial" w:cs="Arial"/>
      <w:i/>
      <w:iCs/>
      <w:sz w:val="22"/>
      <w:szCs w:val="22"/>
      <w:lang w:val="en-CA" w:bidi="he-IL"/>
    </w:rPr>
  </w:style>
  <w:style w:type="table" w:styleId="TableGrid">
    <w:name w:val="Table Grid"/>
    <w:basedOn w:val="TableNormal"/>
    <w:uiPriority w:val="59"/>
    <w:rsid w:val="00F62499"/>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2499"/>
    <w:rPr>
      <w:b/>
      <w:bCs/>
      <w:sz w:val="18"/>
      <w:szCs w:val="18"/>
    </w:rPr>
  </w:style>
  <w:style w:type="paragraph" w:styleId="TableofFigures">
    <w:name w:val="table of figures"/>
    <w:basedOn w:val="Normal"/>
    <w:next w:val="Normal"/>
    <w:uiPriority w:val="99"/>
    <w:unhideWhenUsed/>
    <w:rsid w:val="00F62499"/>
  </w:style>
  <w:style w:type="character" w:styleId="Hyperlink">
    <w:name w:val="Hyperlink"/>
    <w:basedOn w:val="DefaultParagraphFont"/>
    <w:uiPriority w:val="99"/>
    <w:unhideWhenUsed/>
    <w:rsid w:val="00F62499"/>
    <w:rPr>
      <w:color w:val="0000FF" w:themeColor="hyperlink"/>
      <w:u w:val="single"/>
    </w:rPr>
  </w:style>
  <w:style w:type="paragraph" w:styleId="ListParagraph">
    <w:name w:val="List Paragraph"/>
    <w:basedOn w:val="Normal"/>
    <w:uiPriority w:val="34"/>
    <w:qFormat/>
    <w:rsid w:val="00F62499"/>
    <w:pPr>
      <w:ind w:left="720"/>
      <w:contextualSpacing/>
    </w:pPr>
  </w:style>
  <w:style w:type="character" w:customStyle="1" w:styleId="CommentTextChar">
    <w:name w:val="Comment Text Char"/>
    <w:basedOn w:val="DefaultParagraphFont"/>
    <w:link w:val="CommentText"/>
    <w:uiPriority w:val="99"/>
    <w:semiHidden/>
    <w:rsid w:val="00F62499"/>
    <w:rPr>
      <w:rFonts w:ascii="Times New Roman" w:eastAsia="Times New Roman" w:hAnsi="Times New Roman" w:cs="Times New Roman"/>
      <w:sz w:val="20"/>
      <w:szCs w:val="20"/>
      <w:lang w:val="en-GB"/>
    </w:rPr>
  </w:style>
  <w:style w:type="paragraph" w:styleId="CommentText">
    <w:name w:val="annotation text"/>
    <w:basedOn w:val="Normal"/>
    <w:link w:val="CommentTextChar"/>
    <w:uiPriority w:val="99"/>
    <w:semiHidden/>
    <w:unhideWhenUsed/>
    <w:rsid w:val="00F62499"/>
  </w:style>
  <w:style w:type="character" w:customStyle="1" w:styleId="CommentTextChar1">
    <w:name w:val="Comment Text Char1"/>
    <w:basedOn w:val="DefaultParagraphFont"/>
    <w:uiPriority w:val="99"/>
    <w:semiHidden/>
    <w:rsid w:val="00F62499"/>
    <w:rPr>
      <w:rFonts w:ascii="Times New Roman" w:eastAsia="Times New Roman" w:hAnsi="Times New Roman" w:cs="Times New Roman"/>
      <w:sz w:val="20"/>
      <w:szCs w:val="20"/>
      <w:lang w:val="en-GB"/>
    </w:rPr>
  </w:style>
  <w:style w:type="character" w:customStyle="1" w:styleId="CommentSubjectChar">
    <w:name w:val="Comment Subject Char"/>
    <w:basedOn w:val="CommentTextChar"/>
    <w:link w:val="CommentSubject"/>
    <w:uiPriority w:val="99"/>
    <w:semiHidden/>
    <w:rsid w:val="00F62499"/>
    <w:rPr>
      <w:rFonts w:ascii="Times New Roman" w:eastAsia="Times New Roman" w:hAnsi="Times New Roman" w:cs="Times New Roman"/>
      <w:b/>
      <w:bCs/>
      <w:sz w:val="20"/>
      <w:szCs w:val="20"/>
      <w:lang w:val="en-GB"/>
    </w:rPr>
  </w:style>
  <w:style w:type="paragraph" w:styleId="CommentSubject">
    <w:name w:val="annotation subject"/>
    <w:basedOn w:val="CommentText"/>
    <w:next w:val="CommentText"/>
    <w:link w:val="CommentSubjectChar"/>
    <w:uiPriority w:val="99"/>
    <w:semiHidden/>
    <w:unhideWhenUsed/>
    <w:rsid w:val="00F62499"/>
    <w:rPr>
      <w:b/>
      <w:bCs/>
    </w:rPr>
  </w:style>
  <w:style w:type="character" w:customStyle="1" w:styleId="CommentSubjectChar1">
    <w:name w:val="Comment Subject Char1"/>
    <w:basedOn w:val="CommentTextChar1"/>
    <w:uiPriority w:val="99"/>
    <w:semiHidden/>
    <w:rsid w:val="00F62499"/>
    <w:rPr>
      <w:rFonts w:ascii="Times New Roman" w:eastAsia="Times New Roman" w:hAnsi="Times New Roman" w:cs="Times New Roman"/>
      <w:b/>
      <w:bCs/>
      <w:sz w:val="20"/>
      <w:szCs w:val="20"/>
      <w:lang w:val="en-GB"/>
    </w:rPr>
  </w:style>
  <w:style w:type="paragraph" w:customStyle="1" w:styleId="Caption1">
    <w:name w:val="Caption1"/>
    <w:basedOn w:val="Normal"/>
    <w:rsid w:val="00F62499"/>
    <w:pPr>
      <w:suppressAutoHyphens/>
    </w:pPr>
    <w:rPr>
      <w:rFonts w:eastAsia="MS PMincho" w:cs="Mangal"/>
      <w:b/>
      <w:bCs/>
      <w:kern w:val="1"/>
      <w:sz w:val="18"/>
      <w:szCs w:val="18"/>
      <w:lang w:eastAsia="hi-IN" w:bidi="hi-IN"/>
    </w:rPr>
  </w:style>
  <w:style w:type="paragraph" w:customStyle="1" w:styleId="gambar">
    <w:name w:val="gambar"/>
    <w:basedOn w:val="TableofFigures"/>
    <w:qFormat/>
    <w:rsid w:val="00F62499"/>
    <w:pPr>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file:///D:\ITB\Tingkat%204\Semester%20II\PPL\Tugas\tugas%204\%5bIF5135-2012%5d%2013509042%2023512006%2023512032%2023512090%20T4-DPPL-Revisi.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4791</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Lina</cp:lastModifiedBy>
  <cp:revision>6</cp:revision>
  <dcterms:created xsi:type="dcterms:W3CDTF">2014-12-13T06:43:00Z</dcterms:created>
  <dcterms:modified xsi:type="dcterms:W3CDTF">2014-12-13T08:58:00Z</dcterms:modified>
</cp:coreProperties>
</file>